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73F2B" w14:textId="77777777" w:rsidR="004073BA" w:rsidRPr="00B01591" w:rsidRDefault="004073BA" w:rsidP="004073BA">
      <w:pPr>
        <w:pStyle w:val="0-IES"/>
        <w:spacing w:after="0" w:line="360" w:lineRule="auto"/>
        <w:rPr>
          <w:rFonts w:cs="Arial"/>
          <w:sz w:val="28"/>
          <w:szCs w:val="28"/>
        </w:rPr>
      </w:pPr>
      <w:r w:rsidRPr="00B01591">
        <w:rPr>
          <w:rFonts w:cs="Arial"/>
          <w:sz w:val="28"/>
          <w:szCs w:val="28"/>
        </w:rPr>
        <w:t>CENTRO PAULA SOUZA</w:t>
      </w:r>
    </w:p>
    <w:p w14:paraId="152F4FE2" w14:textId="77777777" w:rsidR="004073BA" w:rsidRPr="00B01591" w:rsidRDefault="004073BA" w:rsidP="004073BA">
      <w:pPr>
        <w:pStyle w:val="0-IES"/>
        <w:spacing w:after="0" w:line="360" w:lineRule="auto"/>
        <w:rPr>
          <w:rFonts w:cs="Arial"/>
          <w:sz w:val="28"/>
          <w:szCs w:val="28"/>
        </w:rPr>
      </w:pPr>
      <w:r w:rsidRPr="00B01591">
        <w:rPr>
          <w:rFonts w:cs="Arial"/>
          <w:sz w:val="28"/>
          <w:szCs w:val="28"/>
        </w:rPr>
        <w:t xml:space="preserve">FACULDADE DE TECNOLOGIA DE FRANCA </w:t>
      </w:r>
    </w:p>
    <w:p w14:paraId="53183CEF" w14:textId="77777777" w:rsidR="004073BA" w:rsidRDefault="004073BA" w:rsidP="004073BA">
      <w:pPr>
        <w:pStyle w:val="0-IES"/>
        <w:spacing w:after="0" w:line="360" w:lineRule="auto"/>
        <w:rPr>
          <w:rFonts w:cs="Arial"/>
          <w:sz w:val="28"/>
          <w:szCs w:val="28"/>
        </w:rPr>
      </w:pPr>
      <w:r w:rsidRPr="00B01591">
        <w:rPr>
          <w:rFonts w:cs="Arial"/>
          <w:sz w:val="28"/>
          <w:szCs w:val="28"/>
        </w:rPr>
        <w:t>“Dr. THOMAZ NOVELINO”</w:t>
      </w:r>
    </w:p>
    <w:p w14:paraId="63E680A0" w14:textId="77777777" w:rsidR="004073BA" w:rsidRDefault="004073BA" w:rsidP="004073BA"/>
    <w:p w14:paraId="1CE1783B" w14:textId="77777777" w:rsidR="004073BA" w:rsidRDefault="004073BA" w:rsidP="004073BA"/>
    <w:p w14:paraId="10CE3DD0" w14:textId="1C1C64EE" w:rsidR="004073BA" w:rsidRPr="00EF59F6" w:rsidRDefault="004073BA" w:rsidP="004073BA">
      <w:pPr>
        <w:ind w:firstLine="0"/>
        <w:jc w:val="center"/>
        <w:rPr>
          <w:b/>
          <w:sz w:val="28"/>
        </w:rPr>
      </w:pPr>
      <w:r w:rsidRPr="00EF59F6">
        <w:rPr>
          <w:b/>
          <w:sz w:val="28"/>
        </w:rPr>
        <w:t xml:space="preserve">TECNOLOGIA EM </w:t>
      </w:r>
      <w:r>
        <w:rPr>
          <w:b/>
          <w:sz w:val="28"/>
        </w:rPr>
        <w:t>DESENVOLVIMENTO SOFTWARE MULTIPLAT</w:t>
      </w:r>
      <w:r w:rsidR="00AF3DF9">
        <w:rPr>
          <w:b/>
          <w:sz w:val="28"/>
        </w:rPr>
        <w:t>A</w:t>
      </w:r>
      <w:r>
        <w:rPr>
          <w:b/>
          <w:sz w:val="28"/>
        </w:rPr>
        <w:t>FORMA</w:t>
      </w:r>
    </w:p>
    <w:p w14:paraId="532607E3" w14:textId="77777777" w:rsidR="004073BA" w:rsidRPr="00B01591" w:rsidRDefault="004073BA" w:rsidP="004073BA">
      <w:pPr>
        <w:pStyle w:val="0-Autor"/>
        <w:spacing w:line="360" w:lineRule="auto"/>
        <w:rPr>
          <w:rFonts w:cs="Arial"/>
          <w:szCs w:val="28"/>
        </w:rPr>
      </w:pPr>
    </w:p>
    <w:p w14:paraId="7509798F" w14:textId="77777777" w:rsidR="004073BA" w:rsidRDefault="004073BA" w:rsidP="004073BA">
      <w:pPr>
        <w:pStyle w:val="0-Autor"/>
        <w:spacing w:line="360" w:lineRule="auto"/>
        <w:rPr>
          <w:rFonts w:cs="Arial"/>
          <w:szCs w:val="28"/>
        </w:rPr>
      </w:pPr>
    </w:p>
    <w:p w14:paraId="01033C62" w14:textId="77777777" w:rsidR="00263C4D" w:rsidRDefault="00263C4D" w:rsidP="00263C4D"/>
    <w:p w14:paraId="7893580A" w14:textId="77777777" w:rsidR="00263C4D" w:rsidRPr="00263C4D" w:rsidRDefault="00263C4D" w:rsidP="00263C4D"/>
    <w:p w14:paraId="07896AF3" w14:textId="77777777" w:rsidR="004073BA" w:rsidRPr="00B01591" w:rsidRDefault="004073BA" w:rsidP="004073BA">
      <w:pPr>
        <w:pStyle w:val="0-Autor"/>
        <w:spacing w:line="360" w:lineRule="auto"/>
        <w:rPr>
          <w:rFonts w:cs="Arial"/>
          <w:szCs w:val="28"/>
        </w:rPr>
      </w:pPr>
    </w:p>
    <w:p w14:paraId="3DD89377" w14:textId="620C8E2D" w:rsidR="004073BA" w:rsidRPr="00B01591" w:rsidRDefault="00DF2DDC" w:rsidP="004073BA">
      <w:pPr>
        <w:pStyle w:val="0-Autor"/>
        <w:spacing w:line="360" w:lineRule="auto"/>
        <w:rPr>
          <w:rFonts w:cs="Arial"/>
          <w:szCs w:val="28"/>
        </w:rPr>
      </w:pPr>
      <w:r>
        <w:rPr>
          <w:rFonts w:cs="Arial"/>
          <w:szCs w:val="28"/>
        </w:rPr>
        <w:t>LARISSA COUTINHO FERREIRA</w:t>
      </w:r>
    </w:p>
    <w:p w14:paraId="6366C11D" w14:textId="77777777" w:rsidR="004073BA" w:rsidRDefault="004073BA" w:rsidP="004073BA">
      <w:pPr>
        <w:pStyle w:val="0-Autor"/>
        <w:spacing w:line="360" w:lineRule="auto"/>
        <w:rPr>
          <w:rFonts w:cs="Arial"/>
          <w:szCs w:val="28"/>
        </w:rPr>
      </w:pPr>
      <w:r>
        <w:rPr>
          <w:rFonts w:cs="Arial"/>
          <w:szCs w:val="28"/>
        </w:rPr>
        <w:t xml:space="preserve">luis pedro dutra carrocini </w:t>
      </w:r>
    </w:p>
    <w:p w14:paraId="780B69BF" w14:textId="77777777" w:rsidR="004073BA" w:rsidRDefault="004073BA" w:rsidP="004073BA">
      <w:pPr>
        <w:pStyle w:val="0-Autor"/>
        <w:spacing w:line="360" w:lineRule="auto"/>
        <w:rPr>
          <w:rFonts w:cs="Arial"/>
          <w:szCs w:val="28"/>
        </w:rPr>
      </w:pPr>
      <w:r>
        <w:rPr>
          <w:rFonts w:cs="Arial"/>
          <w:szCs w:val="28"/>
        </w:rPr>
        <w:t xml:space="preserve">maria luiza barbosa </w:t>
      </w:r>
    </w:p>
    <w:p w14:paraId="29C158EA" w14:textId="77777777" w:rsidR="004073BA" w:rsidRPr="00DF580D" w:rsidRDefault="004073BA" w:rsidP="004073BA">
      <w:pPr>
        <w:ind w:firstLine="0"/>
      </w:pPr>
    </w:p>
    <w:p w14:paraId="797CCF96" w14:textId="77777777" w:rsidR="004073BA" w:rsidRPr="00F909A8" w:rsidRDefault="004073BA" w:rsidP="004073BA">
      <w:pPr>
        <w:pStyle w:val="0-Autor"/>
        <w:spacing w:line="360" w:lineRule="auto"/>
        <w:rPr>
          <w:rFonts w:cs="Arial"/>
          <w:szCs w:val="28"/>
        </w:rPr>
      </w:pPr>
    </w:p>
    <w:p w14:paraId="4434B1BE" w14:textId="77777777" w:rsidR="004073BA" w:rsidRPr="00F909A8" w:rsidRDefault="004073BA" w:rsidP="004073BA">
      <w:pPr>
        <w:pStyle w:val="0-Autor"/>
        <w:spacing w:line="360" w:lineRule="auto"/>
        <w:rPr>
          <w:rFonts w:cs="Arial"/>
          <w:szCs w:val="28"/>
        </w:rPr>
      </w:pPr>
    </w:p>
    <w:p w14:paraId="3493906E" w14:textId="77777777" w:rsidR="004073BA" w:rsidRPr="00F909A8" w:rsidRDefault="004073BA" w:rsidP="004073BA">
      <w:pPr>
        <w:pStyle w:val="0-Autor"/>
        <w:spacing w:line="360" w:lineRule="auto"/>
        <w:rPr>
          <w:rFonts w:cs="Arial"/>
          <w:szCs w:val="28"/>
        </w:rPr>
      </w:pPr>
    </w:p>
    <w:p w14:paraId="1C188D9A" w14:textId="6AB5AC2E" w:rsidR="004073BA" w:rsidRPr="00B01591" w:rsidRDefault="00EC66BF" w:rsidP="004073BA">
      <w:pPr>
        <w:pStyle w:val="0-Autor"/>
        <w:spacing w:line="360" w:lineRule="auto"/>
        <w:rPr>
          <w:rFonts w:cs="Arial"/>
          <w:szCs w:val="28"/>
        </w:rPr>
      </w:pPr>
      <w:r>
        <w:rPr>
          <w:rFonts w:cs="Arial"/>
          <w:szCs w:val="28"/>
        </w:rPr>
        <w:t xml:space="preserve">SITE: </w:t>
      </w:r>
      <w:r w:rsidR="00263C4D">
        <w:rPr>
          <w:rFonts w:cs="Arial"/>
          <w:szCs w:val="28"/>
        </w:rPr>
        <w:t>GERENCIAMENTO DE PROJETOS</w:t>
      </w:r>
      <w:r w:rsidR="00161C82">
        <w:rPr>
          <w:rFonts w:cs="Arial"/>
          <w:szCs w:val="28"/>
        </w:rPr>
        <w:t xml:space="preserve"> E TARFAS</w:t>
      </w:r>
    </w:p>
    <w:p w14:paraId="74FD04EA" w14:textId="77777777" w:rsidR="004073BA" w:rsidRPr="00B01591" w:rsidRDefault="004073BA" w:rsidP="004073BA">
      <w:pPr>
        <w:pStyle w:val="0-Autor"/>
        <w:spacing w:line="360" w:lineRule="auto"/>
        <w:rPr>
          <w:rFonts w:cs="Arial"/>
          <w:szCs w:val="28"/>
        </w:rPr>
      </w:pPr>
    </w:p>
    <w:p w14:paraId="29B27926" w14:textId="77777777" w:rsidR="004073BA" w:rsidRPr="00F909A8" w:rsidRDefault="004073BA" w:rsidP="004073BA">
      <w:pPr>
        <w:pStyle w:val="0-TitAFR"/>
        <w:spacing w:before="0" w:line="360" w:lineRule="auto"/>
        <w:rPr>
          <w:rFonts w:cs="Arial"/>
          <w:szCs w:val="28"/>
        </w:rPr>
      </w:pPr>
    </w:p>
    <w:p w14:paraId="3EDE6F43" w14:textId="77777777" w:rsidR="004073BA" w:rsidRDefault="004073BA" w:rsidP="004073BA"/>
    <w:p w14:paraId="765F299D" w14:textId="77777777" w:rsidR="004073BA" w:rsidRDefault="004073BA" w:rsidP="004073BA"/>
    <w:p w14:paraId="3BCC68CB" w14:textId="77777777" w:rsidR="004073BA" w:rsidRPr="00F909A8" w:rsidRDefault="004073BA" w:rsidP="004073BA">
      <w:pPr>
        <w:pStyle w:val="0-TitAFR"/>
        <w:spacing w:before="0" w:line="360" w:lineRule="auto"/>
        <w:rPr>
          <w:rFonts w:cs="Arial"/>
          <w:szCs w:val="28"/>
        </w:rPr>
      </w:pPr>
    </w:p>
    <w:p w14:paraId="2BDCF7DC" w14:textId="77777777" w:rsidR="004073BA" w:rsidRPr="00B01591" w:rsidRDefault="004073BA" w:rsidP="004073BA">
      <w:pPr>
        <w:pStyle w:val="0-LocalAFR"/>
        <w:spacing w:before="0" w:line="360" w:lineRule="auto"/>
        <w:rPr>
          <w:rFonts w:cs="Arial"/>
        </w:rPr>
      </w:pPr>
      <w:r w:rsidRPr="00B01591">
        <w:rPr>
          <w:rFonts w:cs="Arial"/>
        </w:rPr>
        <w:t>FRANCA/SP</w:t>
      </w:r>
    </w:p>
    <w:p w14:paraId="571D6AAB" w14:textId="15035D0E" w:rsidR="004073BA" w:rsidRDefault="004073BA" w:rsidP="004073BA">
      <w:pPr>
        <w:pStyle w:val="0-Data"/>
        <w:spacing w:line="360" w:lineRule="auto"/>
        <w:rPr>
          <w:rFonts w:cs="Arial"/>
        </w:rPr>
      </w:pPr>
      <w:r w:rsidRPr="008B5A18">
        <w:rPr>
          <w:rFonts w:cs="Arial"/>
        </w:rPr>
        <w:t>202</w:t>
      </w:r>
      <w:r w:rsidR="00263C4D">
        <w:rPr>
          <w:rFonts w:cs="Arial"/>
        </w:rPr>
        <w:t>5</w:t>
      </w:r>
    </w:p>
    <w:p w14:paraId="7666A0F3" w14:textId="77777777" w:rsidR="00474A40" w:rsidRDefault="00474A40" w:rsidP="00474A40"/>
    <w:p w14:paraId="5A397068" w14:textId="77777777" w:rsidR="00474A40" w:rsidRPr="00474A40" w:rsidRDefault="00474A40" w:rsidP="004073BA">
      <w:pPr>
        <w:ind w:firstLine="0"/>
        <w:sectPr w:rsidR="00474A40" w:rsidRPr="00474A40" w:rsidSect="00BD099F">
          <w:headerReference w:type="default" r:id="rId11"/>
          <w:footnotePr>
            <w:pos w:val="beneathText"/>
          </w:footnotePr>
          <w:type w:val="continuous"/>
          <w:pgSz w:w="11905" w:h="16837"/>
          <w:pgMar w:top="1701" w:right="1134" w:bottom="1134" w:left="1701" w:header="720" w:footer="720" w:gutter="0"/>
          <w:pgNumType w:start="0"/>
          <w:cols w:space="720"/>
          <w:docGrid w:linePitch="360"/>
        </w:sectPr>
      </w:pPr>
    </w:p>
    <w:p w14:paraId="1F6508BC" w14:textId="128AB745" w:rsidR="00BA547D" w:rsidRPr="005571E9" w:rsidRDefault="00BA547D" w:rsidP="00BD06F8">
      <w:pPr>
        <w:pStyle w:val="Estilo1"/>
        <w:spacing w:after="0" w:line="360" w:lineRule="auto"/>
        <w:rPr>
          <w:sz w:val="24"/>
          <w:szCs w:val="24"/>
        </w:rPr>
      </w:pPr>
    </w:p>
    <w:p w14:paraId="020CE932" w14:textId="77777777" w:rsidR="00610433" w:rsidRPr="005571E9" w:rsidRDefault="00610433" w:rsidP="00BD06F8">
      <w:pPr>
        <w:ind w:firstLine="709"/>
        <w:rPr>
          <w:rFonts w:cs="Arial"/>
          <w:szCs w:val="24"/>
          <w:highlight w:val="yellow"/>
        </w:rPr>
      </w:pPr>
    </w:p>
    <w:p w14:paraId="72C3C47C" w14:textId="77777777" w:rsidR="006A64AF" w:rsidRPr="00AE2E01" w:rsidRDefault="006A64AF" w:rsidP="0023032E">
      <w:pPr>
        <w:ind w:firstLine="0"/>
        <w:rPr>
          <w:rFonts w:eastAsia="Calibri" w:cs="Arial"/>
          <w:b/>
          <w:bCs/>
          <w:sz w:val="28"/>
          <w:szCs w:val="28"/>
          <w:lang w:eastAsia="en-US"/>
        </w:rPr>
      </w:pPr>
      <w:bookmarkStart w:id="0" w:name="_Toc434489512"/>
      <w:r w:rsidRPr="00AE2E01">
        <w:rPr>
          <w:rFonts w:eastAsia="Calibri" w:cs="Arial"/>
          <w:b/>
          <w:bCs/>
          <w:sz w:val="28"/>
          <w:szCs w:val="28"/>
          <w:lang w:eastAsia="en-US"/>
        </w:rPr>
        <w:lastRenderedPageBreak/>
        <w:t>1. Introdução</w:t>
      </w:r>
    </w:p>
    <w:p w14:paraId="293CCB2C" w14:textId="77777777" w:rsidR="0023032E" w:rsidRPr="006A64AF" w:rsidRDefault="0023032E" w:rsidP="0023032E">
      <w:pPr>
        <w:ind w:firstLine="0"/>
        <w:rPr>
          <w:rFonts w:eastAsia="Calibri" w:cs="Arial"/>
          <w:szCs w:val="24"/>
          <w:lang w:eastAsia="en-US"/>
        </w:rPr>
      </w:pPr>
    </w:p>
    <w:p w14:paraId="5B55BEC2" w14:textId="77777777" w:rsidR="006A64AF" w:rsidRDefault="006A64AF" w:rsidP="006A64AF">
      <w:pPr>
        <w:ind w:firstLine="0"/>
        <w:rPr>
          <w:rFonts w:eastAsia="Calibri" w:cs="Arial"/>
          <w:szCs w:val="24"/>
          <w:lang w:eastAsia="en-US"/>
        </w:rPr>
      </w:pPr>
      <w:r w:rsidRPr="006A64AF">
        <w:rPr>
          <w:rFonts w:eastAsia="Calibri" w:cs="Arial"/>
          <w:szCs w:val="24"/>
          <w:lang w:eastAsia="en-US"/>
        </w:rPr>
        <w:t>Com o avanço da tecnologia nos últimos anos, surgiu uma grande demanda pelo desenvolvimento de soluções inovadoras que facilitam tanto tarefas cotidianas quanto processos complexos que exigem precisão e organização.</w:t>
      </w:r>
    </w:p>
    <w:p w14:paraId="099B50F7" w14:textId="77777777" w:rsidR="0023032E" w:rsidRPr="006A64AF" w:rsidRDefault="0023032E" w:rsidP="006A64AF">
      <w:pPr>
        <w:ind w:firstLine="0"/>
        <w:rPr>
          <w:rFonts w:eastAsia="Calibri" w:cs="Arial"/>
          <w:szCs w:val="24"/>
          <w:lang w:eastAsia="en-US"/>
        </w:rPr>
      </w:pPr>
    </w:p>
    <w:p w14:paraId="0384001B" w14:textId="77777777" w:rsidR="006A64AF" w:rsidRDefault="006A64AF" w:rsidP="006A64AF">
      <w:pPr>
        <w:ind w:firstLine="0"/>
        <w:rPr>
          <w:rFonts w:eastAsia="Calibri" w:cs="Arial"/>
          <w:szCs w:val="24"/>
          <w:lang w:eastAsia="en-US"/>
        </w:rPr>
      </w:pPr>
      <w:r w:rsidRPr="006A64AF">
        <w:rPr>
          <w:rFonts w:eastAsia="Calibri" w:cs="Arial"/>
          <w:szCs w:val="24"/>
          <w:lang w:eastAsia="en-US"/>
        </w:rPr>
        <w:t>Neste contexto, tornou-se evidente a necessidade de uma plataforma digital acessível e intuitiva que permita aos usuários gerenciarem seus projetos de maneira eficiente, distribuindo tarefas entre membros da equipe e controlando prazos de entrega. O sistema será voltado para qualquer usuário que deseje organizar melhor seus projetos e tarefas, sejam estudantes, profissionais de diversas áreas ou equipes colaborativas.</w:t>
      </w:r>
    </w:p>
    <w:p w14:paraId="202EEC32" w14:textId="77777777" w:rsidR="0023032E" w:rsidRPr="006A64AF" w:rsidRDefault="0023032E" w:rsidP="006A64AF">
      <w:pPr>
        <w:ind w:firstLine="0"/>
        <w:rPr>
          <w:rFonts w:eastAsia="Calibri" w:cs="Arial"/>
          <w:szCs w:val="24"/>
          <w:lang w:eastAsia="en-US"/>
        </w:rPr>
      </w:pPr>
    </w:p>
    <w:p w14:paraId="7A04C74C" w14:textId="77777777" w:rsidR="006A64AF" w:rsidRPr="006A64AF" w:rsidRDefault="006A64AF" w:rsidP="006A64AF">
      <w:pPr>
        <w:ind w:firstLine="0"/>
        <w:rPr>
          <w:rFonts w:eastAsia="Calibri" w:cs="Arial"/>
          <w:szCs w:val="24"/>
          <w:lang w:eastAsia="en-US"/>
        </w:rPr>
      </w:pPr>
      <w:r w:rsidRPr="006A64AF">
        <w:rPr>
          <w:rFonts w:eastAsia="Calibri" w:cs="Arial"/>
          <w:szCs w:val="24"/>
          <w:lang w:eastAsia="en-US"/>
        </w:rPr>
        <w:t>O objetivo é desenvolver uma plataforma online que atenda às necessidades de diferentes perfis de usuários, oferecendo uma interface amigável para a criação, delegação e monitoramento de tarefas e subtarefas. O sistema permitirá que os usuários atualizem o status de suas atividades, documentem seu progresso e recebam notificações sobre prazos e alterações nos projetos.</w:t>
      </w:r>
    </w:p>
    <w:p w14:paraId="245EB75B" w14:textId="77777777" w:rsidR="006A64AF" w:rsidRDefault="006A64AF" w:rsidP="006A64AF">
      <w:pPr>
        <w:ind w:firstLine="0"/>
        <w:rPr>
          <w:rFonts w:eastAsia="Calibri" w:cs="Arial"/>
          <w:szCs w:val="24"/>
          <w:lang w:eastAsia="en-US"/>
        </w:rPr>
      </w:pPr>
      <w:r w:rsidRPr="006A64AF">
        <w:rPr>
          <w:rFonts w:eastAsia="Calibri" w:cs="Arial"/>
          <w:szCs w:val="24"/>
          <w:lang w:eastAsia="en-US"/>
        </w:rPr>
        <w:t>Para garantir o sucesso do desenvolvimento, realizamos um estudo sobre as necessidades gerais do público-alvo e analisamos soluções já existentes no mercado, identificando os pontos que poderiam ser melhorados. Com base nessas informações, definimos as seguintes etapas do desenvolvimento:</w:t>
      </w:r>
    </w:p>
    <w:p w14:paraId="453E4C2C" w14:textId="77777777" w:rsidR="0023032E" w:rsidRPr="006A64AF" w:rsidRDefault="0023032E" w:rsidP="006A64AF">
      <w:pPr>
        <w:ind w:firstLine="0"/>
        <w:rPr>
          <w:rFonts w:eastAsia="Calibri" w:cs="Arial"/>
          <w:szCs w:val="24"/>
          <w:lang w:eastAsia="en-US"/>
        </w:rPr>
      </w:pPr>
    </w:p>
    <w:p w14:paraId="60ACE490" w14:textId="510C10A8" w:rsidR="006A64AF" w:rsidRPr="006A64AF" w:rsidRDefault="00990E34" w:rsidP="00990E34">
      <w:pPr>
        <w:ind w:firstLine="0"/>
        <w:rPr>
          <w:rFonts w:eastAsia="Calibri" w:cs="Arial"/>
          <w:szCs w:val="24"/>
          <w:lang w:eastAsia="en-US"/>
        </w:rPr>
      </w:pPr>
      <w:r w:rsidRPr="00FB39C8">
        <w:rPr>
          <w:rFonts w:eastAsia="Calibri" w:cs="Arial"/>
          <w:b/>
          <w:bCs/>
          <w:szCs w:val="24"/>
          <w:lang w:eastAsia="en-US"/>
        </w:rPr>
        <w:t xml:space="preserve">- </w:t>
      </w:r>
      <w:r w:rsidR="006A64AF" w:rsidRPr="00FB39C8">
        <w:rPr>
          <w:rFonts w:eastAsia="Calibri" w:cs="Arial"/>
          <w:b/>
          <w:bCs/>
          <w:szCs w:val="24"/>
          <w:lang w:eastAsia="en-US"/>
        </w:rPr>
        <w:t>Análise de Requisitos:</w:t>
      </w:r>
      <w:r w:rsidR="006A64AF" w:rsidRPr="006A64AF">
        <w:rPr>
          <w:rFonts w:eastAsia="Calibri" w:cs="Arial"/>
          <w:szCs w:val="24"/>
          <w:lang w:eastAsia="en-US"/>
        </w:rPr>
        <w:t xml:space="preserve"> Levantamento das necessidades dos usuários para definir funcionalidades essenciais.</w:t>
      </w:r>
    </w:p>
    <w:p w14:paraId="63C96597" w14:textId="15760E58" w:rsidR="006A64AF" w:rsidRPr="006A64AF" w:rsidRDefault="00990E34" w:rsidP="00990E34">
      <w:pPr>
        <w:ind w:firstLine="0"/>
        <w:rPr>
          <w:rFonts w:eastAsia="Calibri" w:cs="Arial"/>
          <w:szCs w:val="24"/>
          <w:lang w:eastAsia="en-US"/>
        </w:rPr>
      </w:pPr>
      <w:r w:rsidRPr="00FB39C8">
        <w:rPr>
          <w:rFonts w:eastAsia="Calibri" w:cs="Arial"/>
          <w:b/>
          <w:bCs/>
          <w:szCs w:val="24"/>
          <w:lang w:eastAsia="en-US"/>
        </w:rPr>
        <w:t xml:space="preserve">- </w:t>
      </w:r>
      <w:r w:rsidR="006A64AF" w:rsidRPr="00FB39C8">
        <w:rPr>
          <w:rFonts w:eastAsia="Calibri" w:cs="Arial"/>
          <w:b/>
          <w:bCs/>
          <w:szCs w:val="24"/>
          <w:lang w:eastAsia="en-US"/>
        </w:rPr>
        <w:t>Design da Interface:</w:t>
      </w:r>
      <w:r w:rsidR="006A64AF" w:rsidRPr="006A64AF">
        <w:rPr>
          <w:rFonts w:eastAsia="Calibri" w:cs="Arial"/>
          <w:szCs w:val="24"/>
          <w:lang w:eastAsia="en-US"/>
        </w:rPr>
        <w:t xml:space="preserve"> Criação de protótipos para garantir uma experiência de usuário intuitiva e eficiente, utilizando ferramentas como </w:t>
      </w:r>
      <w:proofErr w:type="spellStart"/>
      <w:r w:rsidR="006A64AF" w:rsidRPr="006A64AF">
        <w:rPr>
          <w:rFonts w:eastAsia="Calibri" w:cs="Arial"/>
          <w:szCs w:val="24"/>
          <w:lang w:eastAsia="en-US"/>
        </w:rPr>
        <w:t>Figma</w:t>
      </w:r>
      <w:proofErr w:type="spellEnd"/>
      <w:r w:rsidR="006A64AF" w:rsidRPr="006A64AF">
        <w:rPr>
          <w:rFonts w:eastAsia="Calibri" w:cs="Arial"/>
          <w:szCs w:val="24"/>
          <w:lang w:eastAsia="en-US"/>
        </w:rPr>
        <w:t>.</w:t>
      </w:r>
    </w:p>
    <w:p w14:paraId="404B46AB" w14:textId="65115E2E" w:rsidR="006A64AF" w:rsidRPr="006A64AF" w:rsidRDefault="009602AF" w:rsidP="009602AF">
      <w:pPr>
        <w:ind w:firstLine="0"/>
        <w:rPr>
          <w:rFonts w:eastAsia="Calibri" w:cs="Arial"/>
          <w:szCs w:val="24"/>
          <w:lang w:eastAsia="en-US"/>
        </w:rPr>
      </w:pPr>
      <w:r w:rsidRPr="009C6E14">
        <w:rPr>
          <w:rFonts w:eastAsia="Calibri" w:cs="Arial"/>
          <w:b/>
          <w:bCs/>
          <w:szCs w:val="24"/>
          <w:lang w:eastAsia="en-US"/>
        </w:rPr>
        <w:t xml:space="preserve">- </w:t>
      </w:r>
      <w:r w:rsidR="006A64AF" w:rsidRPr="009C6E14">
        <w:rPr>
          <w:rFonts w:eastAsia="Calibri" w:cs="Arial"/>
          <w:b/>
          <w:bCs/>
          <w:szCs w:val="24"/>
          <w:lang w:eastAsia="en-US"/>
        </w:rPr>
        <w:t>Desenvolvimento:</w:t>
      </w:r>
      <w:r w:rsidR="006A64AF" w:rsidRPr="006A64AF">
        <w:rPr>
          <w:rFonts w:eastAsia="Calibri" w:cs="Arial"/>
          <w:szCs w:val="24"/>
          <w:lang w:eastAsia="en-US"/>
        </w:rPr>
        <w:t xml:space="preserve"> Implementação das funcionalidades do site utilizando tecnologias modernas como HTML, CSS, </w:t>
      </w:r>
      <w:proofErr w:type="spellStart"/>
      <w:r w:rsidR="006A64AF" w:rsidRPr="006A64AF">
        <w:rPr>
          <w:rFonts w:eastAsia="Calibri" w:cs="Arial"/>
          <w:szCs w:val="24"/>
          <w:lang w:eastAsia="en-US"/>
        </w:rPr>
        <w:t>JavaScript</w:t>
      </w:r>
      <w:proofErr w:type="spellEnd"/>
      <w:r w:rsidR="006A64AF" w:rsidRPr="006A64AF">
        <w:rPr>
          <w:rFonts w:eastAsia="Calibri" w:cs="Arial"/>
          <w:szCs w:val="24"/>
          <w:lang w:eastAsia="en-US"/>
        </w:rPr>
        <w:t xml:space="preserve"> e Node.js, garantindo escalabilidade e segurança.</w:t>
      </w:r>
    </w:p>
    <w:p w14:paraId="22E2EEC8" w14:textId="34C5117E" w:rsidR="006A64AF" w:rsidRPr="006A64AF" w:rsidRDefault="009C6E14" w:rsidP="009C6E14">
      <w:pPr>
        <w:ind w:firstLine="0"/>
        <w:rPr>
          <w:rFonts w:eastAsia="Calibri" w:cs="Arial"/>
          <w:szCs w:val="24"/>
          <w:lang w:eastAsia="en-US"/>
        </w:rPr>
      </w:pPr>
      <w:r w:rsidRPr="009C6E14">
        <w:rPr>
          <w:rFonts w:eastAsia="Calibri" w:cs="Arial"/>
          <w:b/>
          <w:bCs/>
          <w:szCs w:val="24"/>
          <w:lang w:eastAsia="en-US"/>
        </w:rPr>
        <w:t xml:space="preserve">- </w:t>
      </w:r>
      <w:r w:rsidR="006A64AF" w:rsidRPr="009C6E14">
        <w:rPr>
          <w:rFonts w:eastAsia="Calibri" w:cs="Arial"/>
          <w:b/>
          <w:bCs/>
          <w:szCs w:val="24"/>
          <w:lang w:eastAsia="en-US"/>
        </w:rPr>
        <w:t>Testes e Validação:</w:t>
      </w:r>
      <w:r w:rsidR="006A64AF" w:rsidRPr="006A64AF">
        <w:rPr>
          <w:rFonts w:eastAsia="Calibri" w:cs="Arial"/>
          <w:szCs w:val="24"/>
          <w:lang w:eastAsia="en-US"/>
        </w:rPr>
        <w:t xml:space="preserve"> Realização de testes funcionais e de usabilidade para assegurar que o sistema atenda às expectativas dos usuários.</w:t>
      </w:r>
    </w:p>
    <w:p w14:paraId="76EF2E44" w14:textId="45952DA4" w:rsidR="006A64AF" w:rsidRPr="0023032E" w:rsidRDefault="009C6E14" w:rsidP="009C6E14">
      <w:pPr>
        <w:ind w:firstLine="0"/>
        <w:rPr>
          <w:rFonts w:eastAsia="Calibri" w:cs="Arial"/>
          <w:szCs w:val="24"/>
          <w:lang w:eastAsia="en-US"/>
        </w:rPr>
      </w:pPr>
      <w:r w:rsidRPr="009C6E14">
        <w:rPr>
          <w:rFonts w:eastAsia="Calibri" w:cs="Arial"/>
          <w:b/>
          <w:bCs/>
          <w:szCs w:val="24"/>
          <w:lang w:eastAsia="en-US"/>
        </w:rPr>
        <w:lastRenderedPageBreak/>
        <w:t xml:space="preserve">- </w:t>
      </w:r>
      <w:r w:rsidR="006A64AF" w:rsidRPr="009C6E14">
        <w:rPr>
          <w:rFonts w:eastAsia="Calibri" w:cs="Arial"/>
          <w:b/>
          <w:bCs/>
          <w:szCs w:val="24"/>
          <w:lang w:eastAsia="en-US"/>
        </w:rPr>
        <w:t>Lançamento e Monitoramento:</w:t>
      </w:r>
      <w:r w:rsidR="006A64AF" w:rsidRPr="006A64AF">
        <w:rPr>
          <w:rFonts w:eastAsia="Calibri" w:cs="Arial"/>
          <w:szCs w:val="24"/>
          <w:lang w:eastAsia="en-US"/>
        </w:rPr>
        <w:t xml:space="preserve"> Disponibilização do site ao público, com suporte técnico e atualizações contínuas para aprimorar sua eficiência e usabilidade.</w:t>
      </w:r>
    </w:p>
    <w:p w14:paraId="4C9CB612" w14:textId="77777777" w:rsidR="0023032E" w:rsidRPr="0023032E" w:rsidRDefault="0023032E" w:rsidP="0023032E">
      <w:pPr>
        <w:rPr>
          <w:rFonts w:eastAsia="Calibri" w:cs="Arial"/>
          <w:szCs w:val="24"/>
          <w:lang w:eastAsia="en-US"/>
        </w:rPr>
      </w:pPr>
    </w:p>
    <w:p w14:paraId="62B873FC" w14:textId="77777777" w:rsidR="0023032E" w:rsidRPr="006A64AF" w:rsidRDefault="0023032E" w:rsidP="0023032E">
      <w:pPr>
        <w:rPr>
          <w:rFonts w:eastAsia="Calibri" w:cs="Arial"/>
          <w:szCs w:val="24"/>
          <w:lang w:eastAsia="en-US"/>
        </w:rPr>
      </w:pPr>
    </w:p>
    <w:p w14:paraId="50CEEF12" w14:textId="77777777" w:rsidR="006A64AF" w:rsidRPr="00AE2E01" w:rsidRDefault="006A64AF" w:rsidP="00AE2E01">
      <w:pPr>
        <w:ind w:firstLine="0"/>
        <w:rPr>
          <w:rFonts w:eastAsia="Calibri" w:cs="Arial"/>
          <w:b/>
          <w:bCs/>
          <w:sz w:val="28"/>
          <w:szCs w:val="28"/>
          <w:lang w:eastAsia="en-US"/>
        </w:rPr>
      </w:pPr>
      <w:r w:rsidRPr="00AE2E01">
        <w:rPr>
          <w:rFonts w:eastAsia="Calibri" w:cs="Arial"/>
          <w:b/>
          <w:bCs/>
          <w:sz w:val="28"/>
          <w:szCs w:val="28"/>
          <w:lang w:eastAsia="en-US"/>
        </w:rPr>
        <w:t>2. Viabilidade do Projeto</w:t>
      </w:r>
    </w:p>
    <w:p w14:paraId="66E58D6F" w14:textId="77777777" w:rsidR="00AE2E01" w:rsidRPr="006A64AF" w:rsidRDefault="00AE2E01" w:rsidP="00AE2E01">
      <w:pPr>
        <w:ind w:firstLine="0"/>
        <w:rPr>
          <w:rFonts w:eastAsia="Calibri" w:cs="Arial"/>
          <w:szCs w:val="24"/>
          <w:lang w:eastAsia="en-US"/>
        </w:rPr>
      </w:pPr>
    </w:p>
    <w:p w14:paraId="2DB675DC" w14:textId="77777777" w:rsidR="006A64AF" w:rsidRDefault="006A64AF" w:rsidP="006A64AF">
      <w:pPr>
        <w:ind w:firstLine="0"/>
        <w:rPr>
          <w:rFonts w:eastAsia="Calibri" w:cs="Arial"/>
          <w:szCs w:val="24"/>
          <w:lang w:eastAsia="en-US"/>
        </w:rPr>
      </w:pPr>
      <w:r w:rsidRPr="006A64AF">
        <w:rPr>
          <w:rFonts w:eastAsia="Calibri" w:cs="Arial"/>
          <w:szCs w:val="24"/>
          <w:lang w:eastAsia="en-US"/>
        </w:rPr>
        <w:t>A viabilidade do projeto é essencial para garantir que o investimento de tempo e recursos gere um produto que ofereça benefícios concretos aos usuários. O sistema proposto visa otimizar o processo de gestão de tarefas e projetos, proporcionando uma interface intuitiva e ferramentas automatizadas para facilitar a organização de atividades.</w:t>
      </w:r>
    </w:p>
    <w:p w14:paraId="4F9C2EDB" w14:textId="77777777" w:rsidR="00AE2E01" w:rsidRPr="006A64AF" w:rsidRDefault="00AE2E01" w:rsidP="006A64AF">
      <w:pPr>
        <w:ind w:firstLine="0"/>
        <w:rPr>
          <w:rFonts w:eastAsia="Calibri" w:cs="Arial"/>
          <w:szCs w:val="24"/>
          <w:lang w:eastAsia="en-US"/>
        </w:rPr>
      </w:pPr>
    </w:p>
    <w:p w14:paraId="4BD4371D" w14:textId="77777777" w:rsidR="006A64AF" w:rsidRPr="0023032E" w:rsidRDefault="006A64AF" w:rsidP="006A64AF">
      <w:pPr>
        <w:ind w:firstLine="0"/>
        <w:rPr>
          <w:rFonts w:eastAsia="Calibri" w:cs="Arial"/>
          <w:szCs w:val="24"/>
          <w:lang w:eastAsia="en-US"/>
        </w:rPr>
      </w:pPr>
      <w:r w:rsidRPr="006A64AF">
        <w:rPr>
          <w:rFonts w:eastAsia="Calibri" w:cs="Arial"/>
          <w:szCs w:val="24"/>
          <w:lang w:eastAsia="en-US"/>
        </w:rPr>
        <w:t>A digitalização desse processo trará vantagens significativas, como o aumento da produtividade, melhor controle de prazos e uma visão mais clara do andamento dos projetos. Além disso, a plataforma terá escalabilidade suficiente para atender desde usuários individuais até equipes de grande porte, sem comprometer a performance.</w:t>
      </w:r>
    </w:p>
    <w:p w14:paraId="280D0214" w14:textId="77777777" w:rsidR="0023032E" w:rsidRDefault="0023032E" w:rsidP="006A64AF">
      <w:pPr>
        <w:ind w:firstLine="0"/>
        <w:rPr>
          <w:rFonts w:eastAsia="Calibri" w:cs="Arial"/>
          <w:szCs w:val="24"/>
          <w:lang w:eastAsia="en-US"/>
        </w:rPr>
      </w:pPr>
    </w:p>
    <w:p w14:paraId="63049F3A" w14:textId="77777777" w:rsidR="00AE2E01" w:rsidRPr="0023032E" w:rsidRDefault="00AE2E01" w:rsidP="006A64AF">
      <w:pPr>
        <w:ind w:firstLine="0"/>
        <w:rPr>
          <w:rFonts w:eastAsia="Calibri" w:cs="Arial"/>
          <w:szCs w:val="24"/>
          <w:lang w:eastAsia="en-US"/>
        </w:rPr>
      </w:pPr>
    </w:p>
    <w:p w14:paraId="0FF79F14" w14:textId="299E86E7" w:rsidR="0023032E" w:rsidRPr="00AE2E01" w:rsidRDefault="0023032E" w:rsidP="006A64AF">
      <w:pPr>
        <w:ind w:firstLine="0"/>
        <w:rPr>
          <w:rFonts w:cs="Arial"/>
          <w:b/>
          <w:bCs/>
          <w:szCs w:val="24"/>
        </w:rPr>
      </w:pPr>
      <w:r w:rsidRPr="00AE2E01">
        <w:rPr>
          <w:rFonts w:cs="Arial"/>
          <w:b/>
          <w:bCs/>
          <w:szCs w:val="24"/>
        </w:rPr>
        <w:t>2.1 Canvas de Negócio (</w:t>
      </w:r>
      <w:r w:rsidRPr="00AE2E01">
        <w:rPr>
          <w:rFonts w:cs="Arial"/>
          <w:b/>
          <w:bCs/>
          <w:i/>
          <w:iCs/>
          <w:szCs w:val="24"/>
        </w:rPr>
        <w:t xml:space="preserve">Business Model Canvas - </w:t>
      </w:r>
      <w:r w:rsidRPr="00AE2E01">
        <w:rPr>
          <w:rFonts w:cs="Arial"/>
          <w:b/>
          <w:bCs/>
          <w:szCs w:val="24"/>
        </w:rPr>
        <w:t>BMC)</w:t>
      </w:r>
    </w:p>
    <w:p w14:paraId="33EAFE04" w14:textId="77777777" w:rsidR="0023032E" w:rsidRPr="006A64AF" w:rsidRDefault="0023032E" w:rsidP="006A64AF">
      <w:pPr>
        <w:ind w:firstLine="0"/>
        <w:rPr>
          <w:rFonts w:eastAsia="Calibri" w:cs="Arial"/>
          <w:szCs w:val="24"/>
          <w:lang w:eastAsia="en-US"/>
        </w:rPr>
      </w:pPr>
    </w:p>
    <w:p w14:paraId="2753243C" w14:textId="77777777" w:rsidR="006A64AF" w:rsidRPr="00AE2E01" w:rsidRDefault="006A64AF" w:rsidP="00AE2E01">
      <w:pPr>
        <w:ind w:firstLine="0"/>
        <w:rPr>
          <w:rFonts w:eastAsia="Calibri" w:cs="Arial"/>
          <w:b/>
          <w:bCs/>
          <w:sz w:val="28"/>
          <w:szCs w:val="28"/>
          <w:lang w:eastAsia="en-US"/>
        </w:rPr>
      </w:pPr>
      <w:r w:rsidRPr="00AE2E01">
        <w:rPr>
          <w:rFonts w:eastAsia="Calibri" w:cs="Arial"/>
          <w:b/>
          <w:bCs/>
          <w:sz w:val="28"/>
          <w:szCs w:val="28"/>
          <w:lang w:eastAsia="en-US"/>
        </w:rPr>
        <w:t>3. Levantamento de Requisitos</w:t>
      </w:r>
    </w:p>
    <w:p w14:paraId="6EC4A6D4" w14:textId="77777777" w:rsidR="00AE2E01" w:rsidRPr="006A64AF" w:rsidRDefault="00AE2E01" w:rsidP="00AE2E01">
      <w:pPr>
        <w:ind w:firstLine="0"/>
        <w:rPr>
          <w:rFonts w:eastAsia="Calibri" w:cs="Arial"/>
          <w:szCs w:val="24"/>
          <w:lang w:eastAsia="en-US"/>
        </w:rPr>
      </w:pPr>
    </w:p>
    <w:p w14:paraId="3BA1DD53" w14:textId="77777777" w:rsidR="006A64AF" w:rsidRDefault="006A64AF" w:rsidP="006A64AF">
      <w:pPr>
        <w:ind w:firstLine="0"/>
        <w:rPr>
          <w:rFonts w:eastAsia="Calibri" w:cs="Arial"/>
          <w:szCs w:val="24"/>
          <w:lang w:eastAsia="en-US"/>
        </w:rPr>
      </w:pPr>
      <w:r w:rsidRPr="006A64AF">
        <w:rPr>
          <w:rFonts w:eastAsia="Calibri" w:cs="Arial"/>
          <w:szCs w:val="24"/>
          <w:lang w:eastAsia="en-US"/>
        </w:rPr>
        <w:t>O levantamento de requisitos é um passo fundamental no desenvolvimento do sistema, pois garante que as necessidades reais dos usuários sejam compreendidas e atendidas de forma eficaz. A equipe de desenvolvimento utilizou questionários e entrevistas para coletar informações sobre funcionalidades essenciais, desafios enfrentados e expectativas em relação à plataforma.</w:t>
      </w:r>
    </w:p>
    <w:p w14:paraId="204BDFF0" w14:textId="77777777" w:rsidR="00AE2E01" w:rsidRPr="006A64AF" w:rsidRDefault="00AE2E01" w:rsidP="006A64AF">
      <w:pPr>
        <w:ind w:firstLine="0"/>
        <w:rPr>
          <w:rFonts w:eastAsia="Calibri" w:cs="Arial"/>
          <w:szCs w:val="24"/>
          <w:lang w:eastAsia="en-US"/>
        </w:rPr>
      </w:pPr>
    </w:p>
    <w:p w14:paraId="4BB49696" w14:textId="77777777" w:rsidR="006A64AF" w:rsidRPr="00AE2E01" w:rsidRDefault="006A64AF" w:rsidP="006A64AF">
      <w:pPr>
        <w:ind w:firstLine="0"/>
        <w:rPr>
          <w:rFonts w:eastAsia="Calibri" w:cs="Arial"/>
          <w:b/>
          <w:bCs/>
          <w:szCs w:val="24"/>
          <w:lang w:eastAsia="en-US"/>
        </w:rPr>
      </w:pPr>
      <w:r w:rsidRPr="00AE2E01">
        <w:rPr>
          <w:rFonts w:eastAsia="Calibri" w:cs="Arial"/>
          <w:b/>
          <w:bCs/>
          <w:szCs w:val="24"/>
          <w:lang w:eastAsia="en-US"/>
        </w:rPr>
        <w:t>3.1 Elicitação e Especificação dos Requisitos</w:t>
      </w:r>
    </w:p>
    <w:p w14:paraId="7855E11F" w14:textId="77777777" w:rsidR="00AE2E01" w:rsidRPr="006A64AF" w:rsidRDefault="00AE2E01" w:rsidP="006A64AF">
      <w:pPr>
        <w:ind w:firstLine="0"/>
        <w:rPr>
          <w:rFonts w:eastAsia="Calibri" w:cs="Arial"/>
          <w:szCs w:val="24"/>
          <w:lang w:eastAsia="en-US"/>
        </w:rPr>
      </w:pPr>
    </w:p>
    <w:p w14:paraId="6A01E5BC" w14:textId="77777777" w:rsidR="006A64AF" w:rsidRPr="006A64AF" w:rsidRDefault="006A64AF" w:rsidP="006A64AF">
      <w:pPr>
        <w:ind w:firstLine="0"/>
        <w:rPr>
          <w:rFonts w:eastAsia="Calibri" w:cs="Arial"/>
          <w:szCs w:val="24"/>
          <w:lang w:eastAsia="en-US"/>
        </w:rPr>
      </w:pPr>
      <w:r w:rsidRPr="006A64AF">
        <w:rPr>
          <w:rFonts w:eastAsia="Calibri" w:cs="Arial"/>
          <w:szCs w:val="24"/>
          <w:lang w:eastAsia="en-US"/>
        </w:rPr>
        <w:t>Para estruturar os requisitos do sistema, foi conduzido um processo de levantamento que incluiu:</w:t>
      </w:r>
    </w:p>
    <w:p w14:paraId="65D7570E" w14:textId="4E9EF76D" w:rsidR="006A64AF" w:rsidRPr="006A64AF" w:rsidRDefault="00AE2E01" w:rsidP="00AE2E01">
      <w:pPr>
        <w:ind w:firstLine="0"/>
        <w:rPr>
          <w:rFonts w:eastAsia="Calibri" w:cs="Arial"/>
          <w:szCs w:val="24"/>
          <w:lang w:eastAsia="en-US"/>
        </w:rPr>
      </w:pPr>
      <w:r w:rsidRPr="00AE2E01">
        <w:rPr>
          <w:rFonts w:eastAsia="Calibri" w:cs="Arial"/>
          <w:b/>
          <w:bCs/>
          <w:szCs w:val="24"/>
          <w:lang w:eastAsia="en-US"/>
        </w:rPr>
        <w:lastRenderedPageBreak/>
        <w:t xml:space="preserve">- </w:t>
      </w:r>
      <w:r w:rsidR="006A64AF" w:rsidRPr="00AE2E01">
        <w:rPr>
          <w:rFonts w:eastAsia="Calibri" w:cs="Arial"/>
          <w:b/>
          <w:bCs/>
          <w:szCs w:val="24"/>
          <w:lang w:eastAsia="en-US"/>
        </w:rPr>
        <w:t>Questionários:</w:t>
      </w:r>
      <w:r w:rsidR="006A64AF" w:rsidRPr="006A64AF">
        <w:rPr>
          <w:rFonts w:eastAsia="Calibri" w:cs="Arial"/>
          <w:szCs w:val="24"/>
          <w:lang w:eastAsia="en-US"/>
        </w:rPr>
        <w:t xml:space="preserve"> Aplicação de formulários para identificar as necessidades dos usuários em relação à gestão de tarefas e projetos.</w:t>
      </w:r>
    </w:p>
    <w:p w14:paraId="1133944C" w14:textId="297DC0A1" w:rsidR="006A64AF" w:rsidRPr="006A64AF" w:rsidRDefault="00AE2E01" w:rsidP="00AE2E01">
      <w:pPr>
        <w:ind w:firstLine="0"/>
        <w:rPr>
          <w:rFonts w:eastAsia="Calibri" w:cs="Arial"/>
          <w:szCs w:val="24"/>
          <w:lang w:eastAsia="en-US"/>
        </w:rPr>
      </w:pPr>
      <w:r w:rsidRPr="00AE2E01">
        <w:rPr>
          <w:rFonts w:eastAsia="Calibri" w:cs="Arial"/>
          <w:b/>
          <w:bCs/>
          <w:szCs w:val="24"/>
          <w:lang w:eastAsia="en-US"/>
        </w:rPr>
        <w:t xml:space="preserve">- </w:t>
      </w:r>
      <w:r w:rsidR="006A64AF" w:rsidRPr="00AE2E01">
        <w:rPr>
          <w:rFonts w:eastAsia="Calibri" w:cs="Arial"/>
          <w:b/>
          <w:bCs/>
          <w:szCs w:val="24"/>
          <w:lang w:eastAsia="en-US"/>
        </w:rPr>
        <w:t>Pesquisas de Mercado:</w:t>
      </w:r>
      <w:r w:rsidR="006A64AF" w:rsidRPr="006A64AF">
        <w:rPr>
          <w:rFonts w:eastAsia="Calibri" w:cs="Arial"/>
          <w:szCs w:val="24"/>
          <w:lang w:eastAsia="en-US"/>
        </w:rPr>
        <w:t xml:space="preserve"> Análise de ferramentas similares já existentes para identificar pontos fortes e melhorias possíveis.</w:t>
      </w:r>
    </w:p>
    <w:p w14:paraId="02CCE3C8" w14:textId="1C70F919" w:rsidR="006A64AF" w:rsidRDefault="00AE2E01" w:rsidP="00AE2E01">
      <w:pPr>
        <w:ind w:firstLine="0"/>
        <w:rPr>
          <w:rFonts w:eastAsia="Calibri" w:cs="Arial"/>
          <w:szCs w:val="24"/>
          <w:lang w:eastAsia="en-US"/>
        </w:rPr>
      </w:pPr>
      <w:r w:rsidRPr="00AE2E01">
        <w:rPr>
          <w:rFonts w:eastAsia="Calibri" w:cs="Arial"/>
          <w:b/>
          <w:bCs/>
          <w:szCs w:val="24"/>
          <w:lang w:eastAsia="en-US"/>
        </w:rPr>
        <w:t xml:space="preserve">- </w:t>
      </w:r>
      <w:r w:rsidR="006A64AF" w:rsidRPr="00AE2E01">
        <w:rPr>
          <w:rFonts w:eastAsia="Calibri" w:cs="Arial"/>
          <w:b/>
          <w:bCs/>
          <w:szCs w:val="24"/>
          <w:lang w:eastAsia="en-US"/>
        </w:rPr>
        <w:t>Testes de Usabilidade:</w:t>
      </w:r>
      <w:r w:rsidR="006A64AF" w:rsidRPr="006A64AF">
        <w:rPr>
          <w:rFonts w:eastAsia="Calibri" w:cs="Arial"/>
          <w:szCs w:val="24"/>
          <w:lang w:eastAsia="en-US"/>
        </w:rPr>
        <w:t xml:space="preserve"> Protótipos foram avaliados por usuários para validar a experiência e funcionalidade do sistema.</w:t>
      </w:r>
    </w:p>
    <w:p w14:paraId="685E9EC7" w14:textId="77777777" w:rsidR="00AE2E01" w:rsidRPr="006A64AF" w:rsidRDefault="00AE2E01" w:rsidP="00AE2E01">
      <w:pPr>
        <w:ind w:firstLine="0"/>
        <w:rPr>
          <w:rFonts w:eastAsia="Calibri" w:cs="Arial"/>
          <w:szCs w:val="24"/>
          <w:lang w:eastAsia="en-US"/>
        </w:rPr>
      </w:pPr>
    </w:p>
    <w:p w14:paraId="094B1DAA" w14:textId="7F40B890" w:rsidR="006A64AF" w:rsidRDefault="00AE2E01" w:rsidP="006A64AF">
      <w:pPr>
        <w:ind w:firstLine="0"/>
        <w:rPr>
          <w:rFonts w:eastAsia="Calibri" w:cs="Arial"/>
          <w:szCs w:val="24"/>
          <w:lang w:eastAsia="en-US"/>
        </w:rPr>
      </w:pPr>
      <w:r>
        <w:rPr>
          <w:rFonts w:eastAsia="Calibri" w:cs="Arial"/>
          <w:szCs w:val="24"/>
          <w:lang w:eastAsia="en-US"/>
        </w:rPr>
        <w:t>No item 3.3 desse documento inclui a especificação detalhada de cada requisito (funcional / não funcional). Se uma lista dos</w:t>
      </w:r>
      <w:r w:rsidR="006A64AF" w:rsidRPr="006A64AF">
        <w:rPr>
          <w:rFonts w:eastAsia="Calibri" w:cs="Arial"/>
          <w:szCs w:val="24"/>
          <w:lang w:eastAsia="en-US"/>
        </w:rPr>
        <w:t xml:space="preserve"> requisitos </w:t>
      </w:r>
      <w:r>
        <w:rPr>
          <w:rFonts w:eastAsia="Calibri" w:cs="Arial"/>
          <w:szCs w:val="24"/>
          <w:lang w:eastAsia="en-US"/>
        </w:rPr>
        <w:t>principais</w:t>
      </w:r>
      <w:r w:rsidR="006A64AF" w:rsidRPr="006A64AF">
        <w:rPr>
          <w:rFonts w:eastAsia="Calibri" w:cs="Arial"/>
          <w:szCs w:val="24"/>
          <w:lang w:eastAsia="en-US"/>
        </w:rPr>
        <w:t>:</w:t>
      </w:r>
    </w:p>
    <w:p w14:paraId="145C52E8" w14:textId="77777777" w:rsidR="00B1571D" w:rsidRPr="006A64AF" w:rsidRDefault="00B1571D" w:rsidP="006A64AF">
      <w:pPr>
        <w:ind w:firstLine="0"/>
        <w:rPr>
          <w:rFonts w:eastAsia="Calibri" w:cs="Arial"/>
          <w:szCs w:val="24"/>
          <w:lang w:eastAsia="en-US"/>
        </w:rPr>
      </w:pPr>
    </w:p>
    <w:p w14:paraId="21BDCA78" w14:textId="5D5A1BA4" w:rsidR="006A64AF" w:rsidRPr="006A64AF" w:rsidRDefault="00B1571D" w:rsidP="00B1571D">
      <w:pPr>
        <w:ind w:firstLine="0"/>
        <w:rPr>
          <w:rFonts w:eastAsia="Calibri" w:cs="Arial"/>
          <w:szCs w:val="24"/>
          <w:lang w:eastAsia="en-US"/>
        </w:rPr>
      </w:pPr>
      <w:r w:rsidRPr="00B1571D">
        <w:rPr>
          <w:rFonts w:eastAsia="Calibri" w:cs="Arial"/>
          <w:b/>
          <w:bCs/>
          <w:szCs w:val="24"/>
          <w:lang w:eastAsia="en-US"/>
        </w:rPr>
        <w:t xml:space="preserve">- </w:t>
      </w:r>
      <w:r w:rsidR="006A64AF" w:rsidRPr="00B1571D">
        <w:rPr>
          <w:rFonts w:eastAsia="Calibri" w:cs="Arial"/>
          <w:b/>
          <w:bCs/>
          <w:szCs w:val="24"/>
          <w:lang w:eastAsia="en-US"/>
        </w:rPr>
        <w:t>Cadastro e autenticação de usuários:</w:t>
      </w:r>
      <w:r w:rsidR="006A64AF" w:rsidRPr="006A64AF">
        <w:rPr>
          <w:rFonts w:eastAsia="Calibri" w:cs="Arial"/>
          <w:szCs w:val="24"/>
          <w:lang w:eastAsia="en-US"/>
        </w:rPr>
        <w:t xml:space="preserve"> Permitir que novos usuários se registrem e acessem suas informações de maneira segura.</w:t>
      </w:r>
    </w:p>
    <w:p w14:paraId="090D218C" w14:textId="015FEF32" w:rsidR="006A64AF" w:rsidRPr="006A64AF" w:rsidRDefault="00B1571D" w:rsidP="00B1571D">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Criação e organização de projetos:</w:t>
      </w:r>
      <w:r w:rsidR="006A64AF" w:rsidRPr="006A64AF">
        <w:rPr>
          <w:rFonts w:eastAsia="Calibri" w:cs="Arial"/>
          <w:szCs w:val="24"/>
          <w:lang w:eastAsia="en-US"/>
        </w:rPr>
        <w:t xml:space="preserve"> Usuários poderão criar projetos, definir tarefas e subtarefas e gerenciar membros da equipe.</w:t>
      </w:r>
    </w:p>
    <w:p w14:paraId="57CCB8C9" w14:textId="62AD1707" w:rsidR="006A64AF" w:rsidRPr="006A64AF" w:rsidRDefault="00C76182" w:rsidP="00C76182">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Acompanhamento de status:</w:t>
      </w:r>
      <w:r w:rsidR="006A64AF" w:rsidRPr="006A64AF">
        <w:rPr>
          <w:rFonts w:eastAsia="Calibri" w:cs="Arial"/>
          <w:szCs w:val="24"/>
          <w:lang w:eastAsia="en-US"/>
        </w:rPr>
        <w:t xml:space="preserve"> Possibilidade de alterar o status das tarefas (pendente, em andamento, concluída, atrasada).</w:t>
      </w:r>
    </w:p>
    <w:p w14:paraId="63D9CCB3" w14:textId="7010B186" w:rsidR="006A64AF" w:rsidRPr="006A64AF" w:rsidRDefault="00C76182" w:rsidP="00C76182">
      <w:pPr>
        <w:ind w:firstLine="0"/>
        <w:rPr>
          <w:rFonts w:eastAsia="Calibri" w:cs="Arial"/>
          <w:szCs w:val="24"/>
          <w:lang w:eastAsia="en-US"/>
        </w:rPr>
      </w:pPr>
      <w:r w:rsidRPr="00C76182">
        <w:rPr>
          <w:rFonts w:eastAsia="Calibri" w:cs="Arial"/>
          <w:b/>
          <w:bCs/>
          <w:szCs w:val="24"/>
          <w:lang w:eastAsia="en-US"/>
        </w:rPr>
        <w:t xml:space="preserve">- </w:t>
      </w:r>
      <w:r w:rsidR="006A64AF" w:rsidRPr="00C76182">
        <w:rPr>
          <w:rFonts w:eastAsia="Calibri" w:cs="Arial"/>
          <w:b/>
          <w:bCs/>
          <w:szCs w:val="24"/>
          <w:lang w:eastAsia="en-US"/>
        </w:rPr>
        <w:t>Notificações:</w:t>
      </w:r>
      <w:r w:rsidR="006A64AF" w:rsidRPr="006A64AF">
        <w:rPr>
          <w:rFonts w:eastAsia="Calibri" w:cs="Arial"/>
          <w:szCs w:val="24"/>
          <w:lang w:eastAsia="en-US"/>
        </w:rPr>
        <w:t xml:space="preserve"> Alertas sobre prazos de entrega e atualizações nas tarefas.</w:t>
      </w:r>
    </w:p>
    <w:p w14:paraId="358ED0BC" w14:textId="75710D04" w:rsidR="006A64AF" w:rsidRPr="006A64AF" w:rsidRDefault="0038275A" w:rsidP="0038275A">
      <w:pPr>
        <w:ind w:firstLine="0"/>
        <w:rPr>
          <w:rFonts w:eastAsia="Calibri" w:cs="Arial"/>
          <w:szCs w:val="24"/>
          <w:lang w:eastAsia="en-US"/>
        </w:rPr>
      </w:pPr>
      <w:r w:rsidRPr="0038275A">
        <w:rPr>
          <w:rFonts w:eastAsia="Calibri" w:cs="Arial"/>
          <w:b/>
          <w:bCs/>
          <w:szCs w:val="24"/>
          <w:lang w:eastAsia="en-US"/>
        </w:rPr>
        <w:t xml:space="preserve">- </w:t>
      </w:r>
      <w:r w:rsidR="006A64AF" w:rsidRPr="0038275A">
        <w:rPr>
          <w:rFonts w:eastAsia="Calibri" w:cs="Arial"/>
          <w:b/>
          <w:bCs/>
          <w:szCs w:val="24"/>
          <w:lang w:eastAsia="en-US"/>
        </w:rPr>
        <w:t>Relatórios de progresso:</w:t>
      </w:r>
      <w:r w:rsidR="006A64AF" w:rsidRPr="006A64AF">
        <w:rPr>
          <w:rFonts w:eastAsia="Calibri" w:cs="Arial"/>
          <w:szCs w:val="24"/>
          <w:lang w:eastAsia="en-US"/>
        </w:rPr>
        <w:t xml:space="preserve"> Ferramentas para análise da produtividade e status geral dos projetos.</w:t>
      </w:r>
    </w:p>
    <w:p w14:paraId="42EA90BE" w14:textId="427D374C" w:rsidR="006A64AF" w:rsidRDefault="00552DEC" w:rsidP="00552DEC">
      <w:pPr>
        <w:ind w:firstLine="0"/>
        <w:rPr>
          <w:rFonts w:eastAsia="Calibri" w:cs="Arial"/>
          <w:szCs w:val="24"/>
          <w:lang w:eastAsia="en-US"/>
        </w:rPr>
      </w:pPr>
      <w:r w:rsidRPr="00552DEC">
        <w:rPr>
          <w:rFonts w:eastAsia="Calibri" w:cs="Arial"/>
          <w:b/>
          <w:bCs/>
          <w:szCs w:val="24"/>
          <w:lang w:eastAsia="en-US"/>
        </w:rPr>
        <w:t xml:space="preserve">- </w:t>
      </w:r>
      <w:r w:rsidR="006A64AF" w:rsidRPr="00552DEC">
        <w:rPr>
          <w:rFonts w:eastAsia="Calibri" w:cs="Arial"/>
          <w:b/>
          <w:bCs/>
          <w:szCs w:val="24"/>
          <w:lang w:eastAsia="en-US"/>
        </w:rPr>
        <w:t>Colaboração em equipe:</w:t>
      </w:r>
      <w:r w:rsidR="006A64AF" w:rsidRPr="006A64AF">
        <w:rPr>
          <w:rFonts w:eastAsia="Calibri" w:cs="Arial"/>
          <w:szCs w:val="24"/>
          <w:lang w:eastAsia="en-US"/>
        </w:rPr>
        <w:t xml:space="preserve"> Possibilidade de adicionar e gerenciar membros dentro de um projeto.</w:t>
      </w:r>
    </w:p>
    <w:p w14:paraId="3C5554E5" w14:textId="77777777" w:rsidR="00552DEC" w:rsidRPr="006A64AF" w:rsidRDefault="00552DEC" w:rsidP="00552DEC">
      <w:pPr>
        <w:ind w:firstLine="0"/>
        <w:rPr>
          <w:rFonts w:eastAsia="Calibri" w:cs="Arial"/>
          <w:szCs w:val="24"/>
          <w:lang w:eastAsia="en-US"/>
        </w:rPr>
      </w:pPr>
    </w:p>
    <w:p w14:paraId="3BBF97B3" w14:textId="77777777" w:rsidR="006A64AF" w:rsidRPr="006A64AF" w:rsidRDefault="006A64AF" w:rsidP="006A64AF">
      <w:pPr>
        <w:ind w:firstLine="0"/>
        <w:rPr>
          <w:rFonts w:eastAsia="Calibri" w:cs="Arial"/>
          <w:szCs w:val="24"/>
          <w:lang w:eastAsia="en-US"/>
        </w:rPr>
      </w:pPr>
      <w:r w:rsidRPr="006A64AF">
        <w:rPr>
          <w:rFonts w:eastAsia="Calibri" w:cs="Arial"/>
          <w:szCs w:val="24"/>
          <w:lang w:eastAsia="en-US"/>
        </w:rPr>
        <w:t>Dessa forma, garantimos que o sistema atenderá as necessidades dos usuários, proporcionando uma experiência eficiente e intuitiva.</w:t>
      </w:r>
    </w:p>
    <w:bookmarkEnd w:id="0"/>
    <w:p w14:paraId="4E8A4DC5" w14:textId="77777777" w:rsidR="008A51CF" w:rsidRDefault="008A51CF" w:rsidP="00BD06F8">
      <w:pPr>
        <w:ind w:firstLine="0"/>
        <w:rPr>
          <w:b/>
          <w:bCs/>
          <w:szCs w:val="24"/>
        </w:rPr>
      </w:pPr>
    </w:p>
    <w:p w14:paraId="360058A4" w14:textId="77777777" w:rsidR="006F615E" w:rsidRDefault="006F615E" w:rsidP="00BD06F8">
      <w:pPr>
        <w:ind w:firstLine="0"/>
        <w:rPr>
          <w:b/>
          <w:bCs/>
          <w:szCs w:val="24"/>
        </w:rPr>
      </w:pPr>
    </w:p>
    <w:p w14:paraId="54AD90B7" w14:textId="77777777" w:rsidR="006F615E" w:rsidRDefault="006F615E" w:rsidP="00BD06F8">
      <w:pPr>
        <w:ind w:firstLine="0"/>
        <w:rPr>
          <w:b/>
          <w:bCs/>
          <w:szCs w:val="24"/>
        </w:rPr>
      </w:pPr>
    </w:p>
    <w:p w14:paraId="04584695" w14:textId="77777777" w:rsidR="006F615E" w:rsidRDefault="006F615E" w:rsidP="00BD06F8">
      <w:pPr>
        <w:ind w:firstLine="0"/>
        <w:rPr>
          <w:b/>
          <w:bCs/>
          <w:szCs w:val="24"/>
        </w:rPr>
      </w:pPr>
    </w:p>
    <w:p w14:paraId="7AA4F8CD" w14:textId="77777777" w:rsidR="006F615E" w:rsidRDefault="006F615E" w:rsidP="00BD06F8">
      <w:pPr>
        <w:ind w:firstLine="0"/>
        <w:rPr>
          <w:b/>
          <w:bCs/>
          <w:szCs w:val="24"/>
        </w:rPr>
      </w:pPr>
    </w:p>
    <w:p w14:paraId="174A7F56" w14:textId="77777777" w:rsidR="006F615E" w:rsidRDefault="006F615E" w:rsidP="00BD06F8">
      <w:pPr>
        <w:ind w:firstLine="0"/>
        <w:rPr>
          <w:b/>
          <w:bCs/>
          <w:szCs w:val="24"/>
        </w:rPr>
      </w:pPr>
    </w:p>
    <w:p w14:paraId="4CCFD8CC" w14:textId="77777777" w:rsidR="006F615E" w:rsidRDefault="006F615E" w:rsidP="00BD06F8">
      <w:pPr>
        <w:ind w:firstLine="0"/>
        <w:rPr>
          <w:b/>
          <w:bCs/>
          <w:szCs w:val="24"/>
        </w:rPr>
      </w:pPr>
    </w:p>
    <w:p w14:paraId="546ADF7E" w14:textId="77777777" w:rsidR="006F615E" w:rsidRDefault="006F615E" w:rsidP="00BD06F8">
      <w:pPr>
        <w:ind w:firstLine="0"/>
        <w:rPr>
          <w:b/>
          <w:bCs/>
          <w:szCs w:val="24"/>
        </w:rPr>
      </w:pPr>
    </w:p>
    <w:p w14:paraId="3D5223AE" w14:textId="77777777" w:rsidR="006F615E" w:rsidRDefault="006F615E" w:rsidP="00BD06F8">
      <w:pPr>
        <w:ind w:firstLine="0"/>
        <w:rPr>
          <w:b/>
          <w:bCs/>
          <w:szCs w:val="24"/>
        </w:rPr>
      </w:pPr>
    </w:p>
    <w:p w14:paraId="4B010748" w14:textId="77777777" w:rsidR="004E3E75" w:rsidRDefault="004E3E75" w:rsidP="00BD06F8">
      <w:pPr>
        <w:ind w:firstLine="0"/>
        <w:rPr>
          <w:b/>
          <w:bCs/>
          <w:szCs w:val="24"/>
        </w:rPr>
      </w:pPr>
    </w:p>
    <w:p w14:paraId="2AD65CD4" w14:textId="77777777" w:rsidR="00BE4DDB" w:rsidRPr="00FB785F" w:rsidRDefault="00FB785F" w:rsidP="00BD06F8">
      <w:pPr>
        <w:ind w:firstLine="0"/>
        <w:rPr>
          <w:b/>
          <w:bCs/>
          <w:szCs w:val="24"/>
        </w:rPr>
      </w:pPr>
      <w:r>
        <w:rPr>
          <w:b/>
          <w:bCs/>
          <w:szCs w:val="24"/>
        </w:rPr>
        <w:lastRenderedPageBreak/>
        <w:t>3</w:t>
      </w:r>
      <w:r w:rsidRPr="00FB785F">
        <w:rPr>
          <w:b/>
          <w:bCs/>
          <w:szCs w:val="24"/>
        </w:rPr>
        <w:t>.</w:t>
      </w:r>
      <w:r>
        <w:rPr>
          <w:b/>
          <w:bCs/>
          <w:szCs w:val="24"/>
        </w:rPr>
        <w:t>2</w:t>
      </w:r>
      <w:r w:rsidRPr="00FB785F">
        <w:rPr>
          <w:b/>
          <w:bCs/>
          <w:szCs w:val="24"/>
        </w:rPr>
        <w:t>. BPMN</w:t>
      </w:r>
    </w:p>
    <w:p w14:paraId="7A96C674" w14:textId="3403D0CB" w:rsidR="00A614CA" w:rsidRDefault="000F1AF5" w:rsidP="00BD06F8">
      <w:pPr>
        <w:ind w:firstLine="0"/>
        <w:rPr>
          <w:noProof/>
          <w:color w:val="FF0000"/>
          <w:szCs w:val="24"/>
        </w:rPr>
      </w:pPr>
      <w:r w:rsidRPr="000F1AF5">
        <w:rPr>
          <w:noProof/>
          <w:color w:val="FF0000"/>
          <w:szCs w:val="24"/>
        </w:rPr>
        <w:pict w14:anchorId="46C41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64" type="#_x0000_t75" style="width:453.75pt;height:206.25pt;visibility:visible;mso-wrap-style:square">
            <v:imagedata r:id="rId12" o:title=""/>
          </v:shape>
        </w:pict>
      </w:r>
    </w:p>
    <w:p w14:paraId="39BF5A2C" w14:textId="7CA8AA7E" w:rsidR="000F1AF5" w:rsidRDefault="000F1AF5" w:rsidP="00BD06F8">
      <w:pPr>
        <w:ind w:firstLine="0"/>
        <w:rPr>
          <w:noProof/>
          <w:color w:val="FF0000"/>
          <w:szCs w:val="24"/>
        </w:rPr>
      </w:pPr>
      <w:r w:rsidRPr="000F1AF5">
        <w:rPr>
          <w:noProof/>
          <w:color w:val="FF0000"/>
          <w:szCs w:val="24"/>
        </w:rPr>
        <w:pict w14:anchorId="5C7B0737">
          <v:shape id="_x0000_i1065" type="#_x0000_t75" style="width:416.25pt;height:243.75pt;visibility:visible;mso-wrap-style:square">
            <v:imagedata r:id="rId13" o:title=""/>
          </v:shape>
        </w:pict>
      </w:r>
    </w:p>
    <w:p w14:paraId="0EE90DF8" w14:textId="3C9A8843" w:rsidR="000F1AF5" w:rsidRDefault="000F1AF5" w:rsidP="00BD06F8">
      <w:pPr>
        <w:ind w:firstLine="0"/>
        <w:rPr>
          <w:noProof/>
          <w:color w:val="FF0000"/>
          <w:szCs w:val="24"/>
        </w:rPr>
      </w:pPr>
      <w:r w:rsidRPr="000F1AF5">
        <w:rPr>
          <w:noProof/>
          <w:color w:val="FF0000"/>
          <w:szCs w:val="24"/>
        </w:rPr>
        <w:pict w14:anchorId="01C1377F">
          <v:shape id="_x0000_i1066" type="#_x0000_t75" style="width:495pt;height:110.25pt;visibility:visible;mso-wrap-style:square">
            <v:imagedata r:id="rId14" o:title=""/>
          </v:shape>
        </w:pict>
      </w:r>
    </w:p>
    <w:p w14:paraId="1C829FD6" w14:textId="2860718E" w:rsidR="000F1AF5" w:rsidRDefault="000F1AF5" w:rsidP="00BD06F8">
      <w:pPr>
        <w:ind w:firstLine="0"/>
        <w:rPr>
          <w:noProof/>
          <w:color w:val="FF0000"/>
          <w:szCs w:val="24"/>
        </w:rPr>
      </w:pPr>
      <w:r w:rsidRPr="000F1AF5">
        <w:rPr>
          <w:noProof/>
          <w:color w:val="FF0000"/>
          <w:szCs w:val="24"/>
        </w:rPr>
        <w:lastRenderedPageBreak/>
        <w:pict w14:anchorId="1DF93856">
          <v:shape id="_x0000_i1067" type="#_x0000_t75" style="width:494.25pt;height:148.5pt;visibility:visible;mso-wrap-style:square">
            <v:imagedata r:id="rId15" o:title=""/>
          </v:shape>
        </w:pict>
      </w:r>
    </w:p>
    <w:p w14:paraId="71ADBC74" w14:textId="21D42C93" w:rsidR="000F1AF5" w:rsidRDefault="000F1AF5" w:rsidP="00BD06F8">
      <w:pPr>
        <w:ind w:firstLine="0"/>
        <w:rPr>
          <w:color w:val="FF0000"/>
          <w:szCs w:val="24"/>
        </w:rPr>
      </w:pPr>
      <w:r w:rsidRPr="000F1AF5">
        <w:rPr>
          <w:noProof/>
          <w:color w:val="FF0000"/>
          <w:szCs w:val="24"/>
        </w:rPr>
        <w:pict w14:anchorId="7AA96FF3">
          <v:shape id="_x0000_i1068" type="#_x0000_t75" style="width:494.25pt;height:85.5pt;visibility:visible;mso-wrap-style:square">
            <v:imagedata r:id="rId16" o:title=""/>
          </v:shape>
        </w:pict>
      </w:r>
    </w:p>
    <w:p w14:paraId="6D7850B1" w14:textId="56936EF6" w:rsidR="00E11AB3" w:rsidRDefault="000F1AF5" w:rsidP="00BD06F8">
      <w:pPr>
        <w:ind w:firstLine="0"/>
        <w:rPr>
          <w:noProof/>
          <w:color w:val="FF0000"/>
          <w:szCs w:val="24"/>
        </w:rPr>
      </w:pPr>
      <w:r w:rsidRPr="000F1AF5">
        <w:rPr>
          <w:noProof/>
          <w:color w:val="FF0000"/>
          <w:szCs w:val="24"/>
        </w:rPr>
        <w:pict w14:anchorId="20BAFCD5">
          <v:shape id="_x0000_i1073" type="#_x0000_t75" style="width:490.5pt;height:192pt;visibility:visible;mso-wrap-style:square">
            <v:imagedata r:id="rId17" o:title=""/>
          </v:shape>
        </w:pict>
      </w:r>
    </w:p>
    <w:p w14:paraId="742799C4" w14:textId="7DF50EA0" w:rsidR="000F1AF5" w:rsidRDefault="000F1AF5" w:rsidP="00BD06F8">
      <w:pPr>
        <w:ind w:firstLine="0"/>
        <w:rPr>
          <w:color w:val="FF0000"/>
          <w:szCs w:val="24"/>
        </w:rPr>
      </w:pPr>
      <w:r w:rsidRPr="000F1AF5">
        <w:rPr>
          <w:noProof/>
          <w:color w:val="FF0000"/>
          <w:szCs w:val="24"/>
        </w:rPr>
        <w:pict w14:anchorId="535CBAF3">
          <v:shape id="_x0000_i1075" type="#_x0000_t75" style="width:453.75pt;height:204.75pt;visibility:visible;mso-wrap-style:square">
            <v:imagedata r:id="rId18" o:title=""/>
          </v:shape>
        </w:pict>
      </w:r>
    </w:p>
    <w:p w14:paraId="16A1AB00" w14:textId="3A768F8D" w:rsidR="000A561C" w:rsidRDefault="000A561C" w:rsidP="00BD06F8">
      <w:pPr>
        <w:ind w:firstLine="0"/>
        <w:rPr>
          <w:color w:val="FF0000"/>
          <w:szCs w:val="24"/>
        </w:rPr>
      </w:pPr>
    </w:p>
    <w:p w14:paraId="14945450" w14:textId="77777777" w:rsidR="00362010" w:rsidRPr="00CA2205" w:rsidRDefault="00362010" w:rsidP="00BD06F8">
      <w:pPr>
        <w:ind w:firstLine="0"/>
        <w:rPr>
          <w:color w:val="FF0000"/>
          <w:szCs w:val="24"/>
        </w:rPr>
      </w:pPr>
    </w:p>
    <w:p w14:paraId="5EF5F660" w14:textId="19733EE2" w:rsidR="00CA2205" w:rsidRDefault="00FB785F" w:rsidP="00FB785F">
      <w:pPr>
        <w:ind w:firstLine="0"/>
        <w:rPr>
          <w:b/>
          <w:bCs/>
          <w:szCs w:val="24"/>
        </w:rPr>
      </w:pPr>
      <w:r w:rsidRPr="00FB785F">
        <w:rPr>
          <w:b/>
          <w:bCs/>
          <w:szCs w:val="24"/>
        </w:rPr>
        <w:lastRenderedPageBreak/>
        <w:t xml:space="preserve">3.3 Requisitos Funcionais </w:t>
      </w:r>
    </w:p>
    <w:p w14:paraId="1237FB23" w14:textId="77777777" w:rsidR="001D3B79" w:rsidRDefault="001D3B79" w:rsidP="00FB785F">
      <w:pPr>
        <w:ind w:firstLine="0"/>
        <w:rPr>
          <w:b/>
          <w:bCs/>
          <w:szCs w:val="24"/>
        </w:rPr>
      </w:pPr>
    </w:p>
    <w:p w14:paraId="35FDC423" w14:textId="6E932A8D" w:rsidR="00362010" w:rsidRPr="001D3B79" w:rsidRDefault="001D3B79" w:rsidP="001D3B79">
      <w:pPr>
        <w:ind w:firstLine="0"/>
        <w:jc w:val="center"/>
        <w:rPr>
          <w:sz w:val="20"/>
          <w:szCs w:val="24"/>
        </w:rPr>
      </w:pPr>
      <w:r>
        <w:rPr>
          <w:b/>
          <w:sz w:val="20"/>
          <w:szCs w:val="24"/>
        </w:rPr>
        <w:t>Quadro 1</w:t>
      </w:r>
      <w:r>
        <w:rPr>
          <w:sz w:val="20"/>
          <w:szCs w:val="24"/>
        </w:rPr>
        <w:t xml:space="preserve"> – Requisitos Funcionais do sistema</w:t>
      </w: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FB785F" w14:paraId="51A5DAAC" w14:textId="77777777">
        <w:trPr>
          <w:jc w:val="center"/>
        </w:trPr>
        <w:tc>
          <w:tcPr>
            <w:tcW w:w="3020" w:type="dxa"/>
            <w:shd w:val="clear" w:color="auto" w:fill="auto"/>
          </w:tcPr>
          <w:p w14:paraId="1CF998C5" w14:textId="0A4B388A" w:rsidR="00FB785F" w:rsidRPr="0094796D" w:rsidRDefault="00FB785F">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RF001</w:t>
            </w:r>
            <w:r w:rsidR="008E4DC8">
              <w:rPr>
                <w:rFonts w:cs="Arial"/>
                <w:b/>
                <w:bCs/>
                <w:color w:val="000000"/>
                <w:sz w:val="20"/>
                <w:szCs w:val="24"/>
                <w:lang w:eastAsia="pt-BR"/>
              </w:rPr>
              <w:t xml:space="preserve"> </w:t>
            </w:r>
            <w:r>
              <w:rPr>
                <w:rFonts w:cs="Arial"/>
                <w:color w:val="000000"/>
                <w:sz w:val="20"/>
                <w:szCs w:val="24"/>
                <w:lang w:eastAsia="pt-BR"/>
              </w:rPr>
              <w:t>-</w:t>
            </w:r>
            <w:r w:rsidR="008E4DC8">
              <w:rPr>
                <w:rFonts w:cs="Arial"/>
                <w:color w:val="000000"/>
                <w:sz w:val="20"/>
                <w:szCs w:val="24"/>
                <w:lang w:eastAsia="pt-BR"/>
              </w:rPr>
              <w:t xml:space="preserve"> </w:t>
            </w:r>
            <w:r>
              <w:rPr>
                <w:rFonts w:cs="Arial"/>
                <w:color w:val="000000"/>
                <w:sz w:val="20"/>
                <w:szCs w:val="24"/>
                <w:lang w:eastAsia="pt-BR"/>
              </w:rPr>
              <w:t xml:space="preserve">Cadastro de </w:t>
            </w:r>
            <w:r w:rsidR="0094796D">
              <w:rPr>
                <w:rFonts w:cs="Arial"/>
                <w:color w:val="000000"/>
                <w:sz w:val="20"/>
                <w:szCs w:val="24"/>
                <w:lang w:eastAsia="pt-BR"/>
              </w:rPr>
              <w:t>Usuários</w:t>
            </w:r>
          </w:p>
        </w:tc>
        <w:tc>
          <w:tcPr>
            <w:tcW w:w="3020" w:type="dxa"/>
            <w:shd w:val="clear" w:color="auto" w:fill="auto"/>
          </w:tcPr>
          <w:p w14:paraId="2E667384" w14:textId="77777777" w:rsidR="00FB785F" w:rsidRDefault="00FB785F">
            <w:pPr>
              <w:pStyle w:val="0-BancaInstituicao"/>
              <w:widowControl w:val="0"/>
              <w:spacing w:after="0"/>
              <w:jc w:val="both"/>
              <w:rPr>
                <w:rFonts w:cs="Arial"/>
                <w:sz w:val="20"/>
                <w:szCs w:val="24"/>
              </w:rPr>
            </w:pPr>
            <w:r>
              <w:rPr>
                <w:rFonts w:cs="Arial"/>
                <w:sz w:val="20"/>
                <w:szCs w:val="24"/>
              </w:rPr>
              <w:t>Categoria:</w:t>
            </w:r>
          </w:p>
          <w:p w14:paraId="2B6A6067" w14:textId="77777777" w:rsidR="00FB785F" w:rsidRDefault="00FB785F">
            <w:pPr>
              <w:pStyle w:val="0-BancaComponentes"/>
              <w:widowControl w:val="0"/>
              <w:jc w:val="both"/>
              <w:rPr>
                <w:sz w:val="20"/>
              </w:rPr>
            </w:pPr>
            <w:proofErr w:type="gramStart"/>
            <w:r>
              <w:rPr>
                <w:sz w:val="20"/>
              </w:rPr>
              <w:t>(  )</w:t>
            </w:r>
            <w:proofErr w:type="gramEnd"/>
            <w:r>
              <w:rPr>
                <w:sz w:val="20"/>
              </w:rPr>
              <w:t xml:space="preserve"> Oculto</w:t>
            </w:r>
          </w:p>
          <w:p w14:paraId="2B0113E7" w14:textId="77777777" w:rsidR="00FB785F" w:rsidRDefault="00FB785F">
            <w:pPr>
              <w:widowControl w:val="0"/>
              <w:spacing w:line="240" w:lineRule="auto"/>
              <w:ind w:firstLine="0"/>
              <w:rPr>
                <w:szCs w:val="24"/>
              </w:rPr>
            </w:pPr>
            <w:r>
              <w:rPr>
                <w:sz w:val="20"/>
              </w:rPr>
              <w:t>(X)Evidente</w:t>
            </w:r>
          </w:p>
        </w:tc>
        <w:tc>
          <w:tcPr>
            <w:tcW w:w="3020" w:type="dxa"/>
            <w:shd w:val="clear" w:color="auto" w:fill="auto"/>
          </w:tcPr>
          <w:p w14:paraId="63655F81" w14:textId="77777777" w:rsidR="00FB785F" w:rsidRDefault="00FB785F">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30DC8DB" w14:textId="77777777" w:rsidR="00FB785F" w:rsidRDefault="00FB785F">
            <w:pPr>
              <w:pStyle w:val="0-BancaComponentes"/>
              <w:widowControl w:val="0"/>
              <w:jc w:val="both"/>
              <w:rPr>
                <w:rFonts w:cs="Arial"/>
                <w:sz w:val="20"/>
                <w:szCs w:val="24"/>
              </w:rPr>
            </w:pPr>
            <w:r>
              <w:rPr>
                <w:rFonts w:cs="Arial"/>
                <w:sz w:val="20"/>
                <w:szCs w:val="24"/>
              </w:rPr>
              <w:t>(X) Altíssima</w:t>
            </w:r>
          </w:p>
          <w:p w14:paraId="02DF501B" w14:textId="77777777" w:rsidR="00FB785F" w:rsidRDefault="00FB785F">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4C10C76B" w14:textId="77777777" w:rsidR="00FB785F" w:rsidRDefault="00FB785F">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3ABF22C6" w14:textId="77777777" w:rsidR="00FB785F" w:rsidRDefault="00FB785F">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FB785F" w14:paraId="698C8EFB" w14:textId="77777777">
        <w:trPr>
          <w:trHeight w:val="283"/>
          <w:jc w:val="center"/>
        </w:trPr>
        <w:tc>
          <w:tcPr>
            <w:tcW w:w="9060" w:type="dxa"/>
            <w:gridSpan w:val="3"/>
            <w:shd w:val="clear" w:color="auto" w:fill="auto"/>
          </w:tcPr>
          <w:p w14:paraId="62C2E308" w14:textId="7853948D" w:rsidR="00FB785F" w:rsidRPr="00716F0D" w:rsidRDefault="00FB785F" w:rsidP="00716F0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7809FC" w:rsidRPr="007809FC">
              <w:rPr>
                <w:rFonts w:cs="Arial"/>
                <w:color w:val="000000"/>
                <w:sz w:val="20"/>
                <w:szCs w:val="24"/>
                <w:lang w:eastAsia="pt-BR"/>
              </w:rPr>
              <w:t>O sistema deve permitir que o usuário se cadastre. Para o cadastro, devem ser informados os seguintes dados: nome, e-mail (com validação para garantir que não haja duplicidade no banco de dados), foto</w:t>
            </w:r>
            <w:r w:rsidR="007809FC">
              <w:rPr>
                <w:rFonts w:cs="Arial"/>
                <w:color w:val="000000"/>
                <w:sz w:val="20"/>
                <w:szCs w:val="24"/>
                <w:lang w:eastAsia="pt-BR"/>
              </w:rPr>
              <w:t xml:space="preserve"> (opcional)</w:t>
            </w:r>
            <w:r w:rsidR="007809FC" w:rsidRPr="007809FC">
              <w:rPr>
                <w:rFonts w:cs="Arial"/>
                <w:color w:val="000000"/>
                <w:sz w:val="20"/>
                <w:szCs w:val="24"/>
                <w:lang w:eastAsia="pt-BR"/>
              </w:rPr>
              <w:t xml:space="preserve"> e senha. Deve haver um campo para confirmação da senha, e a mesma deve ser criptografada ao ser armazenada.</w:t>
            </w:r>
          </w:p>
        </w:tc>
      </w:tr>
    </w:tbl>
    <w:p w14:paraId="2B5D9115" w14:textId="77777777" w:rsidR="009B42C9" w:rsidRDefault="009B42C9"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5B5C05" w14:paraId="5D248103" w14:textId="77777777" w:rsidTr="00B749E1">
        <w:trPr>
          <w:jc w:val="center"/>
        </w:trPr>
        <w:tc>
          <w:tcPr>
            <w:tcW w:w="3020" w:type="dxa"/>
            <w:shd w:val="clear" w:color="auto" w:fill="auto"/>
          </w:tcPr>
          <w:p w14:paraId="66141F27" w14:textId="462357FE" w:rsidR="005B5C05" w:rsidRDefault="005B5C05" w:rsidP="00B749E1">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RF00</w:t>
            </w:r>
            <w:r w:rsidR="00C51044">
              <w:rPr>
                <w:rFonts w:cs="Arial"/>
                <w:b/>
                <w:bCs/>
                <w:color w:val="000000"/>
                <w:sz w:val="20"/>
                <w:szCs w:val="24"/>
                <w:lang w:eastAsia="pt-BR"/>
              </w:rPr>
              <w:t>2</w:t>
            </w:r>
            <w:r>
              <w:rPr>
                <w:rFonts w:cs="Arial"/>
                <w:b/>
                <w:bCs/>
                <w:color w:val="000000"/>
                <w:sz w:val="20"/>
                <w:szCs w:val="24"/>
                <w:lang w:eastAsia="pt-BR"/>
              </w:rPr>
              <w:t xml:space="preserve"> </w:t>
            </w:r>
            <w:r>
              <w:rPr>
                <w:rFonts w:cs="Arial"/>
                <w:color w:val="000000"/>
                <w:sz w:val="20"/>
                <w:szCs w:val="24"/>
                <w:lang w:eastAsia="pt-BR"/>
              </w:rPr>
              <w:t xml:space="preserve">– </w:t>
            </w:r>
            <w:r w:rsidR="001D73C3">
              <w:rPr>
                <w:rFonts w:cs="Arial"/>
                <w:color w:val="000000"/>
                <w:sz w:val="20"/>
                <w:szCs w:val="24"/>
                <w:lang w:eastAsia="pt-BR"/>
              </w:rPr>
              <w:t>Gerenciamento</w:t>
            </w:r>
            <w:r>
              <w:rPr>
                <w:rFonts w:cs="Arial"/>
                <w:color w:val="000000"/>
                <w:sz w:val="20"/>
                <w:szCs w:val="24"/>
                <w:lang w:eastAsia="pt-BR"/>
              </w:rPr>
              <w:t xml:space="preserve"> Dados de </w:t>
            </w:r>
            <w:r w:rsidR="00C51044">
              <w:rPr>
                <w:rFonts w:cs="Arial"/>
                <w:color w:val="000000"/>
                <w:sz w:val="20"/>
                <w:szCs w:val="24"/>
                <w:lang w:eastAsia="pt-BR"/>
              </w:rPr>
              <w:t>Usuários</w:t>
            </w:r>
          </w:p>
        </w:tc>
        <w:tc>
          <w:tcPr>
            <w:tcW w:w="3020" w:type="dxa"/>
            <w:shd w:val="clear" w:color="auto" w:fill="auto"/>
          </w:tcPr>
          <w:p w14:paraId="2CFC1A19" w14:textId="77777777" w:rsidR="005B5C05" w:rsidRDefault="005B5C05" w:rsidP="00B749E1">
            <w:pPr>
              <w:pStyle w:val="0-BancaInstituicao"/>
              <w:widowControl w:val="0"/>
              <w:spacing w:after="0"/>
              <w:jc w:val="both"/>
              <w:rPr>
                <w:rFonts w:cs="Arial"/>
                <w:sz w:val="20"/>
                <w:szCs w:val="24"/>
              </w:rPr>
            </w:pPr>
            <w:r>
              <w:rPr>
                <w:rFonts w:cs="Arial"/>
                <w:sz w:val="20"/>
                <w:szCs w:val="24"/>
              </w:rPr>
              <w:t>Categoria:</w:t>
            </w:r>
          </w:p>
          <w:p w14:paraId="5E81FF61" w14:textId="77777777" w:rsidR="005B5C05" w:rsidRDefault="005B5C05" w:rsidP="00B749E1">
            <w:pPr>
              <w:pStyle w:val="0-BancaComponentes"/>
              <w:widowControl w:val="0"/>
              <w:jc w:val="both"/>
              <w:rPr>
                <w:sz w:val="20"/>
              </w:rPr>
            </w:pPr>
            <w:proofErr w:type="gramStart"/>
            <w:r>
              <w:rPr>
                <w:sz w:val="20"/>
              </w:rPr>
              <w:t>(  )</w:t>
            </w:r>
            <w:proofErr w:type="gramEnd"/>
            <w:r>
              <w:rPr>
                <w:sz w:val="20"/>
              </w:rPr>
              <w:t xml:space="preserve"> Oculto</w:t>
            </w:r>
          </w:p>
          <w:p w14:paraId="3C2F2553" w14:textId="77777777" w:rsidR="005B5C05" w:rsidRDefault="005B5C05" w:rsidP="00B749E1">
            <w:pPr>
              <w:widowControl w:val="0"/>
              <w:spacing w:line="240" w:lineRule="auto"/>
              <w:ind w:firstLine="0"/>
              <w:rPr>
                <w:szCs w:val="24"/>
              </w:rPr>
            </w:pPr>
            <w:r>
              <w:rPr>
                <w:sz w:val="20"/>
              </w:rPr>
              <w:t>(X)Evidente</w:t>
            </w:r>
          </w:p>
        </w:tc>
        <w:tc>
          <w:tcPr>
            <w:tcW w:w="3020" w:type="dxa"/>
            <w:shd w:val="clear" w:color="auto" w:fill="auto"/>
          </w:tcPr>
          <w:p w14:paraId="77B7A901" w14:textId="77777777" w:rsidR="005B5C05" w:rsidRDefault="005B5C05" w:rsidP="00B749E1">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5BDB92FB" w14:textId="7CC47D6D" w:rsidR="005B5C05" w:rsidRDefault="005B5C05" w:rsidP="00B749E1">
            <w:pPr>
              <w:pStyle w:val="0-BancaComponentes"/>
              <w:widowControl w:val="0"/>
              <w:jc w:val="both"/>
              <w:rPr>
                <w:rFonts w:cs="Arial"/>
                <w:sz w:val="20"/>
                <w:szCs w:val="24"/>
              </w:rPr>
            </w:pPr>
            <w:proofErr w:type="gramStart"/>
            <w:r>
              <w:rPr>
                <w:rFonts w:cs="Arial"/>
                <w:sz w:val="20"/>
                <w:szCs w:val="24"/>
              </w:rPr>
              <w:t>(</w:t>
            </w:r>
            <w:r w:rsidR="00021702">
              <w:rPr>
                <w:rFonts w:cs="Arial"/>
                <w:sz w:val="20"/>
                <w:szCs w:val="24"/>
              </w:rPr>
              <w:t xml:space="preserve">  </w:t>
            </w:r>
            <w:r>
              <w:rPr>
                <w:rFonts w:cs="Arial"/>
                <w:sz w:val="20"/>
                <w:szCs w:val="24"/>
              </w:rPr>
              <w:t>)</w:t>
            </w:r>
            <w:proofErr w:type="gramEnd"/>
            <w:r>
              <w:rPr>
                <w:rFonts w:cs="Arial"/>
                <w:sz w:val="20"/>
                <w:szCs w:val="24"/>
              </w:rPr>
              <w:t xml:space="preserve"> Altíssima</w:t>
            </w:r>
          </w:p>
          <w:p w14:paraId="11A29EB3" w14:textId="59856937" w:rsidR="005B5C05" w:rsidRDefault="005B5C05" w:rsidP="00B749E1">
            <w:pPr>
              <w:pStyle w:val="0-BancaComponentes"/>
              <w:widowControl w:val="0"/>
              <w:jc w:val="both"/>
              <w:rPr>
                <w:rFonts w:cs="Arial"/>
                <w:sz w:val="20"/>
                <w:szCs w:val="24"/>
              </w:rPr>
            </w:pPr>
            <w:r>
              <w:rPr>
                <w:rFonts w:cs="Arial"/>
                <w:sz w:val="20"/>
                <w:szCs w:val="24"/>
              </w:rPr>
              <w:t>(</w:t>
            </w:r>
            <w:r w:rsidR="00021702">
              <w:rPr>
                <w:rFonts w:cs="Arial"/>
                <w:sz w:val="20"/>
                <w:szCs w:val="24"/>
              </w:rPr>
              <w:t>X</w:t>
            </w:r>
            <w:r>
              <w:rPr>
                <w:rFonts w:cs="Arial"/>
                <w:sz w:val="20"/>
                <w:szCs w:val="24"/>
              </w:rPr>
              <w:t>) Alta</w:t>
            </w:r>
          </w:p>
          <w:p w14:paraId="26AEE1A4" w14:textId="77777777" w:rsidR="005B5C05" w:rsidRDefault="005B5C05" w:rsidP="00B749E1">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1E13154A" w14:textId="77777777" w:rsidR="005B5C05" w:rsidRDefault="005B5C05" w:rsidP="00B749E1">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5B5C05" w14:paraId="3DD14E83" w14:textId="77777777" w:rsidTr="00B749E1">
        <w:trPr>
          <w:trHeight w:val="283"/>
          <w:jc w:val="center"/>
        </w:trPr>
        <w:tc>
          <w:tcPr>
            <w:tcW w:w="9060" w:type="dxa"/>
            <w:gridSpan w:val="3"/>
            <w:shd w:val="clear" w:color="auto" w:fill="auto"/>
          </w:tcPr>
          <w:p w14:paraId="5C7634B8" w14:textId="508E25F9" w:rsidR="005B5C05" w:rsidRPr="001D73C3" w:rsidRDefault="005B5C05" w:rsidP="001D73C3">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1D73C3" w:rsidRPr="001D73C3">
              <w:rPr>
                <w:rFonts w:cs="Arial"/>
                <w:color w:val="000000"/>
                <w:sz w:val="20"/>
                <w:szCs w:val="24"/>
                <w:lang w:eastAsia="pt-BR"/>
              </w:rPr>
              <w:t>O sistema deve permitir que o usuário altere seus dados cadastrados, como nome, e-mail, foto e senha.</w:t>
            </w:r>
            <w:r w:rsidR="001D73C3">
              <w:rPr>
                <w:rFonts w:cs="Arial"/>
                <w:color w:val="000000"/>
                <w:sz w:val="20"/>
                <w:szCs w:val="24"/>
                <w:lang w:eastAsia="pt-BR"/>
              </w:rPr>
              <w:t xml:space="preserve"> Também deve permitir que ele possa </w:t>
            </w:r>
            <w:r w:rsidR="001D73C3" w:rsidRPr="001D73C3">
              <w:rPr>
                <w:rFonts w:cs="Arial"/>
                <w:color w:val="000000"/>
                <w:sz w:val="20"/>
                <w:szCs w:val="24"/>
                <w:lang w:eastAsia="pt-BR"/>
              </w:rPr>
              <w:t xml:space="preserve">exclua sua conta, removendo todos os seus dados e dados </w:t>
            </w:r>
            <w:r w:rsidR="001D73C3">
              <w:rPr>
                <w:rFonts w:cs="Arial"/>
                <w:color w:val="000000"/>
                <w:sz w:val="20"/>
                <w:szCs w:val="24"/>
                <w:lang w:eastAsia="pt-BR"/>
              </w:rPr>
              <w:t>relacionados a ele</w:t>
            </w:r>
            <w:r w:rsidR="001D73C3" w:rsidRPr="001D73C3">
              <w:rPr>
                <w:rFonts w:cs="Arial"/>
                <w:color w:val="000000"/>
                <w:sz w:val="20"/>
                <w:szCs w:val="24"/>
                <w:lang w:eastAsia="pt-BR"/>
              </w:rPr>
              <w:t xml:space="preserve"> do banco de dados.</w:t>
            </w:r>
          </w:p>
        </w:tc>
      </w:tr>
    </w:tbl>
    <w:p w14:paraId="27EDEFD8" w14:textId="77777777" w:rsidR="00A72DED" w:rsidRDefault="00A72DED"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880D9D" w14:paraId="68CCCB94" w14:textId="77777777" w:rsidTr="00C41E2C">
        <w:trPr>
          <w:jc w:val="center"/>
        </w:trPr>
        <w:tc>
          <w:tcPr>
            <w:tcW w:w="3020" w:type="dxa"/>
            <w:shd w:val="clear" w:color="auto" w:fill="auto"/>
          </w:tcPr>
          <w:p w14:paraId="561E3341" w14:textId="142C4F13" w:rsidR="00880D9D" w:rsidRDefault="00880D9D"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RF003 </w:t>
            </w:r>
            <w:r>
              <w:rPr>
                <w:rFonts w:cs="Arial"/>
                <w:color w:val="000000"/>
                <w:sz w:val="20"/>
                <w:szCs w:val="24"/>
                <w:lang w:eastAsia="pt-BR"/>
              </w:rPr>
              <w:t>– Login</w:t>
            </w:r>
          </w:p>
        </w:tc>
        <w:tc>
          <w:tcPr>
            <w:tcW w:w="3020" w:type="dxa"/>
            <w:shd w:val="clear" w:color="auto" w:fill="auto"/>
          </w:tcPr>
          <w:p w14:paraId="5FA12EC9" w14:textId="77777777" w:rsidR="00880D9D" w:rsidRDefault="00880D9D" w:rsidP="00C41E2C">
            <w:pPr>
              <w:pStyle w:val="0-BancaInstituicao"/>
              <w:widowControl w:val="0"/>
              <w:spacing w:after="0"/>
              <w:jc w:val="both"/>
              <w:rPr>
                <w:rFonts w:cs="Arial"/>
                <w:sz w:val="20"/>
                <w:szCs w:val="24"/>
              </w:rPr>
            </w:pPr>
            <w:r>
              <w:rPr>
                <w:rFonts w:cs="Arial"/>
                <w:sz w:val="20"/>
                <w:szCs w:val="24"/>
              </w:rPr>
              <w:t>Categoria:</w:t>
            </w:r>
          </w:p>
          <w:p w14:paraId="458CBD9F" w14:textId="77777777" w:rsidR="00880D9D" w:rsidRDefault="00880D9D" w:rsidP="00C41E2C">
            <w:pPr>
              <w:pStyle w:val="0-BancaComponentes"/>
              <w:widowControl w:val="0"/>
              <w:jc w:val="both"/>
              <w:rPr>
                <w:sz w:val="20"/>
              </w:rPr>
            </w:pPr>
            <w:proofErr w:type="gramStart"/>
            <w:r>
              <w:rPr>
                <w:sz w:val="20"/>
              </w:rPr>
              <w:t>(  )</w:t>
            </w:r>
            <w:proofErr w:type="gramEnd"/>
            <w:r>
              <w:rPr>
                <w:sz w:val="20"/>
              </w:rPr>
              <w:t xml:space="preserve"> Oculto</w:t>
            </w:r>
          </w:p>
          <w:p w14:paraId="4353461E" w14:textId="77777777" w:rsidR="00880D9D" w:rsidRDefault="00880D9D" w:rsidP="00C41E2C">
            <w:pPr>
              <w:widowControl w:val="0"/>
              <w:spacing w:line="240" w:lineRule="auto"/>
              <w:ind w:firstLine="0"/>
              <w:rPr>
                <w:szCs w:val="24"/>
              </w:rPr>
            </w:pPr>
            <w:r>
              <w:rPr>
                <w:sz w:val="20"/>
              </w:rPr>
              <w:t>(X)Evidente</w:t>
            </w:r>
          </w:p>
        </w:tc>
        <w:tc>
          <w:tcPr>
            <w:tcW w:w="3020" w:type="dxa"/>
            <w:shd w:val="clear" w:color="auto" w:fill="auto"/>
          </w:tcPr>
          <w:p w14:paraId="6CB5C011" w14:textId="77777777" w:rsidR="00880D9D" w:rsidRDefault="00880D9D"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13963DD8" w14:textId="30FC88F2" w:rsidR="00880D9D" w:rsidRDefault="00880D9D" w:rsidP="00C41E2C">
            <w:pPr>
              <w:pStyle w:val="0-BancaComponentes"/>
              <w:widowControl w:val="0"/>
              <w:jc w:val="both"/>
              <w:rPr>
                <w:rFonts w:cs="Arial"/>
                <w:sz w:val="20"/>
                <w:szCs w:val="24"/>
              </w:rPr>
            </w:pPr>
            <w:r>
              <w:rPr>
                <w:rFonts w:cs="Arial"/>
                <w:sz w:val="20"/>
                <w:szCs w:val="24"/>
              </w:rPr>
              <w:t>(X) Altíssima</w:t>
            </w:r>
          </w:p>
          <w:p w14:paraId="05CF5014" w14:textId="77777777" w:rsidR="00880D9D" w:rsidRDefault="00880D9D" w:rsidP="00C41E2C">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7D3FC31D" w14:textId="104A3152" w:rsidR="00880D9D" w:rsidRDefault="00880D9D" w:rsidP="00C41E2C">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122D240D" w14:textId="77777777" w:rsidR="00880D9D" w:rsidRDefault="00880D9D" w:rsidP="00C41E2C">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880D9D" w14:paraId="1EE75C8E" w14:textId="77777777" w:rsidTr="00C41E2C">
        <w:trPr>
          <w:trHeight w:val="283"/>
          <w:jc w:val="center"/>
        </w:trPr>
        <w:tc>
          <w:tcPr>
            <w:tcW w:w="9060" w:type="dxa"/>
            <w:gridSpan w:val="3"/>
            <w:shd w:val="clear" w:color="auto" w:fill="auto"/>
          </w:tcPr>
          <w:p w14:paraId="13AAEA33" w14:textId="227A9256" w:rsidR="00880D9D" w:rsidRPr="00B858E1" w:rsidRDefault="00880D9D" w:rsidP="00B858E1">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B858E1" w:rsidRPr="00B858E1">
              <w:rPr>
                <w:rFonts w:cs="Arial"/>
                <w:color w:val="000000"/>
                <w:sz w:val="20"/>
                <w:szCs w:val="24"/>
                <w:lang w:eastAsia="pt-BR"/>
              </w:rPr>
              <w:t>O sistema deve permitir que o usuário faça login informando e-mail e senha. Deve haver um limite de oito tentativas consecutivas; caso ultrapasse esse limite, o usuário será bloqueado por trinta minutos no dispositivo em que tentou realizar o login.</w:t>
            </w:r>
          </w:p>
        </w:tc>
      </w:tr>
    </w:tbl>
    <w:p w14:paraId="1A1E5644" w14:textId="77777777" w:rsidR="004F539A" w:rsidRDefault="004F539A" w:rsidP="00FB785F">
      <w:pPr>
        <w:ind w:firstLine="0"/>
        <w:rPr>
          <w:szCs w:val="24"/>
        </w:rPr>
      </w:pPr>
    </w:p>
    <w:p w14:paraId="724A5BBC" w14:textId="77777777" w:rsidR="00A663A8" w:rsidRDefault="00A663A8" w:rsidP="00FB785F">
      <w:pPr>
        <w:ind w:firstLine="0"/>
        <w:rPr>
          <w:szCs w:val="24"/>
        </w:rPr>
      </w:pPr>
    </w:p>
    <w:p w14:paraId="189B5860" w14:textId="77777777" w:rsidR="00A663A8" w:rsidRDefault="00A663A8" w:rsidP="00FB785F">
      <w:pPr>
        <w:ind w:firstLine="0"/>
        <w:rPr>
          <w:szCs w:val="24"/>
        </w:rPr>
      </w:pPr>
    </w:p>
    <w:p w14:paraId="250B2E83" w14:textId="77777777" w:rsidR="00A663A8" w:rsidRDefault="00A663A8"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E603F9" w14:paraId="7F0CB852" w14:textId="77777777" w:rsidTr="00C41E2C">
        <w:trPr>
          <w:jc w:val="center"/>
        </w:trPr>
        <w:tc>
          <w:tcPr>
            <w:tcW w:w="3020" w:type="dxa"/>
            <w:shd w:val="clear" w:color="auto" w:fill="auto"/>
          </w:tcPr>
          <w:p w14:paraId="253B9FAA" w14:textId="70682945" w:rsidR="00E603F9" w:rsidRDefault="00E603F9"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RF004 </w:t>
            </w:r>
            <w:r>
              <w:rPr>
                <w:rFonts w:cs="Arial"/>
                <w:color w:val="000000"/>
                <w:sz w:val="20"/>
                <w:szCs w:val="24"/>
                <w:lang w:eastAsia="pt-BR"/>
              </w:rPr>
              <w:t xml:space="preserve">– </w:t>
            </w:r>
            <w:r w:rsidR="007D29DE">
              <w:rPr>
                <w:rFonts w:cs="Arial"/>
                <w:color w:val="000000"/>
                <w:sz w:val="20"/>
                <w:szCs w:val="24"/>
                <w:lang w:eastAsia="pt-BR"/>
              </w:rPr>
              <w:t>Acesso a Projetos</w:t>
            </w:r>
          </w:p>
        </w:tc>
        <w:tc>
          <w:tcPr>
            <w:tcW w:w="3020" w:type="dxa"/>
            <w:shd w:val="clear" w:color="auto" w:fill="auto"/>
          </w:tcPr>
          <w:p w14:paraId="7B690AD4" w14:textId="77777777" w:rsidR="00E603F9" w:rsidRDefault="00E603F9" w:rsidP="00C41E2C">
            <w:pPr>
              <w:pStyle w:val="0-BancaInstituicao"/>
              <w:widowControl w:val="0"/>
              <w:spacing w:after="0"/>
              <w:jc w:val="both"/>
              <w:rPr>
                <w:rFonts w:cs="Arial"/>
                <w:sz w:val="20"/>
                <w:szCs w:val="24"/>
              </w:rPr>
            </w:pPr>
            <w:r>
              <w:rPr>
                <w:rFonts w:cs="Arial"/>
                <w:sz w:val="20"/>
                <w:szCs w:val="24"/>
              </w:rPr>
              <w:t>Categoria:</w:t>
            </w:r>
          </w:p>
          <w:p w14:paraId="07D17190" w14:textId="77777777" w:rsidR="00E603F9" w:rsidRDefault="00E603F9" w:rsidP="00C41E2C">
            <w:pPr>
              <w:pStyle w:val="0-BancaComponentes"/>
              <w:widowControl w:val="0"/>
              <w:jc w:val="both"/>
              <w:rPr>
                <w:sz w:val="20"/>
              </w:rPr>
            </w:pPr>
            <w:proofErr w:type="gramStart"/>
            <w:r>
              <w:rPr>
                <w:sz w:val="20"/>
              </w:rPr>
              <w:t>(  )</w:t>
            </w:r>
            <w:proofErr w:type="gramEnd"/>
            <w:r>
              <w:rPr>
                <w:sz w:val="20"/>
              </w:rPr>
              <w:t xml:space="preserve"> Oculto</w:t>
            </w:r>
          </w:p>
          <w:p w14:paraId="08FE4F3F" w14:textId="77777777" w:rsidR="00E603F9" w:rsidRDefault="00E603F9" w:rsidP="00C41E2C">
            <w:pPr>
              <w:widowControl w:val="0"/>
              <w:spacing w:line="240" w:lineRule="auto"/>
              <w:ind w:firstLine="0"/>
              <w:rPr>
                <w:szCs w:val="24"/>
              </w:rPr>
            </w:pPr>
            <w:r>
              <w:rPr>
                <w:sz w:val="20"/>
              </w:rPr>
              <w:t>(X)Evidente</w:t>
            </w:r>
          </w:p>
        </w:tc>
        <w:tc>
          <w:tcPr>
            <w:tcW w:w="3020" w:type="dxa"/>
            <w:shd w:val="clear" w:color="auto" w:fill="auto"/>
          </w:tcPr>
          <w:p w14:paraId="1F32E4A1" w14:textId="77777777" w:rsidR="00E603F9" w:rsidRDefault="00E603F9"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7E79A590" w14:textId="77777777" w:rsidR="00E603F9" w:rsidRDefault="00E603F9" w:rsidP="00C41E2C">
            <w:pPr>
              <w:pStyle w:val="0-BancaComponentes"/>
              <w:widowControl w:val="0"/>
              <w:jc w:val="both"/>
              <w:rPr>
                <w:rFonts w:cs="Arial"/>
                <w:sz w:val="20"/>
                <w:szCs w:val="24"/>
              </w:rPr>
            </w:pPr>
            <w:r>
              <w:rPr>
                <w:rFonts w:cs="Arial"/>
                <w:sz w:val="20"/>
                <w:szCs w:val="24"/>
              </w:rPr>
              <w:t>(X) Altíssima</w:t>
            </w:r>
          </w:p>
          <w:p w14:paraId="1BD1848B" w14:textId="77777777" w:rsidR="00E603F9" w:rsidRDefault="00E603F9" w:rsidP="00C41E2C">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4FD68C75" w14:textId="77777777" w:rsidR="00E603F9" w:rsidRDefault="00E603F9" w:rsidP="00C41E2C">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74D734AD" w14:textId="77777777" w:rsidR="00E603F9" w:rsidRDefault="00E603F9" w:rsidP="00C41E2C">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E603F9" w14:paraId="202CA91C" w14:textId="77777777" w:rsidTr="00C41E2C">
        <w:trPr>
          <w:trHeight w:val="283"/>
          <w:jc w:val="center"/>
        </w:trPr>
        <w:tc>
          <w:tcPr>
            <w:tcW w:w="9060" w:type="dxa"/>
            <w:gridSpan w:val="3"/>
            <w:shd w:val="clear" w:color="auto" w:fill="auto"/>
          </w:tcPr>
          <w:p w14:paraId="26081C26" w14:textId="2F58C6AC" w:rsidR="00E603F9" w:rsidRPr="00716F0D" w:rsidRDefault="00E603F9" w:rsidP="00716F0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716F0D" w:rsidRPr="00716F0D">
              <w:rPr>
                <w:rFonts w:cs="Arial"/>
                <w:color w:val="000000"/>
                <w:sz w:val="20"/>
                <w:szCs w:val="24"/>
                <w:lang w:eastAsia="pt-BR"/>
              </w:rPr>
              <w:t>Após realizar o login, o usuário deve visualizar todos os projetos nos quais está envolvido, organizados separadamente entre projetos nos quais é membro e projetos nos quais é gestor/criador.</w:t>
            </w:r>
          </w:p>
        </w:tc>
      </w:tr>
    </w:tbl>
    <w:p w14:paraId="50D7F876" w14:textId="77777777" w:rsidR="00210255" w:rsidRDefault="00210255"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210255" w14:paraId="1FE6B284" w14:textId="77777777" w:rsidTr="00C41E2C">
        <w:trPr>
          <w:jc w:val="center"/>
        </w:trPr>
        <w:tc>
          <w:tcPr>
            <w:tcW w:w="3020" w:type="dxa"/>
            <w:shd w:val="clear" w:color="auto" w:fill="auto"/>
          </w:tcPr>
          <w:p w14:paraId="2A70338F" w14:textId="2F6AE293" w:rsidR="00210255" w:rsidRDefault="00210255"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RF005 </w:t>
            </w:r>
            <w:r>
              <w:rPr>
                <w:rFonts w:cs="Arial"/>
                <w:color w:val="000000"/>
                <w:sz w:val="20"/>
                <w:szCs w:val="24"/>
                <w:lang w:eastAsia="pt-BR"/>
              </w:rPr>
              <w:t>– Criação de Projetos</w:t>
            </w:r>
          </w:p>
        </w:tc>
        <w:tc>
          <w:tcPr>
            <w:tcW w:w="3020" w:type="dxa"/>
            <w:shd w:val="clear" w:color="auto" w:fill="auto"/>
          </w:tcPr>
          <w:p w14:paraId="2D76B1A5" w14:textId="77777777" w:rsidR="00210255" w:rsidRDefault="00210255" w:rsidP="00C41E2C">
            <w:pPr>
              <w:pStyle w:val="0-BancaInstituicao"/>
              <w:widowControl w:val="0"/>
              <w:spacing w:after="0"/>
              <w:jc w:val="both"/>
              <w:rPr>
                <w:rFonts w:cs="Arial"/>
                <w:sz w:val="20"/>
                <w:szCs w:val="24"/>
              </w:rPr>
            </w:pPr>
            <w:r>
              <w:rPr>
                <w:rFonts w:cs="Arial"/>
                <w:sz w:val="20"/>
                <w:szCs w:val="24"/>
              </w:rPr>
              <w:t>Categoria:</w:t>
            </w:r>
          </w:p>
          <w:p w14:paraId="3D89BF5D" w14:textId="77777777" w:rsidR="00210255" w:rsidRDefault="00210255" w:rsidP="00C41E2C">
            <w:pPr>
              <w:pStyle w:val="0-BancaComponentes"/>
              <w:widowControl w:val="0"/>
              <w:jc w:val="both"/>
              <w:rPr>
                <w:sz w:val="20"/>
              </w:rPr>
            </w:pPr>
            <w:proofErr w:type="gramStart"/>
            <w:r>
              <w:rPr>
                <w:sz w:val="20"/>
              </w:rPr>
              <w:t>(  )</w:t>
            </w:r>
            <w:proofErr w:type="gramEnd"/>
            <w:r>
              <w:rPr>
                <w:sz w:val="20"/>
              </w:rPr>
              <w:t xml:space="preserve"> Oculto</w:t>
            </w:r>
          </w:p>
          <w:p w14:paraId="687F2401" w14:textId="77777777" w:rsidR="00210255" w:rsidRDefault="00210255" w:rsidP="00C41E2C">
            <w:pPr>
              <w:widowControl w:val="0"/>
              <w:spacing w:line="240" w:lineRule="auto"/>
              <w:ind w:firstLine="0"/>
              <w:rPr>
                <w:szCs w:val="24"/>
              </w:rPr>
            </w:pPr>
            <w:r>
              <w:rPr>
                <w:sz w:val="20"/>
              </w:rPr>
              <w:t>(X)Evidente</w:t>
            </w:r>
          </w:p>
        </w:tc>
        <w:tc>
          <w:tcPr>
            <w:tcW w:w="3020" w:type="dxa"/>
            <w:shd w:val="clear" w:color="auto" w:fill="auto"/>
          </w:tcPr>
          <w:p w14:paraId="709536AB" w14:textId="77777777" w:rsidR="00210255" w:rsidRDefault="00210255"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275F2513" w14:textId="77777777" w:rsidR="00210255" w:rsidRDefault="00210255" w:rsidP="00C41E2C">
            <w:pPr>
              <w:pStyle w:val="0-BancaComponentes"/>
              <w:widowControl w:val="0"/>
              <w:jc w:val="both"/>
              <w:rPr>
                <w:rFonts w:cs="Arial"/>
                <w:sz w:val="20"/>
                <w:szCs w:val="24"/>
              </w:rPr>
            </w:pPr>
            <w:r>
              <w:rPr>
                <w:rFonts w:cs="Arial"/>
                <w:sz w:val="20"/>
                <w:szCs w:val="24"/>
              </w:rPr>
              <w:t>(X) Altíssima</w:t>
            </w:r>
          </w:p>
          <w:p w14:paraId="081E1390" w14:textId="77777777" w:rsidR="00210255" w:rsidRDefault="00210255" w:rsidP="00C41E2C">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04E11DA2" w14:textId="77777777" w:rsidR="00210255" w:rsidRDefault="00210255" w:rsidP="00C41E2C">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4B3A8AAB" w14:textId="77777777" w:rsidR="00210255" w:rsidRDefault="00210255" w:rsidP="00C41E2C">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210255" w14:paraId="765E201C" w14:textId="77777777" w:rsidTr="00C41E2C">
        <w:trPr>
          <w:trHeight w:val="283"/>
          <w:jc w:val="center"/>
        </w:trPr>
        <w:tc>
          <w:tcPr>
            <w:tcW w:w="9060" w:type="dxa"/>
            <w:gridSpan w:val="3"/>
            <w:shd w:val="clear" w:color="auto" w:fill="auto"/>
          </w:tcPr>
          <w:p w14:paraId="705B371C" w14:textId="69345023" w:rsidR="00210255" w:rsidRPr="00F21832" w:rsidRDefault="00210255" w:rsidP="00F21832">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F21832" w:rsidRPr="00F21832">
              <w:rPr>
                <w:rFonts w:cs="Arial"/>
                <w:color w:val="000000"/>
                <w:sz w:val="20"/>
                <w:szCs w:val="24"/>
                <w:lang w:eastAsia="pt-BR"/>
              </w:rPr>
              <w:t>O sistema deve permitir que um usuário crie projetos, informando um título, data de criação, data prevista para entrega, data real de entrega, descrição, status (pendente, em andamento, atrasado ou concluído), membros do projeto, administradores do projeto, gestor/criador</w:t>
            </w:r>
            <w:r w:rsidR="00F21832">
              <w:rPr>
                <w:rFonts w:cs="Arial"/>
                <w:color w:val="000000"/>
                <w:sz w:val="20"/>
                <w:szCs w:val="24"/>
                <w:lang w:eastAsia="pt-BR"/>
              </w:rPr>
              <w:t xml:space="preserve"> (definido automaticamente)</w:t>
            </w:r>
            <w:r w:rsidR="00F21832" w:rsidRPr="00F21832">
              <w:rPr>
                <w:rFonts w:cs="Arial"/>
                <w:color w:val="000000"/>
                <w:sz w:val="20"/>
                <w:szCs w:val="24"/>
                <w:lang w:eastAsia="pt-BR"/>
              </w:rPr>
              <w:t xml:space="preserve"> e anexo opcional.</w:t>
            </w:r>
          </w:p>
        </w:tc>
      </w:tr>
    </w:tbl>
    <w:p w14:paraId="448BF4C1" w14:textId="77777777" w:rsidR="008B40C2" w:rsidRDefault="008B40C2"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C13839" w14:paraId="4B1D76EE" w14:textId="77777777" w:rsidTr="004E4C5A">
        <w:trPr>
          <w:jc w:val="center"/>
        </w:trPr>
        <w:tc>
          <w:tcPr>
            <w:tcW w:w="3020" w:type="dxa"/>
            <w:shd w:val="clear" w:color="auto" w:fill="auto"/>
          </w:tcPr>
          <w:p w14:paraId="01456527" w14:textId="4DAD03CE" w:rsidR="00C13839" w:rsidRDefault="00C13839" w:rsidP="004E4C5A">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RF00</w:t>
            </w:r>
            <w:r w:rsidR="007928F9">
              <w:rPr>
                <w:rFonts w:cs="Arial"/>
                <w:b/>
                <w:bCs/>
                <w:color w:val="000000"/>
                <w:sz w:val="20"/>
                <w:szCs w:val="24"/>
                <w:lang w:eastAsia="pt-BR"/>
              </w:rPr>
              <w:t>6</w:t>
            </w:r>
            <w:r>
              <w:rPr>
                <w:rFonts w:cs="Arial"/>
                <w:b/>
                <w:bCs/>
                <w:color w:val="000000"/>
                <w:sz w:val="20"/>
                <w:szCs w:val="24"/>
                <w:lang w:eastAsia="pt-BR"/>
              </w:rPr>
              <w:t xml:space="preserve"> </w:t>
            </w:r>
            <w:r>
              <w:rPr>
                <w:rFonts w:cs="Arial"/>
                <w:color w:val="000000"/>
                <w:sz w:val="20"/>
                <w:szCs w:val="24"/>
                <w:lang w:eastAsia="pt-BR"/>
              </w:rPr>
              <w:t xml:space="preserve">– </w:t>
            </w:r>
            <w:r w:rsidR="007928F9">
              <w:rPr>
                <w:rFonts w:cs="Arial"/>
                <w:color w:val="000000"/>
                <w:sz w:val="20"/>
                <w:szCs w:val="24"/>
                <w:lang w:eastAsia="pt-BR"/>
              </w:rPr>
              <w:t>Gerenciamento</w:t>
            </w:r>
            <w:r>
              <w:rPr>
                <w:rFonts w:cs="Arial"/>
                <w:color w:val="000000"/>
                <w:sz w:val="20"/>
                <w:szCs w:val="24"/>
                <w:lang w:eastAsia="pt-BR"/>
              </w:rPr>
              <w:t xml:space="preserve"> de Projetos</w:t>
            </w:r>
          </w:p>
        </w:tc>
        <w:tc>
          <w:tcPr>
            <w:tcW w:w="3020" w:type="dxa"/>
            <w:shd w:val="clear" w:color="auto" w:fill="auto"/>
          </w:tcPr>
          <w:p w14:paraId="5E463FF0" w14:textId="77777777" w:rsidR="00C13839" w:rsidRDefault="00C13839" w:rsidP="004E4C5A">
            <w:pPr>
              <w:pStyle w:val="0-BancaInstituicao"/>
              <w:widowControl w:val="0"/>
              <w:spacing w:after="0"/>
              <w:jc w:val="both"/>
              <w:rPr>
                <w:rFonts w:cs="Arial"/>
                <w:sz w:val="20"/>
                <w:szCs w:val="24"/>
              </w:rPr>
            </w:pPr>
            <w:r>
              <w:rPr>
                <w:rFonts w:cs="Arial"/>
                <w:sz w:val="20"/>
                <w:szCs w:val="24"/>
              </w:rPr>
              <w:t>Categoria:</w:t>
            </w:r>
          </w:p>
          <w:p w14:paraId="480FD1ED" w14:textId="77777777" w:rsidR="00C13839" w:rsidRDefault="00C13839" w:rsidP="004E4C5A">
            <w:pPr>
              <w:pStyle w:val="0-BancaComponentes"/>
              <w:widowControl w:val="0"/>
              <w:jc w:val="both"/>
              <w:rPr>
                <w:sz w:val="20"/>
              </w:rPr>
            </w:pPr>
            <w:proofErr w:type="gramStart"/>
            <w:r>
              <w:rPr>
                <w:sz w:val="20"/>
              </w:rPr>
              <w:t>(  )</w:t>
            </w:r>
            <w:proofErr w:type="gramEnd"/>
            <w:r>
              <w:rPr>
                <w:sz w:val="20"/>
              </w:rPr>
              <w:t xml:space="preserve"> Oculto</w:t>
            </w:r>
          </w:p>
          <w:p w14:paraId="21F53A14" w14:textId="77777777" w:rsidR="00C13839" w:rsidRDefault="00C13839" w:rsidP="004E4C5A">
            <w:pPr>
              <w:widowControl w:val="0"/>
              <w:spacing w:line="240" w:lineRule="auto"/>
              <w:ind w:firstLine="0"/>
              <w:rPr>
                <w:szCs w:val="24"/>
              </w:rPr>
            </w:pPr>
            <w:r>
              <w:rPr>
                <w:sz w:val="20"/>
              </w:rPr>
              <w:t>(X)Evidente</w:t>
            </w:r>
          </w:p>
        </w:tc>
        <w:tc>
          <w:tcPr>
            <w:tcW w:w="3020" w:type="dxa"/>
            <w:shd w:val="clear" w:color="auto" w:fill="auto"/>
          </w:tcPr>
          <w:p w14:paraId="57C1E7F5" w14:textId="77777777" w:rsidR="00C13839" w:rsidRDefault="00C13839" w:rsidP="004E4C5A">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4EC81EA" w14:textId="55AFDF1D" w:rsidR="00C13839" w:rsidRDefault="00C13839" w:rsidP="004E4C5A">
            <w:pPr>
              <w:pStyle w:val="0-BancaComponentes"/>
              <w:widowControl w:val="0"/>
              <w:jc w:val="both"/>
              <w:rPr>
                <w:rFonts w:cs="Arial"/>
                <w:sz w:val="20"/>
                <w:szCs w:val="24"/>
              </w:rPr>
            </w:pPr>
            <w:proofErr w:type="gramStart"/>
            <w:r>
              <w:rPr>
                <w:rFonts w:cs="Arial"/>
                <w:sz w:val="20"/>
                <w:szCs w:val="24"/>
              </w:rPr>
              <w:t>(</w:t>
            </w:r>
            <w:r w:rsidR="003047E2">
              <w:rPr>
                <w:rFonts w:cs="Arial"/>
                <w:sz w:val="20"/>
                <w:szCs w:val="24"/>
              </w:rPr>
              <w:t xml:space="preserve">  </w:t>
            </w:r>
            <w:r>
              <w:rPr>
                <w:rFonts w:cs="Arial"/>
                <w:sz w:val="20"/>
                <w:szCs w:val="24"/>
              </w:rPr>
              <w:t>)</w:t>
            </w:r>
            <w:proofErr w:type="gramEnd"/>
            <w:r>
              <w:rPr>
                <w:rFonts w:cs="Arial"/>
                <w:sz w:val="20"/>
                <w:szCs w:val="24"/>
              </w:rPr>
              <w:t xml:space="preserve"> Altíssima</w:t>
            </w:r>
          </w:p>
          <w:p w14:paraId="4040B4AA" w14:textId="5EC0C747" w:rsidR="00C13839" w:rsidRDefault="00C13839" w:rsidP="004E4C5A">
            <w:pPr>
              <w:pStyle w:val="0-BancaComponentes"/>
              <w:widowControl w:val="0"/>
              <w:jc w:val="both"/>
              <w:rPr>
                <w:rFonts w:cs="Arial"/>
                <w:sz w:val="20"/>
                <w:szCs w:val="24"/>
              </w:rPr>
            </w:pPr>
            <w:r>
              <w:rPr>
                <w:rFonts w:cs="Arial"/>
                <w:sz w:val="20"/>
                <w:szCs w:val="24"/>
              </w:rPr>
              <w:t>(</w:t>
            </w:r>
            <w:r w:rsidR="003047E2">
              <w:rPr>
                <w:rFonts w:cs="Arial"/>
                <w:sz w:val="20"/>
                <w:szCs w:val="24"/>
              </w:rPr>
              <w:t>X</w:t>
            </w:r>
            <w:r>
              <w:rPr>
                <w:rFonts w:cs="Arial"/>
                <w:sz w:val="20"/>
                <w:szCs w:val="24"/>
              </w:rPr>
              <w:t>) Alta</w:t>
            </w:r>
          </w:p>
          <w:p w14:paraId="0D5FC29D" w14:textId="77777777" w:rsidR="00C13839" w:rsidRDefault="00C13839" w:rsidP="004E4C5A">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2DB9C73F" w14:textId="77777777" w:rsidR="00C13839" w:rsidRDefault="00C13839" w:rsidP="004E4C5A">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C13839" w14:paraId="74536CD9" w14:textId="77777777" w:rsidTr="004E4C5A">
        <w:trPr>
          <w:trHeight w:val="283"/>
          <w:jc w:val="center"/>
        </w:trPr>
        <w:tc>
          <w:tcPr>
            <w:tcW w:w="9060" w:type="dxa"/>
            <w:gridSpan w:val="3"/>
            <w:shd w:val="clear" w:color="auto" w:fill="auto"/>
          </w:tcPr>
          <w:p w14:paraId="44686765" w14:textId="74CACCA5" w:rsidR="00C13839" w:rsidRPr="008B40C2" w:rsidRDefault="00C13839" w:rsidP="008B40C2">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8B40C2" w:rsidRPr="008B40C2">
              <w:rPr>
                <w:rFonts w:cs="Arial"/>
                <w:color w:val="000000"/>
                <w:sz w:val="20"/>
                <w:szCs w:val="24"/>
                <w:lang w:eastAsia="pt-BR"/>
              </w:rPr>
              <w:t>O criador/gestor do projeto deve poder alterá-lo, modificando informações e integrantes. Ele também pode excluir o projeto ou sair dele, desde que indique um novo gestor. Projetos concluídos não podem ser alterados, exceto se forem reabertos.</w:t>
            </w:r>
            <w:r w:rsidR="004D04CB">
              <w:rPr>
                <w:rFonts w:cs="Arial"/>
                <w:color w:val="000000"/>
                <w:sz w:val="20"/>
                <w:szCs w:val="24"/>
                <w:lang w:eastAsia="pt-BR"/>
              </w:rPr>
              <w:t xml:space="preserve"> O status deve ser alterado automaticamente para atrasado caso tenha se passado o prazo para a sua conclusão.</w:t>
            </w:r>
          </w:p>
        </w:tc>
      </w:tr>
    </w:tbl>
    <w:p w14:paraId="6F8CA290" w14:textId="77777777" w:rsidR="00C13839" w:rsidRDefault="00C13839"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3047E2" w14:paraId="185412AC" w14:textId="77777777" w:rsidTr="004E4C5A">
        <w:trPr>
          <w:jc w:val="center"/>
        </w:trPr>
        <w:tc>
          <w:tcPr>
            <w:tcW w:w="3020" w:type="dxa"/>
            <w:shd w:val="clear" w:color="auto" w:fill="auto"/>
          </w:tcPr>
          <w:p w14:paraId="1EE03B8F" w14:textId="23708449" w:rsidR="003047E2" w:rsidRDefault="003047E2" w:rsidP="004E4C5A">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 xml:space="preserve">RF007 </w:t>
            </w:r>
            <w:r>
              <w:rPr>
                <w:rFonts w:cs="Arial"/>
                <w:color w:val="000000"/>
                <w:sz w:val="20"/>
                <w:szCs w:val="24"/>
                <w:lang w:eastAsia="pt-BR"/>
              </w:rPr>
              <w:t>– Sair de Projetos</w:t>
            </w:r>
          </w:p>
        </w:tc>
        <w:tc>
          <w:tcPr>
            <w:tcW w:w="3020" w:type="dxa"/>
            <w:shd w:val="clear" w:color="auto" w:fill="auto"/>
          </w:tcPr>
          <w:p w14:paraId="1B59A02A" w14:textId="77777777" w:rsidR="003047E2" w:rsidRDefault="003047E2" w:rsidP="004E4C5A">
            <w:pPr>
              <w:pStyle w:val="0-BancaInstituicao"/>
              <w:widowControl w:val="0"/>
              <w:spacing w:after="0"/>
              <w:jc w:val="both"/>
              <w:rPr>
                <w:rFonts w:cs="Arial"/>
                <w:sz w:val="20"/>
                <w:szCs w:val="24"/>
              </w:rPr>
            </w:pPr>
            <w:r>
              <w:rPr>
                <w:rFonts w:cs="Arial"/>
                <w:sz w:val="20"/>
                <w:szCs w:val="24"/>
              </w:rPr>
              <w:t>Categoria:</w:t>
            </w:r>
          </w:p>
          <w:p w14:paraId="58621C1C" w14:textId="77777777" w:rsidR="003047E2" w:rsidRDefault="003047E2" w:rsidP="004E4C5A">
            <w:pPr>
              <w:pStyle w:val="0-BancaComponentes"/>
              <w:widowControl w:val="0"/>
              <w:jc w:val="both"/>
              <w:rPr>
                <w:sz w:val="20"/>
              </w:rPr>
            </w:pPr>
            <w:proofErr w:type="gramStart"/>
            <w:r>
              <w:rPr>
                <w:sz w:val="20"/>
              </w:rPr>
              <w:t>(  )</w:t>
            </w:r>
            <w:proofErr w:type="gramEnd"/>
            <w:r>
              <w:rPr>
                <w:sz w:val="20"/>
              </w:rPr>
              <w:t xml:space="preserve"> Oculto</w:t>
            </w:r>
          </w:p>
          <w:p w14:paraId="46DD487F" w14:textId="77777777" w:rsidR="003047E2" w:rsidRDefault="003047E2" w:rsidP="004E4C5A">
            <w:pPr>
              <w:widowControl w:val="0"/>
              <w:spacing w:line="240" w:lineRule="auto"/>
              <w:ind w:firstLine="0"/>
              <w:rPr>
                <w:szCs w:val="24"/>
              </w:rPr>
            </w:pPr>
            <w:r>
              <w:rPr>
                <w:sz w:val="20"/>
              </w:rPr>
              <w:t>(X)Evidente</w:t>
            </w:r>
          </w:p>
        </w:tc>
        <w:tc>
          <w:tcPr>
            <w:tcW w:w="3020" w:type="dxa"/>
            <w:shd w:val="clear" w:color="auto" w:fill="auto"/>
          </w:tcPr>
          <w:p w14:paraId="32330050" w14:textId="77777777" w:rsidR="003047E2" w:rsidRDefault="003047E2" w:rsidP="004E4C5A">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699FBE2C" w14:textId="77777777" w:rsidR="003047E2" w:rsidRDefault="003047E2" w:rsidP="004E4C5A">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Altíssima</w:t>
            </w:r>
          </w:p>
          <w:p w14:paraId="304F9845" w14:textId="77777777" w:rsidR="003047E2" w:rsidRDefault="003047E2" w:rsidP="004E4C5A">
            <w:pPr>
              <w:pStyle w:val="0-BancaComponentes"/>
              <w:widowControl w:val="0"/>
              <w:jc w:val="both"/>
              <w:rPr>
                <w:rFonts w:cs="Arial"/>
                <w:sz w:val="20"/>
                <w:szCs w:val="24"/>
              </w:rPr>
            </w:pPr>
            <w:r>
              <w:rPr>
                <w:rFonts w:cs="Arial"/>
                <w:sz w:val="20"/>
                <w:szCs w:val="24"/>
              </w:rPr>
              <w:t>(X) Alta</w:t>
            </w:r>
          </w:p>
          <w:p w14:paraId="78915353" w14:textId="77777777" w:rsidR="003047E2" w:rsidRDefault="003047E2" w:rsidP="004E4C5A">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7A368332" w14:textId="77777777" w:rsidR="003047E2" w:rsidRDefault="003047E2" w:rsidP="004E4C5A">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3047E2" w14:paraId="48DDB57C" w14:textId="77777777" w:rsidTr="004E4C5A">
        <w:trPr>
          <w:trHeight w:val="283"/>
          <w:jc w:val="center"/>
        </w:trPr>
        <w:tc>
          <w:tcPr>
            <w:tcW w:w="9060" w:type="dxa"/>
            <w:gridSpan w:val="3"/>
            <w:shd w:val="clear" w:color="auto" w:fill="auto"/>
          </w:tcPr>
          <w:p w14:paraId="6C5D0D8C" w14:textId="226AB968" w:rsidR="003047E2" w:rsidRPr="006A7DCF" w:rsidRDefault="003047E2" w:rsidP="004E4C5A">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Caso algum usuário seja membro de algum projeto, deve ser permitido a ele sair do mesmo, sem restrições. Somente se ele for o gestor, haverá uma restrição, antes de sair do projeto ele deve informar que</w:t>
            </w:r>
            <w:r w:rsidR="00A3191C">
              <w:rPr>
                <w:rFonts w:cs="Arial"/>
                <w:color w:val="000000"/>
                <w:sz w:val="20"/>
                <w:szCs w:val="24"/>
                <w:lang w:eastAsia="pt-BR"/>
              </w:rPr>
              <w:t>m</w:t>
            </w:r>
            <w:r>
              <w:rPr>
                <w:rFonts w:cs="Arial"/>
                <w:color w:val="000000"/>
                <w:sz w:val="20"/>
                <w:szCs w:val="24"/>
                <w:lang w:eastAsia="pt-BR"/>
              </w:rPr>
              <w:t xml:space="preserve"> será o gestor no seu lugar, se não houver outro membro para eleger no projeto, ele não poderá sair, somente poderá excluir o projeto. </w:t>
            </w:r>
          </w:p>
        </w:tc>
      </w:tr>
    </w:tbl>
    <w:p w14:paraId="2CC1B8EE" w14:textId="77777777" w:rsidR="003047E2" w:rsidRDefault="003047E2"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305739" w14:paraId="06489CF9" w14:textId="77777777" w:rsidTr="00C41E2C">
        <w:trPr>
          <w:jc w:val="center"/>
        </w:trPr>
        <w:tc>
          <w:tcPr>
            <w:tcW w:w="3020" w:type="dxa"/>
            <w:shd w:val="clear" w:color="auto" w:fill="auto"/>
          </w:tcPr>
          <w:p w14:paraId="2E52DE52" w14:textId="235BB58F" w:rsidR="00305739" w:rsidRDefault="00305739" w:rsidP="00C41E2C">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RF00</w:t>
            </w:r>
            <w:r w:rsidR="006F324C">
              <w:rPr>
                <w:rFonts w:cs="Arial"/>
                <w:b/>
                <w:bCs/>
                <w:color w:val="000000"/>
                <w:sz w:val="20"/>
                <w:szCs w:val="24"/>
                <w:lang w:eastAsia="pt-BR"/>
              </w:rPr>
              <w:t>8</w:t>
            </w:r>
            <w:r>
              <w:rPr>
                <w:rFonts w:cs="Arial"/>
                <w:b/>
                <w:bCs/>
                <w:color w:val="000000"/>
                <w:sz w:val="20"/>
                <w:szCs w:val="24"/>
                <w:lang w:eastAsia="pt-BR"/>
              </w:rPr>
              <w:t xml:space="preserve"> </w:t>
            </w:r>
            <w:r>
              <w:rPr>
                <w:rFonts w:cs="Arial"/>
                <w:color w:val="000000"/>
                <w:sz w:val="20"/>
                <w:szCs w:val="24"/>
                <w:lang w:eastAsia="pt-BR"/>
              </w:rPr>
              <w:t xml:space="preserve">– Criação </w:t>
            </w:r>
            <w:r w:rsidR="005D5F34">
              <w:rPr>
                <w:rFonts w:cs="Arial"/>
                <w:color w:val="000000"/>
                <w:sz w:val="20"/>
                <w:szCs w:val="24"/>
                <w:lang w:eastAsia="pt-BR"/>
              </w:rPr>
              <w:t xml:space="preserve">e gerenciamento </w:t>
            </w:r>
            <w:r>
              <w:rPr>
                <w:rFonts w:cs="Arial"/>
                <w:color w:val="000000"/>
                <w:sz w:val="20"/>
                <w:szCs w:val="24"/>
                <w:lang w:eastAsia="pt-BR"/>
              </w:rPr>
              <w:t xml:space="preserve">de </w:t>
            </w:r>
            <w:r w:rsidR="00CB7BAB">
              <w:rPr>
                <w:rFonts w:cs="Arial"/>
                <w:color w:val="000000"/>
                <w:sz w:val="20"/>
                <w:szCs w:val="24"/>
                <w:lang w:eastAsia="pt-BR"/>
              </w:rPr>
              <w:t>Tarefas</w:t>
            </w:r>
          </w:p>
        </w:tc>
        <w:tc>
          <w:tcPr>
            <w:tcW w:w="3020" w:type="dxa"/>
            <w:shd w:val="clear" w:color="auto" w:fill="auto"/>
          </w:tcPr>
          <w:p w14:paraId="3C27C68E" w14:textId="77777777" w:rsidR="00305739" w:rsidRDefault="00305739" w:rsidP="00C41E2C">
            <w:pPr>
              <w:pStyle w:val="0-BancaInstituicao"/>
              <w:widowControl w:val="0"/>
              <w:spacing w:after="0"/>
              <w:jc w:val="both"/>
              <w:rPr>
                <w:rFonts w:cs="Arial"/>
                <w:sz w:val="20"/>
                <w:szCs w:val="24"/>
              </w:rPr>
            </w:pPr>
            <w:r>
              <w:rPr>
                <w:rFonts w:cs="Arial"/>
                <w:sz w:val="20"/>
                <w:szCs w:val="24"/>
              </w:rPr>
              <w:t>Categoria:</w:t>
            </w:r>
          </w:p>
          <w:p w14:paraId="5CF91C76" w14:textId="77777777" w:rsidR="00305739" w:rsidRDefault="00305739" w:rsidP="00C41E2C">
            <w:pPr>
              <w:pStyle w:val="0-BancaComponentes"/>
              <w:widowControl w:val="0"/>
              <w:jc w:val="both"/>
              <w:rPr>
                <w:sz w:val="20"/>
              </w:rPr>
            </w:pPr>
            <w:proofErr w:type="gramStart"/>
            <w:r>
              <w:rPr>
                <w:sz w:val="20"/>
              </w:rPr>
              <w:t>(  )</w:t>
            </w:r>
            <w:proofErr w:type="gramEnd"/>
            <w:r>
              <w:rPr>
                <w:sz w:val="20"/>
              </w:rPr>
              <w:t xml:space="preserve"> Oculto</w:t>
            </w:r>
          </w:p>
          <w:p w14:paraId="5BC5C3C4" w14:textId="77777777" w:rsidR="00305739" w:rsidRDefault="00305739" w:rsidP="00C41E2C">
            <w:pPr>
              <w:widowControl w:val="0"/>
              <w:spacing w:line="240" w:lineRule="auto"/>
              <w:ind w:firstLine="0"/>
              <w:rPr>
                <w:szCs w:val="24"/>
              </w:rPr>
            </w:pPr>
            <w:r>
              <w:rPr>
                <w:sz w:val="20"/>
              </w:rPr>
              <w:t>(X)Evidente</w:t>
            </w:r>
          </w:p>
        </w:tc>
        <w:tc>
          <w:tcPr>
            <w:tcW w:w="3020" w:type="dxa"/>
            <w:shd w:val="clear" w:color="auto" w:fill="auto"/>
          </w:tcPr>
          <w:p w14:paraId="4CF41B6E" w14:textId="77777777" w:rsidR="00305739" w:rsidRDefault="00305739" w:rsidP="00C41E2C">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4BCD3403" w14:textId="77777777" w:rsidR="00305739" w:rsidRDefault="00305739" w:rsidP="00C41E2C">
            <w:pPr>
              <w:pStyle w:val="0-BancaComponentes"/>
              <w:widowControl w:val="0"/>
              <w:jc w:val="both"/>
              <w:rPr>
                <w:rFonts w:cs="Arial"/>
                <w:sz w:val="20"/>
                <w:szCs w:val="24"/>
              </w:rPr>
            </w:pPr>
            <w:r>
              <w:rPr>
                <w:rFonts w:cs="Arial"/>
                <w:sz w:val="20"/>
                <w:szCs w:val="24"/>
              </w:rPr>
              <w:t>(X) Altíssima</w:t>
            </w:r>
          </w:p>
          <w:p w14:paraId="1A5123E5" w14:textId="77777777" w:rsidR="00305739" w:rsidRDefault="00305739" w:rsidP="00C41E2C">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35DAC2A3" w14:textId="77777777" w:rsidR="00305739" w:rsidRDefault="00305739" w:rsidP="00C41E2C">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2469B4C5" w14:textId="77777777" w:rsidR="00305739" w:rsidRDefault="00305739" w:rsidP="00C41E2C">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305739" w14:paraId="54B78F9E" w14:textId="77777777" w:rsidTr="00C41E2C">
        <w:trPr>
          <w:trHeight w:val="283"/>
          <w:jc w:val="center"/>
        </w:trPr>
        <w:tc>
          <w:tcPr>
            <w:tcW w:w="9060" w:type="dxa"/>
            <w:gridSpan w:val="3"/>
            <w:shd w:val="clear" w:color="auto" w:fill="auto"/>
          </w:tcPr>
          <w:p w14:paraId="2ABAA0CD" w14:textId="1887240D" w:rsidR="00305739" w:rsidRPr="00A71B7D" w:rsidRDefault="00305739" w:rsidP="00A71B7D">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A71B7D" w:rsidRPr="00A71B7D">
              <w:rPr>
                <w:rFonts w:cs="Arial"/>
                <w:color w:val="000000"/>
                <w:sz w:val="20"/>
                <w:szCs w:val="24"/>
                <w:lang w:eastAsia="pt-BR"/>
              </w:rPr>
              <w:t>O gestor</w:t>
            </w:r>
            <w:r w:rsidR="00A71B7D">
              <w:rPr>
                <w:rFonts w:cs="Arial"/>
                <w:color w:val="000000"/>
                <w:sz w:val="20"/>
                <w:szCs w:val="24"/>
                <w:lang w:eastAsia="pt-BR"/>
              </w:rPr>
              <w:t xml:space="preserve"> ou os </w:t>
            </w:r>
            <w:r w:rsidR="00A71B7D" w:rsidRPr="00A71B7D">
              <w:rPr>
                <w:rFonts w:cs="Arial"/>
                <w:color w:val="000000"/>
                <w:sz w:val="20"/>
                <w:szCs w:val="24"/>
                <w:lang w:eastAsia="pt-BR"/>
              </w:rPr>
              <w:t>administrador</w:t>
            </w:r>
            <w:r w:rsidR="00A71B7D">
              <w:rPr>
                <w:rFonts w:cs="Arial"/>
                <w:color w:val="000000"/>
                <w:sz w:val="20"/>
                <w:szCs w:val="24"/>
                <w:lang w:eastAsia="pt-BR"/>
              </w:rPr>
              <w:t>es</w:t>
            </w:r>
            <w:r w:rsidR="00A71B7D" w:rsidRPr="00A71B7D">
              <w:rPr>
                <w:rFonts w:cs="Arial"/>
                <w:color w:val="000000"/>
                <w:sz w:val="20"/>
                <w:szCs w:val="24"/>
                <w:lang w:eastAsia="pt-BR"/>
              </w:rPr>
              <w:t xml:space="preserve"> do projeto pode</w:t>
            </w:r>
            <w:r w:rsidR="00A71B7D">
              <w:rPr>
                <w:rFonts w:cs="Arial"/>
                <w:color w:val="000000"/>
                <w:sz w:val="20"/>
                <w:szCs w:val="24"/>
                <w:lang w:eastAsia="pt-BR"/>
              </w:rPr>
              <w:t>m</w:t>
            </w:r>
            <w:r w:rsidR="00A71B7D" w:rsidRPr="00A71B7D">
              <w:rPr>
                <w:rFonts w:cs="Arial"/>
                <w:color w:val="000000"/>
                <w:sz w:val="20"/>
                <w:szCs w:val="24"/>
                <w:lang w:eastAsia="pt-BR"/>
              </w:rPr>
              <w:t xml:space="preserve"> criar e gerenciar tarefas</w:t>
            </w:r>
            <w:r w:rsidR="00DE2308">
              <w:rPr>
                <w:rFonts w:cs="Arial"/>
                <w:color w:val="000000"/>
                <w:sz w:val="20"/>
                <w:szCs w:val="24"/>
                <w:lang w:eastAsia="pt-BR"/>
              </w:rPr>
              <w:t xml:space="preserve"> relacionadas ao</w:t>
            </w:r>
            <w:r w:rsidR="00B154F6">
              <w:rPr>
                <w:rFonts w:cs="Arial"/>
                <w:color w:val="000000"/>
                <w:sz w:val="20"/>
                <w:szCs w:val="24"/>
                <w:lang w:eastAsia="pt-BR"/>
              </w:rPr>
              <w:t>s</w:t>
            </w:r>
            <w:r w:rsidR="00DE2308">
              <w:rPr>
                <w:rFonts w:cs="Arial"/>
                <w:color w:val="000000"/>
                <w:sz w:val="20"/>
                <w:szCs w:val="24"/>
                <w:lang w:eastAsia="pt-BR"/>
              </w:rPr>
              <w:t xml:space="preserve"> projetos</w:t>
            </w:r>
            <w:r w:rsidR="00A71B7D" w:rsidRPr="00A71B7D">
              <w:rPr>
                <w:rFonts w:cs="Arial"/>
                <w:color w:val="000000"/>
                <w:sz w:val="20"/>
                <w:szCs w:val="24"/>
                <w:lang w:eastAsia="pt-BR"/>
              </w:rPr>
              <w:t>, definindo título, descrição, status</w:t>
            </w:r>
            <w:r w:rsidR="00833F77">
              <w:rPr>
                <w:rFonts w:cs="Arial"/>
                <w:color w:val="000000"/>
                <w:sz w:val="20"/>
                <w:szCs w:val="24"/>
                <w:lang w:eastAsia="pt-BR"/>
              </w:rPr>
              <w:t xml:space="preserve"> </w:t>
            </w:r>
            <w:r w:rsidR="00833F77" w:rsidRPr="00F21832">
              <w:rPr>
                <w:rFonts w:cs="Arial"/>
                <w:color w:val="000000"/>
                <w:sz w:val="20"/>
                <w:szCs w:val="24"/>
                <w:lang w:eastAsia="pt-BR"/>
              </w:rPr>
              <w:t>(pendente, em andamento, atrasad</w:t>
            </w:r>
            <w:r w:rsidR="00833F77">
              <w:rPr>
                <w:rFonts w:cs="Arial"/>
                <w:color w:val="000000"/>
                <w:sz w:val="20"/>
                <w:szCs w:val="24"/>
                <w:lang w:eastAsia="pt-BR"/>
              </w:rPr>
              <w:t>a</w:t>
            </w:r>
            <w:r w:rsidR="00833F77" w:rsidRPr="00F21832">
              <w:rPr>
                <w:rFonts w:cs="Arial"/>
                <w:color w:val="000000"/>
                <w:sz w:val="20"/>
                <w:szCs w:val="24"/>
                <w:lang w:eastAsia="pt-BR"/>
              </w:rPr>
              <w:t xml:space="preserve"> ou concluíd</w:t>
            </w:r>
            <w:r w:rsidR="00833F77">
              <w:rPr>
                <w:rFonts w:cs="Arial"/>
                <w:color w:val="000000"/>
                <w:sz w:val="20"/>
                <w:szCs w:val="24"/>
                <w:lang w:eastAsia="pt-BR"/>
              </w:rPr>
              <w:t>a</w:t>
            </w:r>
            <w:r w:rsidR="00833F77" w:rsidRPr="00F21832">
              <w:rPr>
                <w:rFonts w:cs="Arial"/>
                <w:color w:val="000000"/>
                <w:sz w:val="20"/>
                <w:szCs w:val="24"/>
                <w:lang w:eastAsia="pt-BR"/>
              </w:rPr>
              <w:t>)</w:t>
            </w:r>
            <w:r w:rsidR="008F243A">
              <w:rPr>
                <w:rFonts w:cs="Arial"/>
                <w:color w:val="000000"/>
                <w:sz w:val="20"/>
                <w:szCs w:val="24"/>
                <w:lang w:eastAsia="pt-BR"/>
              </w:rPr>
              <w:t>,</w:t>
            </w:r>
            <w:r w:rsidR="00A71B7D" w:rsidRPr="00A71B7D">
              <w:rPr>
                <w:rFonts w:cs="Arial"/>
                <w:color w:val="000000"/>
                <w:sz w:val="20"/>
                <w:szCs w:val="24"/>
                <w:lang w:eastAsia="pt-BR"/>
              </w:rPr>
              <w:t xml:space="preserve"> data de entrega</w:t>
            </w:r>
            <w:r w:rsidR="008F243A">
              <w:rPr>
                <w:rFonts w:cs="Arial"/>
                <w:color w:val="000000"/>
                <w:sz w:val="20"/>
                <w:szCs w:val="24"/>
                <w:lang w:eastAsia="pt-BR"/>
              </w:rPr>
              <w:t xml:space="preserve"> prevista e data de entrega de fato</w:t>
            </w:r>
            <w:r w:rsidR="00474BCC">
              <w:rPr>
                <w:rFonts w:cs="Arial"/>
                <w:color w:val="000000"/>
                <w:sz w:val="20"/>
                <w:szCs w:val="24"/>
                <w:lang w:eastAsia="pt-BR"/>
              </w:rPr>
              <w:t>, ordem de execução em relação as outra</w:t>
            </w:r>
            <w:r w:rsidR="00C25BF9">
              <w:rPr>
                <w:rFonts w:cs="Arial"/>
                <w:color w:val="000000"/>
                <w:sz w:val="20"/>
                <w:szCs w:val="24"/>
                <w:lang w:eastAsia="pt-BR"/>
              </w:rPr>
              <w:t>s</w:t>
            </w:r>
            <w:r w:rsidR="00474BCC">
              <w:rPr>
                <w:rFonts w:cs="Arial"/>
                <w:color w:val="000000"/>
                <w:sz w:val="20"/>
                <w:szCs w:val="24"/>
                <w:lang w:eastAsia="pt-BR"/>
              </w:rPr>
              <w:t xml:space="preserve"> tarefas</w:t>
            </w:r>
            <w:r w:rsidR="00A71B7D">
              <w:rPr>
                <w:rFonts w:cs="Arial"/>
                <w:color w:val="000000"/>
                <w:sz w:val="20"/>
                <w:szCs w:val="24"/>
                <w:lang w:eastAsia="pt-BR"/>
              </w:rPr>
              <w:t>,</w:t>
            </w:r>
            <w:r w:rsidR="008F243A">
              <w:rPr>
                <w:rFonts w:cs="Arial"/>
                <w:color w:val="000000"/>
                <w:sz w:val="20"/>
                <w:szCs w:val="24"/>
                <w:lang w:eastAsia="pt-BR"/>
              </w:rPr>
              <w:t xml:space="preserve"> e um anexo (opcional) para a execução ou </w:t>
            </w:r>
            <w:r w:rsidR="00B40A16">
              <w:rPr>
                <w:rFonts w:cs="Arial"/>
                <w:color w:val="000000"/>
                <w:sz w:val="20"/>
                <w:szCs w:val="24"/>
                <w:lang w:eastAsia="pt-BR"/>
              </w:rPr>
              <w:t>compreensão</w:t>
            </w:r>
            <w:r w:rsidR="008F243A">
              <w:rPr>
                <w:rFonts w:cs="Arial"/>
                <w:color w:val="000000"/>
                <w:sz w:val="20"/>
                <w:szCs w:val="24"/>
                <w:lang w:eastAsia="pt-BR"/>
              </w:rPr>
              <w:t xml:space="preserve"> da tarefa.</w:t>
            </w:r>
            <w:r w:rsidR="00A71B7D">
              <w:rPr>
                <w:rFonts w:cs="Arial"/>
                <w:color w:val="000000"/>
                <w:sz w:val="20"/>
                <w:szCs w:val="24"/>
                <w:lang w:eastAsia="pt-BR"/>
              </w:rPr>
              <w:t xml:space="preserve"> </w:t>
            </w:r>
            <w:r w:rsidR="008F243A">
              <w:rPr>
                <w:rFonts w:cs="Arial"/>
                <w:color w:val="000000"/>
                <w:sz w:val="20"/>
                <w:szCs w:val="24"/>
                <w:lang w:eastAsia="pt-BR"/>
              </w:rPr>
              <w:t>O</w:t>
            </w:r>
            <w:r w:rsidR="00A71B7D">
              <w:rPr>
                <w:rFonts w:cs="Arial"/>
                <w:color w:val="000000"/>
                <w:sz w:val="20"/>
                <w:szCs w:val="24"/>
                <w:lang w:eastAsia="pt-BR"/>
              </w:rPr>
              <w:t>s responsáveis pela tarefa serão buscados de acor</w:t>
            </w:r>
            <w:r w:rsidR="00F5680F">
              <w:rPr>
                <w:rFonts w:cs="Arial"/>
                <w:color w:val="000000"/>
                <w:sz w:val="20"/>
                <w:szCs w:val="24"/>
                <w:lang w:eastAsia="pt-BR"/>
              </w:rPr>
              <w:t>do</w:t>
            </w:r>
            <w:r w:rsidR="00A71B7D">
              <w:rPr>
                <w:rFonts w:cs="Arial"/>
                <w:color w:val="000000"/>
                <w:sz w:val="20"/>
                <w:szCs w:val="24"/>
                <w:lang w:eastAsia="pt-BR"/>
              </w:rPr>
              <w:t xml:space="preserve"> com os membros das subtarefas relacionadas a elas</w:t>
            </w:r>
            <w:r w:rsidR="00A71B7D" w:rsidRPr="00A71B7D">
              <w:rPr>
                <w:rFonts w:cs="Arial"/>
                <w:color w:val="000000"/>
                <w:sz w:val="20"/>
                <w:szCs w:val="24"/>
                <w:lang w:eastAsia="pt-BR"/>
              </w:rPr>
              <w:t xml:space="preserve">. </w:t>
            </w:r>
            <w:r w:rsidR="00F5680F">
              <w:rPr>
                <w:rFonts w:cs="Arial"/>
                <w:color w:val="000000"/>
                <w:sz w:val="20"/>
                <w:szCs w:val="24"/>
                <w:lang w:eastAsia="pt-BR"/>
              </w:rPr>
              <w:t>Todos esses dados poder</w:t>
            </w:r>
            <w:r w:rsidR="00506CCE">
              <w:rPr>
                <w:rFonts w:cs="Arial"/>
                <w:color w:val="000000"/>
                <w:sz w:val="20"/>
                <w:szCs w:val="24"/>
                <w:lang w:eastAsia="pt-BR"/>
              </w:rPr>
              <w:t>ão</w:t>
            </w:r>
            <w:r w:rsidR="00F5680F">
              <w:rPr>
                <w:rFonts w:cs="Arial"/>
                <w:color w:val="000000"/>
                <w:sz w:val="20"/>
                <w:szCs w:val="24"/>
                <w:lang w:eastAsia="pt-BR"/>
              </w:rPr>
              <w:t xml:space="preserve"> </w:t>
            </w:r>
            <w:r w:rsidR="00506CCE">
              <w:rPr>
                <w:rFonts w:cs="Arial"/>
                <w:color w:val="000000"/>
                <w:sz w:val="20"/>
                <w:szCs w:val="24"/>
                <w:lang w:eastAsia="pt-BR"/>
              </w:rPr>
              <w:t>s</w:t>
            </w:r>
            <w:r w:rsidR="00F5680F">
              <w:rPr>
                <w:rFonts w:cs="Arial"/>
                <w:color w:val="000000"/>
                <w:sz w:val="20"/>
                <w:szCs w:val="24"/>
                <w:lang w:eastAsia="pt-BR"/>
              </w:rPr>
              <w:t>er editados pelo gestor e pelos administradores do projeto</w:t>
            </w:r>
            <w:r w:rsidR="005A229B">
              <w:rPr>
                <w:rFonts w:cs="Arial"/>
                <w:color w:val="000000"/>
                <w:sz w:val="20"/>
                <w:szCs w:val="24"/>
                <w:lang w:eastAsia="pt-BR"/>
              </w:rPr>
              <w:t>, também deve ser possível a eles excluir a tarefa</w:t>
            </w:r>
            <w:r w:rsidR="00F5680F">
              <w:rPr>
                <w:rFonts w:cs="Arial"/>
                <w:color w:val="000000"/>
                <w:sz w:val="20"/>
                <w:szCs w:val="24"/>
                <w:lang w:eastAsia="pt-BR"/>
              </w:rPr>
              <w:t>. A</w:t>
            </w:r>
            <w:r w:rsidR="00A71B7D" w:rsidRPr="00A71B7D">
              <w:rPr>
                <w:rFonts w:cs="Arial"/>
                <w:color w:val="000000"/>
                <w:sz w:val="20"/>
                <w:szCs w:val="24"/>
                <w:lang w:eastAsia="pt-BR"/>
              </w:rPr>
              <w:t>o serem concluídas, as tarefas não podem mais ser alteradas, a menos que sejam reabertas.</w:t>
            </w:r>
          </w:p>
        </w:tc>
      </w:tr>
    </w:tbl>
    <w:p w14:paraId="259FE75E" w14:textId="77777777" w:rsidR="00725993" w:rsidRDefault="00725993" w:rsidP="00FB785F">
      <w:pPr>
        <w:ind w:firstLine="0"/>
        <w:rPr>
          <w:szCs w:val="24"/>
        </w:rPr>
      </w:pPr>
    </w:p>
    <w:p w14:paraId="1B606B0A" w14:textId="77777777" w:rsidR="00A663A8" w:rsidRDefault="00A663A8" w:rsidP="00FB785F">
      <w:pPr>
        <w:ind w:firstLine="0"/>
        <w:rPr>
          <w:szCs w:val="24"/>
        </w:rPr>
      </w:pPr>
    </w:p>
    <w:p w14:paraId="0CAF9729" w14:textId="77777777" w:rsidR="00A663A8" w:rsidRDefault="00A663A8"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725993" w14:paraId="1252DB92" w14:textId="77777777" w:rsidTr="005770ED">
        <w:trPr>
          <w:jc w:val="center"/>
        </w:trPr>
        <w:tc>
          <w:tcPr>
            <w:tcW w:w="3020" w:type="dxa"/>
            <w:shd w:val="clear" w:color="auto" w:fill="auto"/>
          </w:tcPr>
          <w:p w14:paraId="3F5EB526" w14:textId="019FE093" w:rsidR="00725993" w:rsidRDefault="00725993"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w:t>
            </w:r>
            <w:r w:rsidR="005D5F34">
              <w:rPr>
                <w:rFonts w:cs="Arial"/>
                <w:b/>
                <w:bCs/>
                <w:color w:val="000000"/>
                <w:sz w:val="20"/>
                <w:szCs w:val="24"/>
                <w:lang w:eastAsia="pt-BR"/>
              </w:rPr>
              <w:t>09</w:t>
            </w:r>
            <w:r>
              <w:rPr>
                <w:rFonts w:cs="Arial"/>
                <w:b/>
                <w:bCs/>
                <w:color w:val="000000"/>
                <w:sz w:val="20"/>
                <w:szCs w:val="24"/>
                <w:lang w:eastAsia="pt-BR"/>
              </w:rPr>
              <w:t xml:space="preserve"> </w:t>
            </w:r>
            <w:r>
              <w:rPr>
                <w:rFonts w:cs="Arial"/>
                <w:color w:val="000000"/>
                <w:sz w:val="20"/>
                <w:szCs w:val="24"/>
                <w:lang w:eastAsia="pt-BR"/>
              </w:rPr>
              <w:t>– Criação de Subtarefas</w:t>
            </w:r>
          </w:p>
        </w:tc>
        <w:tc>
          <w:tcPr>
            <w:tcW w:w="3020" w:type="dxa"/>
            <w:shd w:val="clear" w:color="auto" w:fill="auto"/>
          </w:tcPr>
          <w:p w14:paraId="2F584D9E" w14:textId="77777777" w:rsidR="00725993" w:rsidRDefault="00725993" w:rsidP="005770ED">
            <w:pPr>
              <w:pStyle w:val="0-BancaInstituicao"/>
              <w:widowControl w:val="0"/>
              <w:spacing w:after="0"/>
              <w:jc w:val="both"/>
              <w:rPr>
                <w:rFonts w:cs="Arial"/>
                <w:sz w:val="20"/>
                <w:szCs w:val="24"/>
              </w:rPr>
            </w:pPr>
            <w:r>
              <w:rPr>
                <w:rFonts w:cs="Arial"/>
                <w:sz w:val="20"/>
                <w:szCs w:val="24"/>
              </w:rPr>
              <w:t>Categoria:</w:t>
            </w:r>
          </w:p>
          <w:p w14:paraId="69A685EE" w14:textId="77777777" w:rsidR="00725993" w:rsidRDefault="00725993" w:rsidP="005770ED">
            <w:pPr>
              <w:pStyle w:val="0-BancaComponentes"/>
              <w:widowControl w:val="0"/>
              <w:jc w:val="both"/>
              <w:rPr>
                <w:sz w:val="20"/>
              </w:rPr>
            </w:pPr>
            <w:proofErr w:type="gramStart"/>
            <w:r>
              <w:rPr>
                <w:sz w:val="20"/>
              </w:rPr>
              <w:t>(  )</w:t>
            </w:r>
            <w:proofErr w:type="gramEnd"/>
            <w:r>
              <w:rPr>
                <w:sz w:val="20"/>
              </w:rPr>
              <w:t xml:space="preserve"> Oculto</w:t>
            </w:r>
          </w:p>
          <w:p w14:paraId="346CEC01" w14:textId="77777777" w:rsidR="00725993" w:rsidRDefault="00725993" w:rsidP="005770ED">
            <w:pPr>
              <w:widowControl w:val="0"/>
              <w:spacing w:line="240" w:lineRule="auto"/>
              <w:ind w:firstLine="0"/>
              <w:rPr>
                <w:szCs w:val="24"/>
              </w:rPr>
            </w:pPr>
            <w:r>
              <w:rPr>
                <w:sz w:val="20"/>
              </w:rPr>
              <w:t>(X)Evidente</w:t>
            </w:r>
          </w:p>
        </w:tc>
        <w:tc>
          <w:tcPr>
            <w:tcW w:w="3020" w:type="dxa"/>
            <w:shd w:val="clear" w:color="auto" w:fill="auto"/>
          </w:tcPr>
          <w:p w14:paraId="51A6B575" w14:textId="77777777" w:rsidR="00725993" w:rsidRDefault="00725993"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038C3435" w14:textId="77777777" w:rsidR="00725993" w:rsidRDefault="00725993" w:rsidP="005770ED">
            <w:pPr>
              <w:pStyle w:val="0-BancaComponentes"/>
              <w:widowControl w:val="0"/>
              <w:jc w:val="both"/>
              <w:rPr>
                <w:rFonts w:cs="Arial"/>
                <w:sz w:val="20"/>
                <w:szCs w:val="24"/>
              </w:rPr>
            </w:pPr>
            <w:r>
              <w:rPr>
                <w:rFonts w:cs="Arial"/>
                <w:sz w:val="20"/>
                <w:szCs w:val="24"/>
              </w:rPr>
              <w:t>(X) Altíssima</w:t>
            </w:r>
          </w:p>
          <w:p w14:paraId="34BB7B8B" w14:textId="77777777" w:rsidR="00725993" w:rsidRDefault="00725993" w:rsidP="005770ED">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177F565F" w14:textId="77777777" w:rsidR="00725993" w:rsidRDefault="00725993" w:rsidP="005770ED">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0B2129F2" w14:textId="77777777" w:rsidR="00725993" w:rsidRDefault="00725993" w:rsidP="005770ED">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725993" w14:paraId="0B2EDE99" w14:textId="77777777" w:rsidTr="005770ED">
        <w:trPr>
          <w:trHeight w:val="283"/>
          <w:jc w:val="center"/>
        </w:trPr>
        <w:tc>
          <w:tcPr>
            <w:tcW w:w="9060" w:type="dxa"/>
            <w:gridSpan w:val="3"/>
            <w:shd w:val="clear" w:color="auto" w:fill="auto"/>
          </w:tcPr>
          <w:p w14:paraId="0FBE1B6D" w14:textId="02BD99BC" w:rsidR="00725993" w:rsidRPr="006A7DCF" w:rsidRDefault="00725993" w:rsidP="005770ED">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t>Descrição</w:t>
            </w:r>
            <w:r>
              <w:rPr>
                <w:rFonts w:cs="Arial"/>
                <w:color w:val="000000"/>
                <w:sz w:val="20"/>
                <w:szCs w:val="24"/>
                <w:lang w:eastAsia="pt-BR"/>
              </w:rPr>
              <w:t xml:space="preserve">: </w:t>
            </w:r>
            <w:r w:rsidR="00D720EA" w:rsidRPr="00A71B7D">
              <w:rPr>
                <w:rFonts w:cs="Arial"/>
                <w:color w:val="000000"/>
                <w:sz w:val="20"/>
                <w:szCs w:val="24"/>
                <w:lang w:eastAsia="pt-BR"/>
              </w:rPr>
              <w:t>O gestor</w:t>
            </w:r>
            <w:r w:rsidR="00D720EA">
              <w:rPr>
                <w:rFonts w:cs="Arial"/>
                <w:color w:val="000000"/>
                <w:sz w:val="20"/>
                <w:szCs w:val="24"/>
                <w:lang w:eastAsia="pt-BR"/>
              </w:rPr>
              <w:t xml:space="preserve"> ou os </w:t>
            </w:r>
            <w:r w:rsidR="00D720EA" w:rsidRPr="00A71B7D">
              <w:rPr>
                <w:rFonts w:cs="Arial"/>
                <w:color w:val="000000"/>
                <w:sz w:val="20"/>
                <w:szCs w:val="24"/>
                <w:lang w:eastAsia="pt-BR"/>
              </w:rPr>
              <w:t>administrador</w:t>
            </w:r>
            <w:r w:rsidR="00D720EA">
              <w:rPr>
                <w:rFonts w:cs="Arial"/>
                <w:color w:val="000000"/>
                <w:sz w:val="20"/>
                <w:szCs w:val="24"/>
                <w:lang w:eastAsia="pt-BR"/>
              </w:rPr>
              <w:t>es</w:t>
            </w:r>
            <w:r w:rsidR="00D720EA" w:rsidRPr="00A71B7D">
              <w:rPr>
                <w:rFonts w:cs="Arial"/>
                <w:color w:val="000000"/>
                <w:sz w:val="20"/>
                <w:szCs w:val="24"/>
                <w:lang w:eastAsia="pt-BR"/>
              </w:rPr>
              <w:t xml:space="preserve"> do projeto pode</w:t>
            </w:r>
            <w:r w:rsidR="00D720EA">
              <w:rPr>
                <w:rFonts w:cs="Arial"/>
                <w:color w:val="000000"/>
                <w:sz w:val="20"/>
                <w:szCs w:val="24"/>
                <w:lang w:eastAsia="pt-BR"/>
              </w:rPr>
              <w:t>m</w:t>
            </w:r>
            <w:r w:rsidR="00D720EA" w:rsidRPr="00A71B7D">
              <w:rPr>
                <w:rFonts w:cs="Arial"/>
                <w:color w:val="000000"/>
                <w:sz w:val="20"/>
                <w:szCs w:val="24"/>
                <w:lang w:eastAsia="pt-BR"/>
              </w:rPr>
              <w:t xml:space="preserve"> criar e gerenciar tarefas</w:t>
            </w:r>
            <w:r w:rsidR="00D720EA">
              <w:rPr>
                <w:rFonts w:cs="Arial"/>
                <w:color w:val="000000"/>
                <w:sz w:val="20"/>
                <w:szCs w:val="24"/>
                <w:lang w:eastAsia="pt-BR"/>
              </w:rPr>
              <w:t xml:space="preserve"> relacionadas aos projetos</w:t>
            </w:r>
            <w:r w:rsidR="00D720EA" w:rsidRPr="00A71B7D">
              <w:rPr>
                <w:rFonts w:cs="Arial"/>
                <w:color w:val="000000"/>
                <w:sz w:val="20"/>
                <w:szCs w:val="24"/>
                <w:lang w:eastAsia="pt-BR"/>
              </w:rPr>
              <w:t>, definindo título, descrição, status</w:t>
            </w:r>
            <w:r w:rsidR="00D720EA">
              <w:rPr>
                <w:rFonts w:cs="Arial"/>
                <w:color w:val="000000"/>
                <w:sz w:val="20"/>
                <w:szCs w:val="24"/>
                <w:lang w:eastAsia="pt-BR"/>
              </w:rPr>
              <w:t xml:space="preserve"> </w:t>
            </w:r>
            <w:r w:rsidR="00D720EA" w:rsidRPr="00F21832">
              <w:rPr>
                <w:rFonts w:cs="Arial"/>
                <w:color w:val="000000"/>
                <w:sz w:val="20"/>
                <w:szCs w:val="24"/>
                <w:lang w:eastAsia="pt-BR"/>
              </w:rPr>
              <w:t>(pendente, em andamento, atrasad</w:t>
            </w:r>
            <w:r w:rsidR="00D720EA">
              <w:rPr>
                <w:rFonts w:cs="Arial"/>
                <w:color w:val="000000"/>
                <w:sz w:val="20"/>
                <w:szCs w:val="24"/>
                <w:lang w:eastAsia="pt-BR"/>
              </w:rPr>
              <w:t>a</w:t>
            </w:r>
            <w:r w:rsidR="00D720EA" w:rsidRPr="00F21832">
              <w:rPr>
                <w:rFonts w:cs="Arial"/>
                <w:color w:val="000000"/>
                <w:sz w:val="20"/>
                <w:szCs w:val="24"/>
                <w:lang w:eastAsia="pt-BR"/>
              </w:rPr>
              <w:t xml:space="preserve"> ou concluíd</w:t>
            </w:r>
            <w:r w:rsidR="00D720EA">
              <w:rPr>
                <w:rFonts w:cs="Arial"/>
                <w:color w:val="000000"/>
                <w:sz w:val="20"/>
                <w:szCs w:val="24"/>
                <w:lang w:eastAsia="pt-BR"/>
              </w:rPr>
              <w:t>a</w:t>
            </w:r>
            <w:r w:rsidR="00D720EA" w:rsidRPr="00F21832">
              <w:rPr>
                <w:rFonts w:cs="Arial"/>
                <w:color w:val="000000"/>
                <w:sz w:val="20"/>
                <w:szCs w:val="24"/>
                <w:lang w:eastAsia="pt-BR"/>
              </w:rPr>
              <w:t>)</w:t>
            </w:r>
            <w:r w:rsidR="00D720EA">
              <w:rPr>
                <w:rFonts w:cs="Arial"/>
                <w:color w:val="000000"/>
                <w:sz w:val="20"/>
                <w:szCs w:val="24"/>
                <w:lang w:eastAsia="pt-BR"/>
              </w:rPr>
              <w:t>,</w:t>
            </w:r>
            <w:r w:rsidR="00D720EA" w:rsidRPr="00A71B7D">
              <w:rPr>
                <w:rFonts w:cs="Arial"/>
                <w:color w:val="000000"/>
                <w:sz w:val="20"/>
                <w:szCs w:val="24"/>
                <w:lang w:eastAsia="pt-BR"/>
              </w:rPr>
              <w:t xml:space="preserve"> data de entrega</w:t>
            </w:r>
            <w:r w:rsidR="00D720EA">
              <w:rPr>
                <w:rFonts w:cs="Arial"/>
                <w:color w:val="000000"/>
                <w:sz w:val="20"/>
                <w:szCs w:val="24"/>
                <w:lang w:eastAsia="pt-BR"/>
              </w:rPr>
              <w:t xml:space="preserve"> prevista e data de entrega de fato, ordem de execução em relação as outras tarefas, e um anexo (opcional) para a execução ou compreensão da tarefa, e responsáveis pela sua execução</w:t>
            </w:r>
            <w:r w:rsidR="00D720EA" w:rsidRPr="00A71B7D">
              <w:rPr>
                <w:rFonts w:cs="Arial"/>
                <w:color w:val="000000"/>
                <w:sz w:val="20"/>
                <w:szCs w:val="24"/>
                <w:lang w:eastAsia="pt-BR"/>
              </w:rPr>
              <w:t xml:space="preserve">. </w:t>
            </w:r>
            <w:r w:rsidR="00D720EA">
              <w:rPr>
                <w:rFonts w:cs="Arial"/>
                <w:color w:val="000000"/>
                <w:sz w:val="20"/>
                <w:szCs w:val="24"/>
                <w:lang w:eastAsia="pt-BR"/>
              </w:rPr>
              <w:t>Todos esses dados poderão ser editados pelo gestor e pelos administradores do projeto, também deve ser possível a eles excluir a tarefa. A</w:t>
            </w:r>
            <w:r w:rsidR="00D720EA" w:rsidRPr="00A71B7D">
              <w:rPr>
                <w:rFonts w:cs="Arial"/>
                <w:color w:val="000000"/>
                <w:sz w:val="20"/>
                <w:szCs w:val="24"/>
                <w:lang w:eastAsia="pt-BR"/>
              </w:rPr>
              <w:t xml:space="preserve">o serem concluídas, as </w:t>
            </w:r>
            <w:r w:rsidR="0095765C">
              <w:rPr>
                <w:rFonts w:cs="Arial"/>
                <w:color w:val="000000"/>
                <w:sz w:val="20"/>
                <w:szCs w:val="24"/>
                <w:lang w:eastAsia="pt-BR"/>
              </w:rPr>
              <w:t>sub</w:t>
            </w:r>
            <w:r w:rsidR="00D720EA" w:rsidRPr="00A71B7D">
              <w:rPr>
                <w:rFonts w:cs="Arial"/>
                <w:color w:val="000000"/>
                <w:sz w:val="20"/>
                <w:szCs w:val="24"/>
                <w:lang w:eastAsia="pt-BR"/>
              </w:rPr>
              <w:t>tarefas não podem mais ser alteradas, a menos que sejam reabertas.</w:t>
            </w:r>
          </w:p>
        </w:tc>
      </w:tr>
    </w:tbl>
    <w:p w14:paraId="628005BC" w14:textId="77777777" w:rsidR="0046675D" w:rsidRDefault="0046675D"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096CCB" w14:paraId="3C8B2B40" w14:textId="77777777" w:rsidTr="005770ED">
        <w:trPr>
          <w:jc w:val="center"/>
        </w:trPr>
        <w:tc>
          <w:tcPr>
            <w:tcW w:w="3020" w:type="dxa"/>
            <w:shd w:val="clear" w:color="auto" w:fill="auto"/>
          </w:tcPr>
          <w:p w14:paraId="7876F5FA" w14:textId="414F919B" w:rsidR="00096CCB" w:rsidRDefault="00096CCB"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w:t>
            </w:r>
            <w:r w:rsidR="00AB178A">
              <w:rPr>
                <w:rFonts w:cs="Arial"/>
                <w:b/>
                <w:bCs/>
                <w:color w:val="000000"/>
                <w:sz w:val="20"/>
                <w:szCs w:val="24"/>
                <w:lang w:eastAsia="pt-BR"/>
              </w:rPr>
              <w:t>10</w:t>
            </w:r>
            <w:r>
              <w:rPr>
                <w:rFonts w:cs="Arial"/>
                <w:b/>
                <w:bCs/>
                <w:color w:val="000000"/>
                <w:sz w:val="20"/>
                <w:szCs w:val="24"/>
                <w:lang w:eastAsia="pt-BR"/>
              </w:rPr>
              <w:t xml:space="preserve"> </w:t>
            </w:r>
            <w:r>
              <w:rPr>
                <w:rFonts w:cs="Arial"/>
                <w:color w:val="000000"/>
                <w:sz w:val="20"/>
                <w:szCs w:val="24"/>
                <w:lang w:eastAsia="pt-BR"/>
              </w:rPr>
              <w:t xml:space="preserve">– Envio </w:t>
            </w:r>
            <w:r w:rsidR="00002359">
              <w:rPr>
                <w:rFonts w:cs="Arial"/>
                <w:color w:val="000000"/>
                <w:sz w:val="20"/>
                <w:szCs w:val="24"/>
                <w:lang w:eastAsia="pt-BR"/>
              </w:rPr>
              <w:t xml:space="preserve">e gerenciamento </w:t>
            </w:r>
            <w:r>
              <w:rPr>
                <w:rFonts w:cs="Arial"/>
                <w:color w:val="000000"/>
                <w:sz w:val="20"/>
                <w:szCs w:val="24"/>
                <w:lang w:eastAsia="pt-BR"/>
              </w:rPr>
              <w:t>de atividades das subtarefas</w:t>
            </w:r>
          </w:p>
        </w:tc>
        <w:tc>
          <w:tcPr>
            <w:tcW w:w="3020" w:type="dxa"/>
            <w:shd w:val="clear" w:color="auto" w:fill="auto"/>
          </w:tcPr>
          <w:p w14:paraId="06C76CCA" w14:textId="77777777" w:rsidR="00096CCB" w:rsidRDefault="00096CCB" w:rsidP="005770ED">
            <w:pPr>
              <w:pStyle w:val="0-BancaInstituicao"/>
              <w:widowControl w:val="0"/>
              <w:spacing w:after="0"/>
              <w:jc w:val="both"/>
              <w:rPr>
                <w:rFonts w:cs="Arial"/>
                <w:sz w:val="20"/>
                <w:szCs w:val="24"/>
              </w:rPr>
            </w:pPr>
            <w:r>
              <w:rPr>
                <w:rFonts w:cs="Arial"/>
                <w:sz w:val="20"/>
                <w:szCs w:val="24"/>
              </w:rPr>
              <w:t>Categoria:</w:t>
            </w:r>
          </w:p>
          <w:p w14:paraId="2BA52354" w14:textId="77777777" w:rsidR="00096CCB" w:rsidRDefault="00096CCB" w:rsidP="005770ED">
            <w:pPr>
              <w:pStyle w:val="0-BancaComponentes"/>
              <w:widowControl w:val="0"/>
              <w:jc w:val="both"/>
              <w:rPr>
                <w:sz w:val="20"/>
              </w:rPr>
            </w:pPr>
            <w:proofErr w:type="gramStart"/>
            <w:r>
              <w:rPr>
                <w:sz w:val="20"/>
              </w:rPr>
              <w:t>(  )</w:t>
            </w:r>
            <w:proofErr w:type="gramEnd"/>
            <w:r>
              <w:rPr>
                <w:sz w:val="20"/>
              </w:rPr>
              <w:t xml:space="preserve"> Oculto</w:t>
            </w:r>
          </w:p>
          <w:p w14:paraId="79490BDA" w14:textId="77777777" w:rsidR="00096CCB" w:rsidRDefault="00096CCB" w:rsidP="005770ED">
            <w:pPr>
              <w:widowControl w:val="0"/>
              <w:spacing w:line="240" w:lineRule="auto"/>
              <w:ind w:firstLine="0"/>
              <w:rPr>
                <w:szCs w:val="24"/>
              </w:rPr>
            </w:pPr>
            <w:r>
              <w:rPr>
                <w:sz w:val="20"/>
              </w:rPr>
              <w:t>(X)Evidente</w:t>
            </w:r>
          </w:p>
        </w:tc>
        <w:tc>
          <w:tcPr>
            <w:tcW w:w="3020" w:type="dxa"/>
            <w:shd w:val="clear" w:color="auto" w:fill="auto"/>
          </w:tcPr>
          <w:p w14:paraId="0258AF32" w14:textId="77777777" w:rsidR="00096CCB" w:rsidRDefault="00096CCB"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1F45D487" w14:textId="77777777" w:rsidR="00096CCB" w:rsidRDefault="00096CCB" w:rsidP="005770ED">
            <w:pPr>
              <w:pStyle w:val="0-BancaComponentes"/>
              <w:widowControl w:val="0"/>
              <w:jc w:val="both"/>
              <w:rPr>
                <w:rFonts w:cs="Arial"/>
                <w:sz w:val="20"/>
                <w:szCs w:val="24"/>
              </w:rPr>
            </w:pPr>
            <w:r>
              <w:rPr>
                <w:rFonts w:cs="Arial"/>
                <w:sz w:val="20"/>
                <w:szCs w:val="24"/>
              </w:rPr>
              <w:t>(X) Altíssima</w:t>
            </w:r>
          </w:p>
          <w:p w14:paraId="54F6FDD6" w14:textId="77777777" w:rsidR="00096CCB" w:rsidRDefault="00096CCB" w:rsidP="005770ED">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2274CD77" w14:textId="77777777" w:rsidR="00096CCB" w:rsidRDefault="00096CCB" w:rsidP="005770ED">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75FB1615" w14:textId="77777777" w:rsidR="00096CCB" w:rsidRDefault="00096CCB" w:rsidP="005770ED">
            <w:pPr>
              <w:widowControl w:val="0"/>
              <w:spacing w:line="240" w:lineRule="auto"/>
              <w:ind w:firstLine="0"/>
              <w:rPr>
                <w:szCs w:val="24"/>
              </w:rPr>
            </w:pPr>
            <w:proofErr w:type="gramStart"/>
            <w:r>
              <w:rPr>
                <w:rFonts w:cs="Arial"/>
                <w:sz w:val="20"/>
                <w:szCs w:val="24"/>
              </w:rPr>
              <w:lastRenderedPageBreak/>
              <w:t>(  )</w:t>
            </w:r>
            <w:proofErr w:type="gramEnd"/>
            <w:r>
              <w:rPr>
                <w:rFonts w:cs="Arial"/>
                <w:sz w:val="20"/>
                <w:szCs w:val="24"/>
              </w:rPr>
              <w:t xml:space="preserve"> Baixa</w:t>
            </w:r>
          </w:p>
        </w:tc>
      </w:tr>
      <w:tr w:rsidR="00096CCB" w14:paraId="22B3A308" w14:textId="77777777" w:rsidTr="005770ED">
        <w:trPr>
          <w:trHeight w:val="283"/>
          <w:jc w:val="center"/>
        </w:trPr>
        <w:tc>
          <w:tcPr>
            <w:tcW w:w="9060" w:type="dxa"/>
            <w:gridSpan w:val="3"/>
            <w:shd w:val="clear" w:color="auto" w:fill="auto"/>
          </w:tcPr>
          <w:p w14:paraId="42070766" w14:textId="48187CB1" w:rsidR="00096CCB" w:rsidRPr="006A7DCF" w:rsidRDefault="00096CCB" w:rsidP="005770ED">
            <w:pPr>
              <w:widowControl w:val="0"/>
              <w:suppressAutoHyphens w:val="0"/>
              <w:spacing w:line="240" w:lineRule="auto"/>
              <w:ind w:firstLine="0"/>
              <w:rPr>
                <w:rFonts w:cs="Arial"/>
                <w:sz w:val="20"/>
                <w:szCs w:val="24"/>
                <w:u w:val="single"/>
                <w:lang w:eastAsia="pt-BR"/>
              </w:rPr>
            </w:pPr>
            <w:r>
              <w:rPr>
                <w:rFonts w:cs="Arial"/>
                <w:b/>
                <w:bCs/>
                <w:color w:val="000000"/>
                <w:sz w:val="20"/>
                <w:szCs w:val="24"/>
                <w:lang w:eastAsia="pt-BR"/>
              </w:rPr>
              <w:lastRenderedPageBreak/>
              <w:t>Descrição</w:t>
            </w:r>
            <w:r>
              <w:rPr>
                <w:rFonts w:cs="Arial"/>
                <w:color w:val="000000"/>
                <w:sz w:val="20"/>
                <w:szCs w:val="24"/>
                <w:lang w:eastAsia="pt-BR"/>
              </w:rPr>
              <w:t xml:space="preserve">: </w:t>
            </w:r>
            <w:r w:rsidR="00500C42">
              <w:rPr>
                <w:rFonts w:cs="Arial"/>
                <w:color w:val="000000"/>
                <w:sz w:val="20"/>
                <w:szCs w:val="24"/>
                <w:lang w:eastAsia="pt-BR"/>
              </w:rPr>
              <w:t>Deve</w:t>
            </w:r>
            <w:r w:rsidR="00D04F3E">
              <w:rPr>
                <w:rFonts w:cs="Arial"/>
                <w:color w:val="000000"/>
                <w:sz w:val="20"/>
                <w:szCs w:val="24"/>
                <w:lang w:eastAsia="pt-BR"/>
              </w:rPr>
              <w:t xml:space="preserve"> ser permitido a</w:t>
            </w:r>
            <w:r w:rsidR="00500C42">
              <w:rPr>
                <w:rFonts w:cs="Arial"/>
                <w:color w:val="000000"/>
                <w:sz w:val="20"/>
                <w:szCs w:val="24"/>
                <w:lang w:eastAsia="pt-BR"/>
              </w:rPr>
              <w:t>o usuário</w:t>
            </w:r>
            <w:r w:rsidR="00D04F3E">
              <w:rPr>
                <w:rFonts w:cs="Arial"/>
                <w:color w:val="000000"/>
                <w:sz w:val="20"/>
                <w:szCs w:val="24"/>
                <w:lang w:eastAsia="pt-BR"/>
              </w:rPr>
              <w:t xml:space="preserve"> enviar a</w:t>
            </w:r>
            <w:r w:rsidR="00500C42">
              <w:rPr>
                <w:rFonts w:cs="Arial"/>
                <w:color w:val="000000"/>
                <w:sz w:val="20"/>
                <w:szCs w:val="24"/>
                <w:lang w:eastAsia="pt-BR"/>
              </w:rPr>
              <w:t>s</w:t>
            </w:r>
            <w:r w:rsidR="00D04F3E">
              <w:rPr>
                <w:rFonts w:cs="Arial"/>
                <w:color w:val="000000"/>
                <w:sz w:val="20"/>
                <w:szCs w:val="24"/>
                <w:lang w:eastAsia="pt-BR"/>
              </w:rPr>
              <w:t xml:space="preserve"> atividades relacionadas as subtarefas atribuídas a ele. Informando o que foi realizado</w:t>
            </w:r>
            <w:r w:rsidR="00FC1786">
              <w:rPr>
                <w:rFonts w:cs="Arial"/>
                <w:color w:val="000000"/>
                <w:sz w:val="20"/>
                <w:szCs w:val="24"/>
                <w:lang w:eastAsia="pt-BR"/>
              </w:rPr>
              <w:t xml:space="preserve"> e um anexo (opcional) para a sua compreensão ou procedência,</w:t>
            </w:r>
            <w:r w:rsidR="00D04F3E">
              <w:rPr>
                <w:rFonts w:cs="Arial"/>
                <w:color w:val="000000"/>
                <w:sz w:val="20"/>
                <w:szCs w:val="24"/>
                <w:lang w:eastAsia="pt-BR"/>
              </w:rPr>
              <w:t xml:space="preserve"> </w:t>
            </w:r>
            <w:r w:rsidR="00FC1786">
              <w:rPr>
                <w:rFonts w:cs="Arial"/>
                <w:color w:val="000000"/>
                <w:sz w:val="20"/>
                <w:szCs w:val="24"/>
                <w:lang w:eastAsia="pt-BR"/>
              </w:rPr>
              <w:t>a data da realização será informada pelo sistema automaticamente.</w:t>
            </w:r>
            <w:r w:rsidR="00500C42">
              <w:rPr>
                <w:rFonts w:cs="Arial"/>
                <w:color w:val="000000"/>
                <w:sz w:val="20"/>
                <w:szCs w:val="24"/>
                <w:lang w:eastAsia="pt-BR"/>
              </w:rPr>
              <w:t xml:space="preserve"> Deve ser permitido a ele alterar as informações da atividade realizada, caso necessário. Também o gestor e os administradores poderão alterá-las. Caso a subtarefa já esteja concluída, não se poderá alterar as suas atividades, somente se for reaberta.</w:t>
            </w:r>
            <w:r w:rsidR="00BD1F7E">
              <w:rPr>
                <w:rFonts w:cs="Arial"/>
                <w:color w:val="000000"/>
                <w:sz w:val="20"/>
                <w:szCs w:val="24"/>
                <w:lang w:eastAsia="pt-BR"/>
              </w:rPr>
              <w:t xml:space="preserve"> Caso o usuário delete a sua conta ou saia do projeto, suas atividades não poderão ser excluídas, deverão permanecer com realizados por um ex-colaborador.</w:t>
            </w:r>
          </w:p>
        </w:tc>
      </w:tr>
    </w:tbl>
    <w:p w14:paraId="6572E749" w14:textId="77777777" w:rsidR="00B5171B" w:rsidRDefault="00B5171B"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B5171B" w14:paraId="5EF8970C" w14:textId="77777777" w:rsidTr="005770ED">
        <w:trPr>
          <w:jc w:val="center"/>
        </w:trPr>
        <w:tc>
          <w:tcPr>
            <w:tcW w:w="3020" w:type="dxa"/>
            <w:shd w:val="clear" w:color="auto" w:fill="auto"/>
          </w:tcPr>
          <w:p w14:paraId="20BBF024" w14:textId="2725794E" w:rsidR="00B5171B" w:rsidRDefault="00B5171B" w:rsidP="005770ED">
            <w:pPr>
              <w:widowControl w:val="0"/>
              <w:suppressAutoHyphens w:val="0"/>
              <w:spacing w:line="240" w:lineRule="auto"/>
              <w:ind w:firstLine="0"/>
              <w:rPr>
                <w:rFonts w:cs="Arial"/>
                <w:sz w:val="20"/>
                <w:szCs w:val="24"/>
                <w:lang w:eastAsia="pt-BR"/>
              </w:rPr>
            </w:pPr>
            <w:r>
              <w:rPr>
                <w:rFonts w:cs="Arial"/>
                <w:b/>
                <w:bCs/>
                <w:color w:val="000000"/>
                <w:sz w:val="20"/>
                <w:szCs w:val="24"/>
                <w:lang w:eastAsia="pt-BR"/>
              </w:rPr>
              <w:t>RF01</w:t>
            </w:r>
            <w:r w:rsidR="000974F7">
              <w:rPr>
                <w:rFonts w:cs="Arial"/>
                <w:b/>
                <w:bCs/>
                <w:color w:val="000000"/>
                <w:sz w:val="20"/>
                <w:szCs w:val="24"/>
                <w:lang w:eastAsia="pt-BR"/>
              </w:rPr>
              <w:t>1</w:t>
            </w:r>
            <w:r>
              <w:rPr>
                <w:rFonts w:cs="Arial"/>
                <w:b/>
                <w:bCs/>
                <w:color w:val="000000"/>
                <w:sz w:val="20"/>
                <w:szCs w:val="24"/>
                <w:lang w:eastAsia="pt-BR"/>
              </w:rPr>
              <w:t xml:space="preserve"> </w:t>
            </w:r>
            <w:r>
              <w:rPr>
                <w:rFonts w:cs="Arial"/>
                <w:color w:val="000000"/>
                <w:sz w:val="20"/>
                <w:szCs w:val="24"/>
                <w:lang w:eastAsia="pt-BR"/>
              </w:rPr>
              <w:t xml:space="preserve">– </w:t>
            </w:r>
            <w:r w:rsidR="00015670">
              <w:rPr>
                <w:rFonts w:cs="Arial"/>
                <w:color w:val="000000"/>
                <w:sz w:val="20"/>
                <w:szCs w:val="24"/>
                <w:lang w:eastAsia="pt-BR"/>
              </w:rPr>
              <w:t>N</w:t>
            </w:r>
            <w:r>
              <w:rPr>
                <w:rFonts w:cs="Arial"/>
                <w:color w:val="000000"/>
                <w:sz w:val="20"/>
                <w:szCs w:val="24"/>
                <w:lang w:eastAsia="pt-BR"/>
              </w:rPr>
              <w:t>otificações</w:t>
            </w:r>
          </w:p>
        </w:tc>
        <w:tc>
          <w:tcPr>
            <w:tcW w:w="3020" w:type="dxa"/>
            <w:shd w:val="clear" w:color="auto" w:fill="auto"/>
          </w:tcPr>
          <w:p w14:paraId="64F8591C" w14:textId="77777777" w:rsidR="00B5171B" w:rsidRDefault="00B5171B" w:rsidP="005770ED">
            <w:pPr>
              <w:pStyle w:val="0-BancaInstituicao"/>
              <w:widowControl w:val="0"/>
              <w:spacing w:after="0"/>
              <w:jc w:val="both"/>
              <w:rPr>
                <w:rFonts w:cs="Arial"/>
                <w:sz w:val="20"/>
                <w:szCs w:val="24"/>
              </w:rPr>
            </w:pPr>
            <w:r>
              <w:rPr>
                <w:rFonts w:cs="Arial"/>
                <w:sz w:val="20"/>
                <w:szCs w:val="24"/>
              </w:rPr>
              <w:t>Categoria:</w:t>
            </w:r>
          </w:p>
          <w:p w14:paraId="267F84AE" w14:textId="77777777" w:rsidR="00B5171B" w:rsidRDefault="00B5171B" w:rsidP="005770ED">
            <w:pPr>
              <w:pStyle w:val="0-BancaComponentes"/>
              <w:widowControl w:val="0"/>
              <w:jc w:val="both"/>
              <w:rPr>
                <w:sz w:val="20"/>
              </w:rPr>
            </w:pPr>
            <w:proofErr w:type="gramStart"/>
            <w:r>
              <w:rPr>
                <w:sz w:val="20"/>
              </w:rPr>
              <w:t>(  )</w:t>
            </w:r>
            <w:proofErr w:type="gramEnd"/>
            <w:r>
              <w:rPr>
                <w:sz w:val="20"/>
              </w:rPr>
              <w:t xml:space="preserve"> Oculto</w:t>
            </w:r>
          </w:p>
          <w:p w14:paraId="0511C435" w14:textId="77777777" w:rsidR="00B5171B" w:rsidRDefault="00B5171B" w:rsidP="005770ED">
            <w:pPr>
              <w:widowControl w:val="0"/>
              <w:spacing w:line="240" w:lineRule="auto"/>
              <w:ind w:firstLine="0"/>
              <w:rPr>
                <w:szCs w:val="24"/>
              </w:rPr>
            </w:pPr>
            <w:r>
              <w:rPr>
                <w:sz w:val="20"/>
              </w:rPr>
              <w:t>(X)Evidente</w:t>
            </w:r>
          </w:p>
        </w:tc>
        <w:tc>
          <w:tcPr>
            <w:tcW w:w="3020" w:type="dxa"/>
            <w:shd w:val="clear" w:color="auto" w:fill="auto"/>
          </w:tcPr>
          <w:p w14:paraId="15A0D330" w14:textId="77777777" w:rsidR="00B5171B" w:rsidRDefault="00B5171B" w:rsidP="005770ED">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55D2992D" w14:textId="77777777" w:rsidR="00B5171B" w:rsidRDefault="00B5171B" w:rsidP="005770ED">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Altíssima</w:t>
            </w:r>
          </w:p>
          <w:p w14:paraId="0B4B2ACB" w14:textId="77777777" w:rsidR="00B5171B" w:rsidRDefault="00B5171B" w:rsidP="005770ED">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5DB5603F" w14:textId="77777777" w:rsidR="00B5171B" w:rsidRDefault="00B5171B" w:rsidP="005770ED">
            <w:pPr>
              <w:pStyle w:val="0-BancaComponentes"/>
              <w:widowControl w:val="0"/>
              <w:jc w:val="both"/>
              <w:rPr>
                <w:rFonts w:cs="Arial"/>
                <w:sz w:val="20"/>
                <w:szCs w:val="24"/>
              </w:rPr>
            </w:pPr>
            <w:r>
              <w:rPr>
                <w:rFonts w:cs="Arial"/>
                <w:sz w:val="20"/>
                <w:szCs w:val="24"/>
              </w:rPr>
              <w:t>(X) Média</w:t>
            </w:r>
          </w:p>
          <w:p w14:paraId="123A3B10" w14:textId="77777777" w:rsidR="00B5171B" w:rsidRDefault="00B5171B" w:rsidP="005770ED">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B5171B" w14:paraId="60FBAD6F" w14:textId="77777777" w:rsidTr="005770ED">
        <w:trPr>
          <w:trHeight w:val="283"/>
          <w:jc w:val="center"/>
        </w:trPr>
        <w:tc>
          <w:tcPr>
            <w:tcW w:w="9060" w:type="dxa"/>
            <w:gridSpan w:val="3"/>
            <w:shd w:val="clear" w:color="auto" w:fill="auto"/>
          </w:tcPr>
          <w:p w14:paraId="01C79715" w14:textId="134F54D4" w:rsidR="00B5171B" w:rsidRPr="001D4C0A" w:rsidRDefault="00B5171B" w:rsidP="001D4C0A">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001D4C0A" w:rsidRPr="001D4C0A">
              <w:rPr>
                <w:rFonts w:cs="Arial"/>
                <w:color w:val="000000"/>
                <w:sz w:val="20"/>
                <w:szCs w:val="24"/>
                <w:lang w:eastAsia="pt-BR"/>
              </w:rPr>
              <w:t xml:space="preserve">O sistema deve enviar notificações automáticas para eventos como conclusão de projetos, tarefas atrasadas ou prazos curtos. O gestor e </w:t>
            </w:r>
            <w:r w:rsidR="001D4C0A">
              <w:rPr>
                <w:rFonts w:cs="Arial"/>
                <w:color w:val="000000"/>
                <w:sz w:val="20"/>
                <w:szCs w:val="24"/>
                <w:lang w:eastAsia="pt-BR"/>
              </w:rPr>
              <w:t xml:space="preserve">os </w:t>
            </w:r>
            <w:r w:rsidR="001D4C0A" w:rsidRPr="001D4C0A">
              <w:rPr>
                <w:rFonts w:cs="Arial"/>
                <w:color w:val="000000"/>
                <w:sz w:val="20"/>
                <w:szCs w:val="24"/>
                <w:lang w:eastAsia="pt-BR"/>
              </w:rPr>
              <w:t>administradores recebem notificações sobre todas as atividades</w:t>
            </w:r>
            <w:r w:rsidR="001D4C0A">
              <w:rPr>
                <w:rFonts w:cs="Arial"/>
                <w:color w:val="000000"/>
                <w:sz w:val="20"/>
                <w:szCs w:val="24"/>
                <w:lang w:eastAsia="pt-BR"/>
              </w:rPr>
              <w:t xml:space="preserve"> relacionadas ao projeto</w:t>
            </w:r>
            <w:r w:rsidR="001D4C0A" w:rsidRPr="001D4C0A">
              <w:rPr>
                <w:rFonts w:cs="Arial"/>
                <w:color w:val="000000"/>
                <w:sz w:val="20"/>
                <w:szCs w:val="24"/>
                <w:lang w:eastAsia="pt-BR"/>
              </w:rPr>
              <w:t xml:space="preserve">. Notificações devem ser visíveis ao fazer login </w:t>
            </w:r>
            <w:r w:rsidR="0011599B">
              <w:rPr>
                <w:rFonts w:cs="Arial"/>
                <w:color w:val="000000"/>
                <w:sz w:val="20"/>
                <w:szCs w:val="24"/>
                <w:lang w:eastAsia="pt-BR"/>
              </w:rPr>
              <w:t>e em uma área reservadas a elas,</w:t>
            </w:r>
            <w:r w:rsidR="001D4C0A" w:rsidRPr="001D4C0A">
              <w:rPr>
                <w:rFonts w:cs="Arial"/>
                <w:color w:val="000000"/>
                <w:sz w:val="20"/>
                <w:szCs w:val="24"/>
                <w:lang w:eastAsia="pt-BR"/>
              </w:rPr>
              <w:t xml:space="preserve"> pode</w:t>
            </w:r>
            <w:r w:rsidR="0011599B">
              <w:rPr>
                <w:rFonts w:cs="Arial"/>
                <w:color w:val="000000"/>
                <w:sz w:val="20"/>
                <w:szCs w:val="24"/>
                <w:lang w:eastAsia="pt-BR"/>
              </w:rPr>
              <w:t>ndo</w:t>
            </w:r>
            <w:r w:rsidR="001D4C0A" w:rsidRPr="001D4C0A">
              <w:rPr>
                <w:rFonts w:cs="Arial"/>
                <w:color w:val="000000"/>
                <w:sz w:val="20"/>
                <w:szCs w:val="24"/>
                <w:lang w:eastAsia="pt-BR"/>
              </w:rPr>
              <w:t xml:space="preserve"> ser</w:t>
            </w:r>
            <w:r w:rsidR="0011599B">
              <w:rPr>
                <w:rFonts w:cs="Arial"/>
                <w:color w:val="000000"/>
                <w:sz w:val="20"/>
                <w:szCs w:val="24"/>
                <w:lang w:eastAsia="pt-BR"/>
              </w:rPr>
              <w:t>em</w:t>
            </w:r>
            <w:r w:rsidR="001D4C0A" w:rsidRPr="001D4C0A">
              <w:rPr>
                <w:rFonts w:cs="Arial"/>
                <w:color w:val="000000"/>
                <w:sz w:val="20"/>
                <w:szCs w:val="24"/>
                <w:lang w:eastAsia="pt-BR"/>
              </w:rPr>
              <w:t xml:space="preserve"> marcadas como lidas</w:t>
            </w:r>
            <w:r w:rsidR="0011599B">
              <w:rPr>
                <w:rFonts w:cs="Arial"/>
                <w:color w:val="000000"/>
                <w:sz w:val="20"/>
                <w:szCs w:val="24"/>
                <w:lang w:eastAsia="pt-BR"/>
              </w:rPr>
              <w:t xml:space="preserve"> para não aparecerem mais</w:t>
            </w:r>
            <w:r w:rsidR="001D4C0A" w:rsidRPr="001D4C0A">
              <w:rPr>
                <w:rFonts w:cs="Arial"/>
                <w:color w:val="000000"/>
                <w:sz w:val="20"/>
                <w:szCs w:val="24"/>
                <w:lang w:eastAsia="pt-BR"/>
              </w:rPr>
              <w:t>.</w:t>
            </w:r>
          </w:p>
        </w:tc>
      </w:tr>
    </w:tbl>
    <w:p w14:paraId="27AC86CB" w14:textId="77777777" w:rsidR="00B5171B" w:rsidRDefault="00B5171B" w:rsidP="00FB785F">
      <w:pPr>
        <w:ind w:firstLine="0"/>
        <w:rPr>
          <w:szCs w:val="24"/>
        </w:rPr>
      </w:pPr>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20"/>
        <w:gridCol w:w="3020"/>
        <w:gridCol w:w="3020"/>
      </w:tblGrid>
      <w:tr w:rsidR="00CB5C4A" w14:paraId="0AFCFF3C" w14:textId="77777777" w:rsidTr="00771538">
        <w:trPr>
          <w:jc w:val="center"/>
        </w:trPr>
        <w:tc>
          <w:tcPr>
            <w:tcW w:w="3020" w:type="dxa"/>
            <w:shd w:val="clear" w:color="auto" w:fill="auto"/>
          </w:tcPr>
          <w:p w14:paraId="61CC33A4" w14:textId="3F892BB4" w:rsidR="00CB5C4A" w:rsidRPr="00CB5C4A" w:rsidRDefault="00CB5C4A" w:rsidP="00CB5C4A">
            <w:pPr>
              <w:widowControl w:val="0"/>
              <w:spacing w:line="240" w:lineRule="auto"/>
              <w:ind w:firstLine="0"/>
              <w:rPr>
                <w:rFonts w:cs="Arial"/>
                <w:color w:val="000000"/>
                <w:sz w:val="20"/>
                <w:szCs w:val="24"/>
                <w:lang w:eastAsia="pt-BR"/>
              </w:rPr>
            </w:pPr>
            <w:r>
              <w:rPr>
                <w:rFonts w:cs="Arial"/>
                <w:b/>
                <w:bCs/>
                <w:color w:val="000000"/>
                <w:sz w:val="20"/>
                <w:szCs w:val="24"/>
                <w:lang w:eastAsia="pt-BR"/>
              </w:rPr>
              <w:t xml:space="preserve">RF012 </w:t>
            </w:r>
            <w:r>
              <w:rPr>
                <w:rFonts w:cs="Arial"/>
                <w:color w:val="000000"/>
                <w:sz w:val="20"/>
                <w:szCs w:val="24"/>
                <w:lang w:eastAsia="pt-BR"/>
              </w:rPr>
              <w:t xml:space="preserve">– </w:t>
            </w:r>
            <w:r w:rsidRPr="00CB5C4A">
              <w:rPr>
                <w:rFonts w:cs="Arial"/>
                <w:color w:val="000000"/>
                <w:sz w:val="20"/>
                <w:szCs w:val="24"/>
                <w:lang w:eastAsia="pt-BR"/>
              </w:rPr>
              <w:t>Controle de Permissões</w:t>
            </w:r>
          </w:p>
        </w:tc>
        <w:tc>
          <w:tcPr>
            <w:tcW w:w="3020" w:type="dxa"/>
            <w:shd w:val="clear" w:color="auto" w:fill="auto"/>
          </w:tcPr>
          <w:p w14:paraId="71E61802" w14:textId="77777777" w:rsidR="00CB5C4A" w:rsidRDefault="00CB5C4A" w:rsidP="00771538">
            <w:pPr>
              <w:pStyle w:val="0-BancaInstituicao"/>
              <w:widowControl w:val="0"/>
              <w:spacing w:after="0"/>
              <w:jc w:val="both"/>
              <w:rPr>
                <w:rFonts w:cs="Arial"/>
                <w:sz w:val="20"/>
                <w:szCs w:val="24"/>
              </w:rPr>
            </w:pPr>
            <w:r>
              <w:rPr>
                <w:rFonts w:cs="Arial"/>
                <w:sz w:val="20"/>
                <w:szCs w:val="24"/>
              </w:rPr>
              <w:t>Categoria:</w:t>
            </w:r>
          </w:p>
          <w:p w14:paraId="2333EC94" w14:textId="77777777" w:rsidR="00CB5C4A" w:rsidRDefault="00CB5C4A" w:rsidP="00771538">
            <w:pPr>
              <w:pStyle w:val="0-BancaComponentes"/>
              <w:widowControl w:val="0"/>
              <w:jc w:val="both"/>
              <w:rPr>
                <w:sz w:val="20"/>
              </w:rPr>
            </w:pPr>
            <w:proofErr w:type="gramStart"/>
            <w:r>
              <w:rPr>
                <w:sz w:val="20"/>
              </w:rPr>
              <w:t>(  )</w:t>
            </w:r>
            <w:proofErr w:type="gramEnd"/>
            <w:r>
              <w:rPr>
                <w:sz w:val="20"/>
              </w:rPr>
              <w:t xml:space="preserve"> Oculto</w:t>
            </w:r>
          </w:p>
          <w:p w14:paraId="1A07BA51" w14:textId="77777777" w:rsidR="00CB5C4A" w:rsidRDefault="00CB5C4A" w:rsidP="00771538">
            <w:pPr>
              <w:widowControl w:val="0"/>
              <w:spacing w:line="240" w:lineRule="auto"/>
              <w:ind w:firstLine="0"/>
              <w:rPr>
                <w:szCs w:val="24"/>
              </w:rPr>
            </w:pPr>
            <w:r>
              <w:rPr>
                <w:sz w:val="20"/>
              </w:rPr>
              <w:t>(X)Evidente</w:t>
            </w:r>
          </w:p>
        </w:tc>
        <w:tc>
          <w:tcPr>
            <w:tcW w:w="3020" w:type="dxa"/>
            <w:shd w:val="clear" w:color="auto" w:fill="auto"/>
          </w:tcPr>
          <w:p w14:paraId="35837305" w14:textId="77777777" w:rsidR="00CB5C4A" w:rsidRDefault="00CB5C4A" w:rsidP="00771538">
            <w:pPr>
              <w:widowControl w:val="0"/>
              <w:suppressAutoHyphens w:val="0"/>
              <w:spacing w:line="240" w:lineRule="auto"/>
              <w:ind w:firstLine="0"/>
              <w:rPr>
                <w:rFonts w:cs="Arial"/>
                <w:color w:val="000000"/>
                <w:sz w:val="20"/>
                <w:szCs w:val="24"/>
                <w:lang w:eastAsia="pt-BR"/>
              </w:rPr>
            </w:pPr>
            <w:r>
              <w:rPr>
                <w:rFonts w:cs="Arial"/>
                <w:color w:val="000000"/>
                <w:sz w:val="20"/>
                <w:szCs w:val="24"/>
                <w:lang w:eastAsia="pt-BR"/>
              </w:rPr>
              <w:t xml:space="preserve">Prioridade: </w:t>
            </w:r>
          </w:p>
          <w:p w14:paraId="0EE04622" w14:textId="54C8FE0E" w:rsidR="00CB5C4A" w:rsidRDefault="00CB5C4A" w:rsidP="00771538">
            <w:pPr>
              <w:pStyle w:val="0-BancaComponentes"/>
              <w:widowControl w:val="0"/>
              <w:jc w:val="both"/>
              <w:rPr>
                <w:rFonts w:cs="Arial"/>
                <w:sz w:val="20"/>
                <w:szCs w:val="24"/>
              </w:rPr>
            </w:pPr>
            <w:r>
              <w:rPr>
                <w:rFonts w:cs="Arial"/>
                <w:sz w:val="20"/>
                <w:szCs w:val="24"/>
              </w:rPr>
              <w:t>(X) Altíssima</w:t>
            </w:r>
          </w:p>
          <w:p w14:paraId="4CEF4C7C" w14:textId="77777777" w:rsidR="00CB5C4A" w:rsidRDefault="00CB5C4A" w:rsidP="00771538">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Alta</w:t>
            </w:r>
          </w:p>
          <w:p w14:paraId="13560B7D" w14:textId="4FAC4BD0" w:rsidR="00CB5C4A" w:rsidRDefault="00CB5C4A" w:rsidP="00771538">
            <w:pPr>
              <w:pStyle w:val="0-BancaComponentes"/>
              <w:widowControl w:val="0"/>
              <w:jc w:val="both"/>
              <w:rPr>
                <w:rFonts w:cs="Arial"/>
                <w:sz w:val="20"/>
                <w:szCs w:val="24"/>
              </w:rPr>
            </w:pPr>
            <w:proofErr w:type="gramStart"/>
            <w:r>
              <w:rPr>
                <w:rFonts w:cs="Arial"/>
                <w:sz w:val="20"/>
                <w:szCs w:val="24"/>
              </w:rPr>
              <w:t>(  )</w:t>
            </w:r>
            <w:proofErr w:type="gramEnd"/>
            <w:r>
              <w:rPr>
                <w:rFonts w:cs="Arial"/>
                <w:sz w:val="20"/>
                <w:szCs w:val="24"/>
              </w:rPr>
              <w:t xml:space="preserve"> Média</w:t>
            </w:r>
          </w:p>
          <w:p w14:paraId="6703771A" w14:textId="77777777" w:rsidR="00CB5C4A" w:rsidRDefault="00CB5C4A" w:rsidP="00771538">
            <w:pPr>
              <w:widowControl w:val="0"/>
              <w:spacing w:line="240" w:lineRule="auto"/>
              <w:ind w:firstLine="0"/>
              <w:rPr>
                <w:szCs w:val="24"/>
              </w:rPr>
            </w:pPr>
            <w:proofErr w:type="gramStart"/>
            <w:r>
              <w:rPr>
                <w:rFonts w:cs="Arial"/>
                <w:sz w:val="20"/>
                <w:szCs w:val="24"/>
              </w:rPr>
              <w:t>(  )</w:t>
            </w:r>
            <w:proofErr w:type="gramEnd"/>
            <w:r>
              <w:rPr>
                <w:rFonts w:cs="Arial"/>
                <w:sz w:val="20"/>
                <w:szCs w:val="24"/>
              </w:rPr>
              <w:t xml:space="preserve"> Baixa</w:t>
            </w:r>
          </w:p>
        </w:tc>
      </w:tr>
      <w:tr w:rsidR="00CB5C4A" w14:paraId="52DB41F9" w14:textId="77777777" w:rsidTr="00771538">
        <w:trPr>
          <w:trHeight w:val="283"/>
          <w:jc w:val="center"/>
        </w:trPr>
        <w:tc>
          <w:tcPr>
            <w:tcW w:w="9060" w:type="dxa"/>
            <w:gridSpan w:val="3"/>
            <w:shd w:val="clear" w:color="auto" w:fill="auto"/>
          </w:tcPr>
          <w:p w14:paraId="26D84BA8" w14:textId="6127F3F5" w:rsidR="00CB5C4A" w:rsidRPr="001D4C0A" w:rsidRDefault="00CB5C4A" w:rsidP="00771538">
            <w:pPr>
              <w:widowControl w:val="0"/>
              <w:spacing w:line="240" w:lineRule="auto"/>
              <w:ind w:firstLine="0"/>
              <w:rPr>
                <w:rFonts w:cs="Arial"/>
                <w:color w:val="000000"/>
                <w:sz w:val="20"/>
                <w:szCs w:val="24"/>
                <w:lang w:eastAsia="pt-BR"/>
              </w:rPr>
            </w:pPr>
            <w:r>
              <w:rPr>
                <w:rFonts w:cs="Arial"/>
                <w:b/>
                <w:bCs/>
                <w:color w:val="000000"/>
                <w:sz w:val="20"/>
                <w:szCs w:val="24"/>
                <w:lang w:eastAsia="pt-BR"/>
              </w:rPr>
              <w:t>Descrição</w:t>
            </w:r>
            <w:r>
              <w:rPr>
                <w:rFonts w:cs="Arial"/>
                <w:color w:val="000000"/>
                <w:sz w:val="20"/>
                <w:szCs w:val="24"/>
                <w:lang w:eastAsia="pt-BR"/>
              </w:rPr>
              <w:t xml:space="preserve">: </w:t>
            </w:r>
            <w:r w:rsidRPr="00CB5C4A">
              <w:rPr>
                <w:rFonts w:cs="Arial"/>
                <w:color w:val="000000"/>
                <w:sz w:val="20"/>
                <w:szCs w:val="24"/>
                <w:lang w:eastAsia="pt-BR"/>
              </w:rPr>
              <w:t>O sistema deve definir diferentes níveis de permissões para usuários, diferenciando membros, administradores e gestores. Apenas gestores e administradores podem modificar e excluir tarefas e subtarefas.</w:t>
            </w:r>
            <w:r w:rsidR="006C2072">
              <w:rPr>
                <w:rFonts w:cs="Arial"/>
                <w:color w:val="000000"/>
                <w:sz w:val="20"/>
                <w:szCs w:val="24"/>
                <w:lang w:eastAsia="pt-BR"/>
              </w:rPr>
              <w:t xml:space="preserve"> Somente gestores podem modificar e excluir projetos criados por ele. Membros só podem realizar tarefas atribuídas a eles.</w:t>
            </w:r>
          </w:p>
        </w:tc>
      </w:tr>
    </w:tbl>
    <w:p w14:paraId="01818B5E" w14:textId="77777777" w:rsidR="00CB5C4A" w:rsidRDefault="00CB5C4A" w:rsidP="00FB785F">
      <w:pPr>
        <w:ind w:firstLine="0"/>
        <w:rPr>
          <w:szCs w:val="24"/>
        </w:rPr>
      </w:pPr>
    </w:p>
    <w:p w14:paraId="21840CCD" w14:textId="77777777" w:rsidR="0046675D" w:rsidRDefault="0046675D" w:rsidP="00FB785F">
      <w:pPr>
        <w:ind w:firstLine="0"/>
        <w:rPr>
          <w:szCs w:val="24"/>
        </w:rPr>
      </w:pPr>
    </w:p>
    <w:p w14:paraId="2E8D7980" w14:textId="77777777" w:rsidR="0046675D" w:rsidRDefault="0046675D" w:rsidP="00FB785F">
      <w:pPr>
        <w:ind w:firstLine="0"/>
        <w:rPr>
          <w:szCs w:val="24"/>
        </w:rPr>
      </w:pPr>
    </w:p>
    <w:p w14:paraId="7C47906E" w14:textId="77777777" w:rsidR="0046675D" w:rsidRDefault="0046675D" w:rsidP="00FB785F">
      <w:pPr>
        <w:ind w:firstLine="0"/>
        <w:rPr>
          <w:szCs w:val="24"/>
        </w:rPr>
      </w:pPr>
    </w:p>
    <w:p w14:paraId="0EBBA834" w14:textId="77777777" w:rsidR="0046675D" w:rsidRDefault="0046675D" w:rsidP="00FB785F">
      <w:pPr>
        <w:ind w:firstLine="0"/>
        <w:rPr>
          <w:szCs w:val="24"/>
        </w:rPr>
      </w:pPr>
    </w:p>
    <w:p w14:paraId="525DB2B7" w14:textId="77777777" w:rsidR="00A663A8" w:rsidRDefault="00A663A8" w:rsidP="00FB785F">
      <w:pPr>
        <w:ind w:firstLine="0"/>
        <w:rPr>
          <w:szCs w:val="24"/>
        </w:rPr>
      </w:pPr>
    </w:p>
    <w:p w14:paraId="3ABC7265" w14:textId="77777777" w:rsidR="00CA2205" w:rsidRPr="00FB785F" w:rsidRDefault="00CA2205" w:rsidP="00CA2205">
      <w:pPr>
        <w:ind w:firstLine="0"/>
        <w:rPr>
          <w:b/>
          <w:bCs/>
          <w:szCs w:val="24"/>
        </w:rPr>
      </w:pPr>
      <w:r w:rsidRPr="00FB785F">
        <w:rPr>
          <w:b/>
          <w:bCs/>
          <w:szCs w:val="24"/>
        </w:rPr>
        <w:t>3.</w:t>
      </w:r>
      <w:r>
        <w:rPr>
          <w:b/>
          <w:bCs/>
          <w:szCs w:val="24"/>
        </w:rPr>
        <w:t>4</w:t>
      </w:r>
      <w:r w:rsidRPr="00FB785F">
        <w:rPr>
          <w:b/>
          <w:bCs/>
          <w:szCs w:val="24"/>
        </w:rPr>
        <w:t xml:space="preserve"> Requisitos </w:t>
      </w:r>
      <w:r>
        <w:rPr>
          <w:b/>
          <w:bCs/>
          <w:szCs w:val="24"/>
        </w:rPr>
        <w:t xml:space="preserve">Não </w:t>
      </w:r>
      <w:r w:rsidRPr="00FB785F">
        <w:rPr>
          <w:b/>
          <w:bCs/>
          <w:szCs w:val="24"/>
        </w:rPr>
        <w:t xml:space="preserve">Funcionais </w:t>
      </w:r>
    </w:p>
    <w:p w14:paraId="64F921ED" w14:textId="77777777" w:rsidR="00CA2205" w:rsidRDefault="00CA2205" w:rsidP="00907591">
      <w:pPr>
        <w:ind w:firstLine="0"/>
        <w:rPr>
          <w:szCs w:val="24"/>
        </w:rPr>
      </w:pPr>
    </w:p>
    <w:p w14:paraId="4497656D" w14:textId="77777777" w:rsidR="00CA2205" w:rsidRDefault="00CA2205" w:rsidP="00CA2205">
      <w:pPr>
        <w:ind w:firstLine="0"/>
        <w:jc w:val="center"/>
        <w:rPr>
          <w:sz w:val="20"/>
          <w:szCs w:val="24"/>
        </w:rPr>
      </w:pPr>
      <w:r>
        <w:rPr>
          <w:b/>
          <w:sz w:val="20"/>
          <w:szCs w:val="24"/>
        </w:rPr>
        <w:t>Quadro 2</w:t>
      </w:r>
      <w:r>
        <w:rPr>
          <w:sz w:val="20"/>
          <w:szCs w:val="24"/>
        </w:rPr>
        <w:t xml:space="preserve"> – Requisitos Não Funcionais do sistema</w:t>
      </w:r>
    </w:p>
    <w:tbl>
      <w:tblPr>
        <w:tblW w:w="98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5"/>
        <w:gridCol w:w="2838"/>
        <w:gridCol w:w="1702"/>
        <w:gridCol w:w="1557"/>
        <w:gridCol w:w="1700"/>
      </w:tblGrid>
      <w:tr w:rsidR="00CA2205" w14:paraId="7CDFCDDA" w14:textId="77777777" w:rsidTr="005508D1">
        <w:trPr>
          <w:jc w:val="center"/>
        </w:trPr>
        <w:tc>
          <w:tcPr>
            <w:tcW w:w="2055" w:type="dxa"/>
            <w:shd w:val="clear" w:color="auto" w:fill="auto"/>
          </w:tcPr>
          <w:p w14:paraId="7F1AE8C0" w14:textId="66E57A20" w:rsidR="00CA2205" w:rsidRDefault="00CA2205" w:rsidP="005508D1">
            <w:pPr>
              <w:widowControl w:val="0"/>
              <w:spacing w:line="240" w:lineRule="auto"/>
              <w:ind w:firstLine="0"/>
              <w:jc w:val="left"/>
              <w:rPr>
                <w:szCs w:val="24"/>
              </w:rPr>
            </w:pPr>
            <w:r>
              <w:rPr>
                <w:rFonts w:cs="Arial"/>
                <w:b/>
                <w:bCs/>
                <w:color w:val="000000"/>
                <w:sz w:val="20"/>
                <w:lang w:eastAsia="pt-BR"/>
              </w:rPr>
              <w:t>RNF001</w:t>
            </w:r>
            <w:r w:rsidR="008E4DC8">
              <w:rPr>
                <w:rFonts w:cs="Arial"/>
                <w:b/>
                <w:bCs/>
                <w:color w:val="000000"/>
                <w:sz w:val="20"/>
                <w:lang w:eastAsia="pt-BR"/>
              </w:rPr>
              <w:t xml:space="preserve"> </w:t>
            </w:r>
            <w:r>
              <w:rPr>
                <w:rFonts w:cs="Arial"/>
                <w:color w:val="000000"/>
                <w:sz w:val="20"/>
                <w:lang w:eastAsia="pt-BR"/>
              </w:rPr>
              <w:t>-</w:t>
            </w:r>
            <w:r w:rsidR="008E4DC8">
              <w:rPr>
                <w:rFonts w:cs="Arial"/>
                <w:color w:val="000000"/>
                <w:sz w:val="20"/>
                <w:lang w:eastAsia="pt-BR"/>
              </w:rPr>
              <w:t xml:space="preserve"> Login de Clientes</w:t>
            </w:r>
          </w:p>
        </w:tc>
        <w:tc>
          <w:tcPr>
            <w:tcW w:w="2838" w:type="dxa"/>
            <w:shd w:val="clear" w:color="auto" w:fill="auto"/>
          </w:tcPr>
          <w:p w14:paraId="46600C01" w14:textId="1FD2EFD2" w:rsidR="00CA2205" w:rsidRDefault="00CA2205">
            <w:pPr>
              <w:widowControl w:val="0"/>
              <w:spacing w:line="240" w:lineRule="auto"/>
              <w:ind w:firstLine="0"/>
              <w:rPr>
                <w:szCs w:val="24"/>
              </w:rPr>
            </w:pPr>
            <w:r>
              <w:rPr>
                <w:rFonts w:cs="Arial"/>
                <w:color w:val="000000"/>
                <w:sz w:val="20"/>
                <w:lang w:eastAsia="pt-BR"/>
              </w:rPr>
              <w:t>O sistema</w:t>
            </w:r>
            <w:r w:rsidR="008E4DC8">
              <w:rPr>
                <w:rFonts w:cs="Arial"/>
                <w:color w:val="000000"/>
                <w:sz w:val="20"/>
                <w:lang w:eastAsia="pt-BR"/>
              </w:rPr>
              <w:t xml:space="preserve"> </w:t>
            </w:r>
            <w:r w:rsidR="008E4DC8">
              <w:rPr>
                <w:sz w:val="20"/>
              </w:rPr>
              <w:t>deve permitir que o usuário</w:t>
            </w:r>
            <w:r w:rsidR="002D4FBF">
              <w:rPr>
                <w:sz w:val="20"/>
              </w:rPr>
              <w:t>/cliente</w:t>
            </w:r>
            <w:r w:rsidR="008E4DC8">
              <w:rPr>
                <w:sz w:val="20"/>
              </w:rPr>
              <w:t xml:space="preserve"> entre em sua área, sendo necessário que ele informe o e-mail e a senha utilizados no cadastro.</w:t>
            </w:r>
          </w:p>
        </w:tc>
        <w:tc>
          <w:tcPr>
            <w:tcW w:w="1702" w:type="dxa"/>
            <w:shd w:val="clear" w:color="auto" w:fill="auto"/>
          </w:tcPr>
          <w:p w14:paraId="6DB95EBF" w14:textId="6BF0733A" w:rsidR="00CA2205" w:rsidRDefault="00CA2205">
            <w:pPr>
              <w:widowControl w:val="0"/>
              <w:spacing w:line="240" w:lineRule="auto"/>
              <w:ind w:firstLine="0"/>
              <w:rPr>
                <w:szCs w:val="24"/>
              </w:rPr>
            </w:pPr>
            <w:r>
              <w:rPr>
                <w:rFonts w:cs="Arial"/>
                <w:color w:val="000000"/>
                <w:sz w:val="20"/>
                <w:lang w:eastAsia="pt-BR"/>
              </w:rPr>
              <w:t>Tipo</w:t>
            </w:r>
            <w:r w:rsidR="008E4DC8">
              <w:rPr>
                <w:rFonts w:cs="Arial"/>
                <w:color w:val="000000"/>
                <w:sz w:val="20"/>
                <w:lang w:eastAsia="pt-BR"/>
              </w:rPr>
              <w:t>: Segurança</w:t>
            </w:r>
          </w:p>
        </w:tc>
        <w:tc>
          <w:tcPr>
            <w:tcW w:w="1557" w:type="dxa"/>
            <w:shd w:val="clear" w:color="auto" w:fill="auto"/>
          </w:tcPr>
          <w:p w14:paraId="7B74C429" w14:textId="77777777" w:rsidR="00CA2205" w:rsidRDefault="00CA2205">
            <w:pPr>
              <w:widowControl w:val="0"/>
              <w:suppressAutoHyphens w:val="0"/>
              <w:spacing w:line="240" w:lineRule="auto"/>
              <w:ind w:firstLine="0"/>
              <w:rPr>
                <w:rFonts w:cs="Arial"/>
                <w:sz w:val="20"/>
                <w:lang w:eastAsia="pt-BR"/>
              </w:rPr>
            </w:pPr>
            <w:proofErr w:type="gramStart"/>
            <w:r>
              <w:rPr>
                <w:rFonts w:cs="Arial"/>
                <w:color w:val="000000"/>
                <w:sz w:val="20"/>
                <w:lang w:eastAsia="pt-BR"/>
              </w:rPr>
              <w:t>( )</w:t>
            </w:r>
            <w:proofErr w:type="gramEnd"/>
            <w:r>
              <w:rPr>
                <w:rFonts w:cs="Arial"/>
                <w:color w:val="000000"/>
                <w:sz w:val="20"/>
                <w:lang w:eastAsia="pt-BR"/>
              </w:rPr>
              <w:t xml:space="preserve"> Desejável</w:t>
            </w:r>
          </w:p>
          <w:p w14:paraId="499665FC" w14:textId="77777777" w:rsidR="00CA2205" w:rsidRDefault="00CA2205">
            <w:pPr>
              <w:widowControl w:val="0"/>
              <w:spacing w:line="240" w:lineRule="auto"/>
              <w:ind w:firstLine="0"/>
              <w:rPr>
                <w:szCs w:val="24"/>
              </w:rPr>
            </w:pPr>
            <w:r>
              <w:rPr>
                <w:rFonts w:cs="Arial"/>
                <w:color w:val="000000"/>
                <w:sz w:val="20"/>
                <w:lang w:eastAsia="pt-BR"/>
              </w:rPr>
              <w:t>(X) Obrigatório</w:t>
            </w:r>
          </w:p>
        </w:tc>
        <w:tc>
          <w:tcPr>
            <w:tcW w:w="1700" w:type="dxa"/>
            <w:shd w:val="clear" w:color="auto" w:fill="auto"/>
          </w:tcPr>
          <w:p w14:paraId="29D34F96" w14:textId="77777777" w:rsidR="00CA2205" w:rsidRDefault="00CA2205">
            <w:pPr>
              <w:widowControl w:val="0"/>
              <w:suppressAutoHyphens w:val="0"/>
              <w:spacing w:line="240" w:lineRule="auto"/>
              <w:ind w:firstLine="0"/>
              <w:rPr>
                <w:rFonts w:cs="Arial"/>
                <w:sz w:val="20"/>
                <w:lang w:eastAsia="pt-BR"/>
              </w:rPr>
            </w:pPr>
            <w:r>
              <w:rPr>
                <w:rFonts w:cs="Arial"/>
                <w:color w:val="000000"/>
                <w:sz w:val="20"/>
                <w:lang w:eastAsia="pt-BR"/>
              </w:rPr>
              <w:t>(X) Permanente</w:t>
            </w:r>
          </w:p>
          <w:p w14:paraId="2AA0FB92" w14:textId="77777777" w:rsidR="00CA2205" w:rsidRDefault="00CA2205">
            <w:pPr>
              <w:widowControl w:val="0"/>
              <w:spacing w:line="240" w:lineRule="auto"/>
              <w:ind w:firstLine="0"/>
              <w:rPr>
                <w:szCs w:val="24"/>
              </w:rPr>
            </w:pPr>
            <w:proofErr w:type="gramStart"/>
            <w:r>
              <w:rPr>
                <w:rFonts w:cs="Arial"/>
                <w:color w:val="000000"/>
                <w:sz w:val="20"/>
                <w:lang w:eastAsia="pt-BR"/>
              </w:rPr>
              <w:t>(  )</w:t>
            </w:r>
            <w:proofErr w:type="gramEnd"/>
            <w:r>
              <w:rPr>
                <w:rFonts w:cs="Arial"/>
                <w:color w:val="000000"/>
                <w:sz w:val="20"/>
                <w:lang w:eastAsia="pt-BR"/>
              </w:rPr>
              <w:t xml:space="preserve"> Transitório</w:t>
            </w:r>
          </w:p>
        </w:tc>
      </w:tr>
      <w:tr w:rsidR="00406431" w14:paraId="099E0408" w14:textId="77777777" w:rsidTr="005508D1">
        <w:trPr>
          <w:jc w:val="center"/>
        </w:trPr>
        <w:tc>
          <w:tcPr>
            <w:tcW w:w="2055" w:type="dxa"/>
            <w:shd w:val="clear" w:color="auto" w:fill="auto"/>
          </w:tcPr>
          <w:p w14:paraId="3C3BCE53"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5D671400" w14:textId="77777777" w:rsidR="00406431" w:rsidRDefault="00406431">
            <w:pPr>
              <w:widowControl w:val="0"/>
              <w:spacing w:line="240" w:lineRule="auto"/>
              <w:ind w:firstLine="0"/>
              <w:rPr>
                <w:rFonts w:cs="Arial"/>
                <w:color w:val="000000"/>
                <w:sz w:val="20"/>
                <w:lang w:eastAsia="pt-BR"/>
              </w:rPr>
            </w:pPr>
          </w:p>
        </w:tc>
        <w:tc>
          <w:tcPr>
            <w:tcW w:w="1702" w:type="dxa"/>
            <w:shd w:val="clear" w:color="auto" w:fill="auto"/>
          </w:tcPr>
          <w:p w14:paraId="567739A3" w14:textId="77777777" w:rsidR="00406431" w:rsidRDefault="00406431">
            <w:pPr>
              <w:widowControl w:val="0"/>
              <w:spacing w:line="240" w:lineRule="auto"/>
              <w:ind w:firstLine="0"/>
              <w:rPr>
                <w:rFonts w:cs="Arial"/>
                <w:color w:val="000000"/>
                <w:sz w:val="20"/>
                <w:lang w:eastAsia="pt-BR"/>
              </w:rPr>
            </w:pPr>
          </w:p>
        </w:tc>
        <w:tc>
          <w:tcPr>
            <w:tcW w:w="1557" w:type="dxa"/>
            <w:shd w:val="clear" w:color="auto" w:fill="auto"/>
          </w:tcPr>
          <w:p w14:paraId="36EB02CC" w14:textId="77777777" w:rsidR="00406431" w:rsidRDefault="00406431">
            <w:pPr>
              <w:widowControl w:val="0"/>
              <w:suppressAutoHyphens w:val="0"/>
              <w:spacing w:line="240" w:lineRule="auto"/>
              <w:ind w:firstLine="0"/>
              <w:rPr>
                <w:rFonts w:cs="Arial"/>
                <w:color w:val="000000"/>
                <w:sz w:val="20"/>
                <w:lang w:eastAsia="pt-BR"/>
              </w:rPr>
            </w:pPr>
          </w:p>
        </w:tc>
        <w:tc>
          <w:tcPr>
            <w:tcW w:w="1700" w:type="dxa"/>
            <w:shd w:val="clear" w:color="auto" w:fill="auto"/>
          </w:tcPr>
          <w:p w14:paraId="70D72B1E" w14:textId="77777777" w:rsidR="00406431" w:rsidRDefault="00406431">
            <w:pPr>
              <w:widowControl w:val="0"/>
              <w:suppressAutoHyphens w:val="0"/>
              <w:spacing w:line="240" w:lineRule="auto"/>
              <w:ind w:firstLine="0"/>
              <w:rPr>
                <w:rFonts w:cs="Arial"/>
                <w:color w:val="000000"/>
                <w:sz w:val="20"/>
                <w:lang w:eastAsia="pt-BR"/>
              </w:rPr>
            </w:pPr>
          </w:p>
        </w:tc>
      </w:tr>
      <w:tr w:rsidR="005508D1" w14:paraId="67F5A947" w14:textId="77777777" w:rsidTr="005508D1">
        <w:trPr>
          <w:jc w:val="center"/>
        </w:trPr>
        <w:tc>
          <w:tcPr>
            <w:tcW w:w="2055" w:type="dxa"/>
            <w:shd w:val="clear" w:color="auto" w:fill="auto"/>
          </w:tcPr>
          <w:p w14:paraId="30E91EC7" w14:textId="349EF337" w:rsidR="005508D1" w:rsidRDefault="005508D1" w:rsidP="005508D1">
            <w:pPr>
              <w:widowControl w:val="0"/>
              <w:spacing w:line="240" w:lineRule="auto"/>
              <w:ind w:firstLine="0"/>
              <w:jc w:val="left"/>
              <w:rPr>
                <w:szCs w:val="24"/>
              </w:rPr>
            </w:pPr>
            <w:r>
              <w:rPr>
                <w:rFonts w:cs="Arial"/>
                <w:b/>
                <w:bCs/>
                <w:color w:val="000000"/>
                <w:sz w:val="20"/>
                <w:lang w:eastAsia="pt-BR"/>
              </w:rPr>
              <w:t xml:space="preserve">RNF002 </w:t>
            </w:r>
            <w:r>
              <w:rPr>
                <w:rFonts w:cs="Arial"/>
                <w:color w:val="000000"/>
                <w:sz w:val="20"/>
                <w:lang w:eastAsia="pt-BR"/>
              </w:rPr>
              <w:t>-</w:t>
            </w:r>
            <w:r>
              <w:rPr>
                <w:sz w:val="20"/>
              </w:rPr>
              <w:t xml:space="preserve"> Tempo de resposta do site</w:t>
            </w:r>
          </w:p>
        </w:tc>
        <w:tc>
          <w:tcPr>
            <w:tcW w:w="2838" w:type="dxa"/>
            <w:shd w:val="clear" w:color="auto" w:fill="auto"/>
          </w:tcPr>
          <w:p w14:paraId="7A4E986C" w14:textId="7F3D8F8A" w:rsidR="005508D1" w:rsidRDefault="005508D1" w:rsidP="005508D1">
            <w:pPr>
              <w:widowControl w:val="0"/>
              <w:spacing w:line="240" w:lineRule="auto"/>
              <w:ind w:firstLine="0"/>
              <w:rPr>
                <w:szCs w:val="24"/>
              </w:rPr>
            </w:pPr>
            <w:r>
              <w:rPr>
                <w:sz w:val="20"/>
              </w:rPr>
              <w:t xml:space="preserve">O sistema deve ter um tempo de resposta, para cada função que ele executar, de </w:t>
            </w:r>
            <w:r w:rsidR="0055528A">
              <w:rPr>
                <w:sz w:val="20"/>
              </w:rPr>
              <w:t>no máximo</w:t>
            </w:r>
            <w:r>
              <w:rPr>
                <w:sz w:val="20"/>
              </w:rPr>
              <w:t xml:space="preserve"> 5 segundos.</w:t>
            </w:r>
          </w:p>
        </w:tc>
        <w:tc>
          <w:tcPr>
            <w:tcW w:w="1702" w:type="dxa"/>
            <w:shd w:val="clear" w:color="auto" w:fill="auto"/>
          </w:tcPr>
          <w:p w14:paraId="343A6929" w14:textId="45F29F16" w:rsidR="005508D1" w:rsidRDefault="005508D1" w:rsidP="005508D1">
            <w:pPr>
              <w:widowControl w:val="0"/>
              <w:spacing w:line="240" w:lineRule="auto"/>
              <w:ind w:firstLine="0"/>
              <w:rPr>
                <w:szCs w:val="24"/>
              </w:rPr>
            </w:pPr>
            <w:r>
              <w:rPr>
                <w:rFonts w:cs="Arial"/>
                <w:color w:val="000000"/>
                <w:sz w:val="20"/>
                <w:lang w:eastAsia="pt-BR"/>
              </w:rPr>
              <w:t xml:space="preserve">Tipo: </w:t>
            </w:r>
            <w:r w:rsidR="00104189">
              <w:rPr>
                <w:rFonts w:cs="Arial"/>
                <w:color w:val="000000"/>
                <w:sz w:val="20"/>
                <w:lang w:eastAsia="pt-BR"/>
              </w:rPr>
              <w:t>Dese</w:t>
            </w:r>
            <w:r w:rsidR="005246DB">
              <w:rPr>
                <w:rFonts w:cs="Arial"/>
                <w:color w:val="000000"/>
                <w:sz w:val="20"/>
                <w:lang w:eastAsia="pt-BR"/>
              </w:rPr>
              <w:t>m</w:t>
            </w:r>
            <w:r w:rsidR="00104189">
              <w:rPr>
                <w:rFonts w:cs="Arial"/>
                <w:color w:val="000000"/>
                <w:sz w:val="20"/>
                <w:lang w:eastAsia="pt-BR"/>
              </w:rPr>
              <w:t>penho</w:t>
            </w:r>
          </w:p>
        </w:tc>
        <w:tc>
          <w:tcPr>
            <w:tcW w:w="1557" w:type="dxa"/>
            <w:shd w:val="clear" w:color="auto" w:fill="auto"/>
          </w:tcPr>
          <w:p w14:paraId="3FE12289" w14:textId="77777777" w:rsidR="005508D1" w:rsidRDefault="005508D1" w:rsidP="005508D1">
            <w:pPr>
              <w:widowControl w:val="0"/>
              <w:suppressAutoHyphens w:val="0"/>
              <w:spacing w:line="240" w:lineRule="auto"/>
              <w:ind w:firstLine="0"/>
              <w:rPr>
                <w:rFonts w:cs="Arial"/>
                <w:sz w:val="20"/>
                <w:lang w:eastAsia="pt-BR"/>
              </w:rPr>
            </w:pPr>
            <w:proofErr w:type="gramStart"/>
            <w:r>
              <w:rPr>
                <w:rFonts w:cs="Arial"/>
                <w:color w:val="000000"/>
                <w:sz w:val="20"/>
                <w:lang w:eastAsia="pt-BR"/>
              </w:rPr>
              <w:t>(  )</w:t>
            </w:r>
            <w:proofErr w:type="gramEnd"/>
            <w:r>
              <w:rPr>
                <w:rFonts w:cs="Arial"/>
                <w:color w:val="000000"/>
                <w:sz w:val="20"/>
                <w:lang w:eastAsia="pt-BR"/>
              </w:rPr>
              <w:t xml:space="preserve"> Desejável</w:t>
            </w:r>
          </w:p>
          <w:p w14:paraId="3AF6B70A" w14:textId="77777777" w:rsidR="005508D1" w:rsidRDefault="005508D1" w:rsidP="005508D1">
            <w:pPr>
              <w:widowControl w:val="0"/>
              <w:spacing w:line="240" w:lineRule="auto"/>
              <w:ind w:firstLine="0"/>
              <w:rPr>
                <w:szCs w:val="24"/>
              </w:rPr>
            </w:pPr>
            <w:r>
              <w:rPr>
                <w:rFonts w:cs="Arial"/>
                <w:color w:val="000000"/>
                <w:sz w:val="20"/>
                <w:lang w:eastAsia="pt-BR"/>
              </w:rPr>
              <w:t>(X) Obrigatório</w:t>
            </w:r>
          </w:p>
        </w:tc>
        <w:tc>
          <w:tcPr>
            <w:tcW w:w="1700" w:type="dxa"/>
            <w:shd w:val="clear" w:color="auto" w:fill="auto"/>
          </w:tcPr>
          <w:p w14:paraId="25D8C93C"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08ACCB08" w14:textId="77777777" w:rsidR="005508D1" w:rsidRDefault="005508D1" w:rsidP="005508D1">
            <w:pPr>
              <w:widowControl w:val="0"/>
              <w:spacing w:line="240" w:lineRule="auto"/>
              <w:ind w:firstLine="0"/>
              <w:rPr>
                <w:szCs w:val="24"/>
              </w:rPr>
            </w:pPr>
            <w:proofErr w:type="gramStart"/>
            <w:r>
              <w:rPr>
                <w:rFonts w:cs="Arial"/>
                <w:color w:val="000000"/>
                <w:sz w:val="20"/>
                <w:lang w:eastAsia="pt-BR"/>
              </w:rPr>
              <w:t>(  )</w:t>
            </w:r>
            <w:proofErr w:type="gramEnd"/>
            <w:r>
              <w:rPr>
                <w:rFonts w:cs="Arial"/>
                <w:color w:val="000000"/>
                <w:sz w:val="20"/>
                <w:lang w:eastAsia="pt-BR"/>
              </w:rPr>
              <w:t xml:space="preserve"> Transitório</w:t>
            </w:r>
          </w:p>
        </w:tc>
      </w:tr>
      <w:tr w:rsidR="00406431" w14:paraId="71C549B4" w14:textId="77777777" w:rsidTr="005508D1">
        <w:trPr>
          <w:jc w:val="center"/>
        </w:trPr>
        <w:tc>
          <w:tcPr>
            <w:tcW w:w="2055" w:type="dxa"/>
            <w:shd w:val="clear" w:color="auto" w:fill="auto"/>
          </w:tcPr>
          <w:p w14:paraId="686C25F0"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17F85A75" w14:textId="77777777" w:rsidR="00406431" w:rsidRDefault="00406431" w:rsidP="005508D1">
            <w:pPr>
              <w:widowControl w:val="0"/>
              <w:spacing w:line="240" w:lineRule="auto"/>
              <w:ind w:firstLine="0"/>
              <w:rPr>
                <w:sz w:val="20"/>
              </w:rPr>
            </w:pPr>
          </w:p>
        </w:tc>
        <w:tc>
          <w:tcPr>
            <w:tcW w:w="1702" w:type="dxa"/>
            <w:shd w:val="clear" w:color="auto" w:fill="auto"/>
          </w:tcPr>
          <w:p w14:paraId="2DB2EE0E"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446367BA"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348F1FD7"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53AE1A37" w14:textId="77777777" w:rsidTr="005508D1">
        <w:trPr>
          <w:jc w:val="center"/>
        </w:trPr>
        <w:tc>
          <w:tcPr>
            <w:tcW w:w="2055" w:type="dxa"/>
            <w:shd w:val="clear" w:color="auto" w:fill="auto"/>
          </w:tcPr>
          <w:p w14:paraId="68CC8E2C" w14:textId="2817D04D"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RNF003 </w:t>
            </w:r>
            <w:r>
              <w:rPr>
                <w:rFonts w:cs="Arial"/>
                <w:color w:val="000000"/>
                <w:sz w:val="20"/>
                <w:lang w:eastAsia="pt-BR"/>
              </w:rPr>
              <w:t>-</w:t>
            </w:r>
            <w:r>
              <w:rPr>
                <w:sz w:val="20"/>
              </w:rPr>
              <w:t xml:space="preserve"> </w:t>
            </w:r>
            <w:r>
              <w:rPr>
                <w:sz w:val="20"/>
              </w:rPr>
              <w:lastRenderedPageBreak/>
              <w:t>Tratamento de dados sensíveis</w:t>
            </w:r>
          </w:p>
        </w:tc>
        <w:tc>
          <w:tcPr>
            <w:tcW w:w="2838" w:type="dxa"/>
            <w:shd w:val="clear" w:color="auto" w:fill="auto"/>
          </w:tcPr>
          <w:p w14:paraId="0A771C5B" w14:textId="6698B7FC" w:rsidR="005508D1" w:rsidRDefault="0055528A" w:rsidP="005508D1">
            <w:pPr>
              <w:widowControl w:val="0"/>
              <w:spacing w:line="240" w:lineRule="auto"/>
              <w:ind w:firstLine="0"/>
              <w:rPr>
                <w:sz w:val="20"/>
              </w:rPr>
            </w:pPr>
            <w:r>
              <w:rPr>
                <w:sz w:val="20"/>
              </w:rPr>
              <w:lastRenderedPageBreak/>
              <w:t xml:space="preserve">O sistema deve criptografar </w:t>
            </w:r>
            <w:r w:rsidR="005508D1" w:rsidRPr="008A72D1">
              <w:rPr>
                <w:sz w:val="20"/>
              </w:rPr>
              <w:lastRenderedPageBreak/>
              <w:t xml:space="preserve">os dados sensíveis </w:t>
            </w:r>
            <w:r>
              <w:rPr>
                <w:sz w:val="20"/>
              </w:rPr>
              <w:t xml:space="preserve">ao </w:t>
            </w:r>
            <w:r w:rsidR="005508D1">
              <w:rPr>
                <w:sz w:val="20"/>
              </w:rPr>
              <w:t>serem armazenados</w:t>
            </w:r>
            <w:r>
              <w:rPr>
                <w:sz w:val="20"/>
              </w:rPr>
              <w:t xml:space="preserve"> no banco de dados</w:t>
            </w:r>
            <w:r w:rsidR="005508D1">
              <w:rPr>
                <w:sz w:val="20"/>
              </w:rPr>
              <w:t>.</w:t>
            </w:r>
          </w:p>
        </w:tc>
        <w:tc>
          <w:tcPr>
            <w:tcW w:w="1702" w:type="dxa"/>
            <w:shd w:val="clear" w:color="auto" w:fill="auto"/>
          </w:tcPr>
          <w:p w14:paraId="168797E4" w14:textId="641E2072"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lastRenderedPageBreak/>
              <w:t>Tipo: Segurança</w:t>
            </w:r>
          </w:p>
        </w:tc>
        <w:tc>
          <w:tcPr>
            <w:tcW w:w="1557" w:type="dxa"/>
            <w:shd w:val="clear" w:color="auto" w:fill="auto"/>
          </w:tcPr>
          <w:p w14:paraId="2F8882EE" w14:textId="77777777" w:rsidR="005508D1" w:rsidRDefault="005508D1" w:rsidP="005508D1">
            <w:pPr>
              <w:widowControl w:val="0"/>
              <w:suppressAutoHyphens w:val="0"/>
              <w:spacing w:line="240" w:lineRule="auto"/>
              <w:ind w:firstLine="0"/>
              <w:rPr>
                <w:rFonts w:cs="Arial"/>
                <w:sz w:val="20"/>
                <w:lang w:eastAsia="pt-BR"/>
              </w:rPr>
            </w:pPr>
            <w:proofErr w:type="gramStart"/>
            <w:r>
              <w:rPr>
                <w:rFonts w:cs="Arial"/>
                <w:color w:val="000000"/>
                <w:sz w:val="20"/>
                <w:lang w:eastAsia="pt-BR"/>
              </w:rPr>
              <w:t>(  )</w:t>
            </w:r>
            <w:proofErr w:type="gramEnd"/>
            <w:r>
              <w:rPr>
                <w:rFonts w:cs="Arial"/>
                <w:color w:val="000000"/>
                <w:sz w:val="20"/>
                <w:lang w:eastAsia="pt-BR"/>
              </w:rPr>
              <w:t xml:space="preserve"> Desejável</w:t>
            </w:r>
          </w:p>
          <w:p w14:paraId="6ADACE95" w14:textId="2313B217"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lastRenderedPageBreak/>
              <w:t>(X) Obrigatório</w:t>
            </w:r>
          </w:p>
        </w:tc>
        <w:tc>
          <w:tcPr>
            <w:tcW w:w="1700" w:type="dxa"/>
            <w:shd w:val="clear" w:color="auto" w:fill="auto"/>
          </w:tcPr>
          <w:p w14:paraId="45A3EDBA"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lastRenderedPageBreak/>
              <w:t>(X) Permanente</w:t>
            </w:r>
          </w:p>
          <w:p w14:paraId="67341247" w14:textId="3CE3DC73" w:rsidR="005508D1" w:rsidRDefault="005508D1" w:rsidP="005508D1">
            <w:pPr>
              <w:widowControl w:val="0"/>
              <w:suppressAutoHyphens w:val="0"/>
              <w:spacing w:line="240" w:lineRule="auto"/>
              <w:ind w:firstLine="0"/>
              <w:rPr>
                <w:rFonts w:cs="Arial"/>
                <w:color w:val="000000"/>
                <w:sz w:val="20"/>
                <w:lang w:eastAsia="pt-BR"/>
              </w:rPr>
            </w:pPr>
            <w:proofErr w:type="gramStart"/>
            <w:r>
              <w:rPr>
                <w:rFonts w:cs="Arial"/>
                <w:color w:val="000000"/>
                <w:sz w:val="20"/>
                <w:lang w:eastAsia="pt-BR"/>
              </w:rPr>
              <w:lastRenderedPageBreak/>
              <w:t>(  )</w:t>
            </w:r>
            <w:proofErr w:type="gramEnd"/>
            <w:r>
              <w:rPr>
                <w:rFonts w:cs="Arial"/>
                <w:color w:val="000000"/>
                <w:sz w:val="20"/>
                <w:lang w:eastAsia="pt-BR"/>
              </w:rPr>
              <w:t xml:space="preserve"> Transitório</w:t>
            </w:r>
          </w:p>
        </w:tc>
      </w:tr>
      <w:tr w:rsidR="005508D1" w14:paraId="3FF8C834" w14:textId="77777777" w:rsidTr="005508D1">
        <w:trPr>
          <w:jc w:val="center"/>
        </w:trPr>
        <w:tc>
          <w:tcPr>
            <w:tcW w:w="2055" w:type="dxa"/>
            <w:shd w:val="clear" w:color="auto" w:fill="auto"/>
          </w:tcPr>
          <w:p w14:paraId="52521CC8" w14:textId="738AF7D9"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lastRenderedPageBreak/>
              <w:t xml:space="preserve">RNF004 </w:t>
            </w:r>
            <w:r>
              <w:rPr>
                <w:rFonts w:cs="Arial"/>
                <w:color w:val="000000"/>
                <w:sz w:val="20"/>
                <w:lang w:eastAsia="pt-BR"/>
              </w:rPr>
              <w:t>-</w:t>
            </w:r>
            <w:r>
              <w:rPr>
                <w:sz w:val="20"/>
              </w:rPr>
              <w:t xml:space="preserve"> Interface intuitiva</w:t>
            </w:r>
          </w:p>
        </w:tc>
        <w:tc>
          <w:tcPr>
            <w:tcW w:w="2838" w:type="dxa"/>
            <w:shd w:val="clear" w:color="auto" w:fill="auto"/>
          </w:tcPr>
          <w:p w14:paraId="3326FF19" w14:textId="3CE575EA" w:rsidR="005508D1" w:rsidRPr="008A72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deve apresentar uma interface bonita, tendo uma identidade visual, além de ser intuitiva, facilitando a usabilidade para o usuário.</w:t>
            </w:r>
          </w:p>
        </w:tc>
        <w:tc>
          <w:tcPr>
            <w:tcW w:w="1702" w:type="dxa"/>
            <w:shd w:val="clear" w:color="auto" w:fill="auto"/>
          </w:tcPr>
          <w:p w14:paraId="7A151EC5" w14:textId="24E7BD2B"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Tipo: Usabilidade</w:t>
            </w:r>
          </w:p>
        </w:tc>
        <w:tc>
          <w:tcPr>
            <w:tcW w:w="1557" w:type="dxa"/>
            <w:shd w:val="clear" w:color="auto" w:fill="auto"/>
          </w:tcPr>
          <w:p w14:paraId="1E59598E" w14:textId="77777777" w:rsidR="005508D1" w:rsidRDefault="005508D1" w:rsidP="005508D1">
            <w:pPr>
              <w:widowControl w:val="0"/>
              <w:suppressAutoHyphens w:val="0"/>
              <w:spacing w:line="240" w:lineRule="auto"/>
              <w:ind w:firstLine="0"/>
              <w:rPr>
                <w:rFonts w:cs="Arial"/>
                <w:sz w:val="20"/>
                <w:lang w:eastAsia="pt-BR"/>
              </w:rPr>
            </w:pPr>
            <w:proofErr w:type="gramStart"/>
            <w:r>
              <w:rPr>
                <w:rFonts w:cs="Arial"/>
                <w:color w:val="000000"/>
                <w:sz w:val="20"/>
                <w:lang w:eastAsia="pt-BR"/>
              </w:rPr>
              <w:t>(  )</w:t>
            </w:r>
            <w:proofErr w:type="gramEnd"/>
            <w:r>
              <w:rPr>
                <w:rFonts w:cs="Arial"/>
                <w:color w:val="000000"/>
                <w:sz w:val="20"/>
                <w:lang w:eastAsia="pt-BR"/>
              </w:rPr>
              <w:t xml:space="preserve"> Desejável</w:t>
            </w:r>
          </w:p>
          <w:p w14:paraId="174A70B7" w14:textId="64CD4D70"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3320AC03"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1DD2EDC8" w14:textId="0773BF44" w:rsidR="005508D1" w:rsidRDefault="005508D1" w:rsidP="005508D1">
            <w:pPr>
              <w:widowControl w:val="0"/>
              <w:suppressAutoHyphens w:val="0"/>
              <w:spacing w:line="240" w:lineRule="auto"/>
              <w:ind w:firstLine="0"/>
              <w:rPr>
                <w:rFonts w:cs="Arial"/>
                <w:color w:val="000000"/>
                <w:sz w:val="20"/>
                <w:lang w:eastAsia="pt-BR"/>
              </w:rPr>
            </w:pPr>
            <w:proofErr w:type="gramStart"/>
            <w:r>
              <w:rPr>
                <w:rFonts w:cs="Arial"/>
                <w:color w:val="000000"/>
                <w:sz w:val="20"/>
                <w:lang w:eastAsia="pt-BR"/>
              </w:rPr>
              <w:t>(  )</w:t>
            </w:r>
            <w:proofErr w:type="gramEnd"/>
            <w:r>
              <w:rPr>
                <w:rFonts w:cs="Arial"/>
                <w:color w:val="000000"/>
                <w:sz w:val="20"/>
                <w:lang w:eastAsia="pt-BR"/>
              </w:rPr>
              <w:t xml:space="preserve"> Transitório</w:t>
            </w:r>
          </w:p>
        </w:tc>
      </w:tr>
      <w:tr w:rsidR="00406431" w14:paraId="5A086B24" w14:textId="77777777" w:rsidTr="005508D1">
        <w:trPr>
          <w:jc w:val="center"/>
        </w:trPr>
        <w:tc>
          <w:tcPr>
            <w:tcW w:w="2055" w:type="dxa"/>
            <w:shd w:val="clear" w:color="auto" w:fill="auto"/>
          </w:tcPr>
          <w:p w14:paraId="78AE5CB5"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542780CA" w14:textId="77777777" w:rsidR="00406431" w:rsidRDefault="00406431" w:rsidP="005508D1">
            <w:pPr>
              <w:widowControl w:val="0"/>
              <w:spacing w:line="240" w:lineRule="auto"/>
              <w:ind w:firstLine="0"/>
              <w:rPr>
                <w:sz w:val="20"/>
              </w:rPr>
            </w:pPr>
          </w:p>
        </w:tc>
        <w:tc>
          <w:tcPr>
            <w:tcW w:w="1702" w:type="dxa"/>
            <w:shd w:val="clear" w:color="auto" w:fill="auto"/>
          </w:tcPr>
          <w:p w14:paraId="0A84BB19"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210A6F46"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285B84F5"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6890632A" w14:textId="77777777" w:rsidTr="005508D1">
        <w:trPr>
          <w:jc w:val="center"/>
        </w:trPr>
        <w:tc>
          <w:tcPr>
            <w:tcW w:w="2055" w:type="dxa"/>
            <w:shd w:val="clear" w:color="auto" w:fill="auto"/>
          </w:tcPr>
          <w:p w14:paraId="36572DC2" w14:textId="64277D76"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RNF005 </w:t>
            </w:r>
            <w:r>
              <w:rPr>
                <w:rFonts w:cs="Arial"/>
                <w:color w:val="000000"/>
                <w:sz w:val="20"/>
                <w:lang w:eastAsia="pt-BR"/>
              </w:rPr>
              <w:t>-</w:t>
            </w:r>
            <w:r>
              <w:rPr>
                <w:sz w:val="20"/>
              </w:rPr>
              <w:t xml:space="preserve"> Interface </w:t>
            </w:r>
            <w:r w:rsidR="00104189">
              <w:rPr>
                <w:sz w:val="20"/>
              </w:rPr>
              <w:t>responsiv</w:t>
            </w:r>
            <w:r w:rsidR="00C6350D">
              <w:rPr>
                <w:sz w:val="20"/>
              </w:rPr>
              <w:t>a</w:t>
            </w:r>
          </w:p>
        </w:tc>
        <w:tc>
          <w:tcPr>
            <w:tcW w:w="2838" w:type="dxa"/>
            <w:shd w:val="clear" w:color="auto" w:fill="auto"/>
          </w:tcPr>
          <w:p w14:paraId="49832CD0" w14:textId="6155E37F" w:rsidR="005508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deve ser responsivo, podendo ser exibido em diferentes telas, como celulares, tablets e monitores de </w:t>
            </w:r>
            <w:proofErr w:type="spellStart"/>
            <w:r>
              <w:rPr>
                <w:sz w:val="20"/>
              </w:rPr>
              <w:t>Pc’s</w:t>
            </w:r>
            <w:proofErr w:type="spellEnd"/>
            <w:r>
              <w:rPr>
                <w:sz w:val="20"/>
              </w:rPr>
              <w:t>. Sendo que ao ser exibida nas diferentes telas ele não deve apresentar bugs visuais</w:t>
            </w:r>
            <w:r w:rsidR="00353CCC">
              <w:rPr>
                <w:sz w:val="20"/>
              </w:rPr>
              <w:t>.</w:t>
            </w:r>
          </w:p>
        </w:tc>
        <w:tc>
          <w:tcPr>
            <w:tcW w:w="1702" w:type="dxa"/>
            <w:shd w:val="clear" w:color="auto" w:fill="auto"/>
          </w:tcPr>
          <w:p w14:paraId="485B1063" w14:textId="165DC3B2"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Tipo: Usabilidade</w:t>
            </w:r>
          </w:p>
        </w:tc>
        <w:tc>
          <w:tcPr>
            <w:tcW w:w="1557" w:type="dxa"/>
            <w:shd w:val="clear" w:color="auto" w:fill="auto"/>
          </w:tcPr>
          <w:p w14:paraId="262933D9" w14:textId="77777777" w:rsidR="005508D1" w:rsidRDefault="005508D1" w:rsidP="005508D1">
            <w:pPr>
              <w:widowControl w:val="0"/>
              <w:suppressAutoHyphens w:val="0"/>
              <w:spacing w:line="240" w:lineRule="auto"/>
              <w:ind w:firstLine="0"/>
              <w:rPr>
                <w:rFonts w:cs="Arial"/>
                <w:sz w:val="20"/>
                <w:lang w:eastAsia="pt-BR"/>
              </w:rPr>
            </w:pPr>
            <w:proofErr w:type="gramStart"/>
            <w:r>
              <w:rPr>
                <w:rFonts w:cs="Arial"/>
                <w:color w:val="000000"/>
                <w:sz w:val="20"/>
                <w:lang w:eastAsia="pt-BR"/>
              </w:rPr>
              <w:t>(  )</w:t>
            </w:r>
            <w:proofErr w:type="gramEnd"/>
            <w:r>
              <w:rPr>
                <w:rFonts w:cs="Arial"/>
                <w:color w:val="000000"/>
                <w:sz w:val="20"/>
                <w:lang w:eastAsia="pt-BR"/>
              </w:rPr>
              <w:t xml:space="preserve"> Desejável</w:t>
            </w:r>
          </w:p>
          <w:p w14:paraId="68908439" w14:textId="15B6CE72"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211AB140"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0B2D6BE2" w14:textId="180EA2D1" w:rsidR="005508D1" w:rsidRDefault="005508D1" w:rsidP="005508D1">
            <w:pPr>
              <w:widowControl w:val="0"/>
              <w:suppressAutoHyphens w:val="0"/>
              <w:spacing w:line="240" w:lineRule="auto"/>
              <w:ind w:firstLine="0"/>
              <w:rPr>
                <w:rFonts w:cs="Arial"/>
                <w:color w:val="000000"/>
                <w:sz w:val="20"/>
                <w:lang w:eastAsia="pt-BR"/>
              </w:rPr>
            </w:pPr>
            <w:proofErr w:type="gramStart"/>
            <w:r>
              <w:rPr>
                <w:rFonts w:cs="Arial"/>
                <w:color w:val="000000"/>
                <w:sz w:val="20"/>
                <w:lang w:eastAsia="pt-BR"/>
              </w:rPr>
              <w:t>(  )</w:t>
            </w:r>
            <w:proofErr w:type="gramEnd"/>
            <w:r>
              <w:rPr>
                <w:rFonts w:cs="Arial"/>
                <w:color w:val="000000"/>
                <w:sz w:val="20"/>
                <w:lang w:eastAsia="pt-BR"/>
              </w:rPr>
              <w:t xml:space="preserve"> Transitório</w:t>
            </w:r>
          </w:p>
        </w:tc>
      </w:tr>
      <w:tr w:rsidR="00406431" w14:paraId="65FD1DA7" w14:textId="77777777" w:rsidTr="005508D1">
        <w:trPr>
          <w:jc w:val="center"/>
        </w:trPr>
        <w:tc>
          <w:tcPr>
            <w:tcW w:w="2055" w:type="dxa"/>
            <w:shd w:val="clear" w:color="auto" w:fill="auto"/>
          </w:tcPr>
          <w:p w14:paraId="1E020C70"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4FA3EA5F" w14:textId="77777777" w:rsidR="00406431" w:rsidRDefault="00406431" w:rsidP="005508D1">
            <w:pPr>
              <w:widowControl w:val="0"/>
              <w:spacing w:line="240" w:lineRule="auto"/>
              <w:ind w:firstLine="0"/>
              <w:rPr>
                <w:sz w:val="20"/>
              </w:rPr>
            </w:pPr>
          </w:p>
        </w:tc>
        <w:tc>
          <w:tcPr>
            <w:tcW w:w="1702" w:type="dxa"/>
            <w:shd w:val="clear" w:color="auto" w:fill="auto"/>
          </w:tcPr>
          <w:p w14:paraId="5E631580"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1A3CCB49"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294F65B2" w14:textId="77777777" w:rsidR="00406431" w:rsidRDefault="00406431" w:rsidP="005508D1">
            <w:pPr>
              <w:widowControl w:val="0"/>
              <w:suppressAutoHyphens w:val="0"/>
              <w:spacing w:line="240" w:lineRule="auto"/>
              <w:ind w:firstLine="0"/>
              <w:rPr>
                <w:rFonts w:cs="Arial"/>
                <w:color w:val="000000"/>
                <w:sz w:val="20"/>
                <w:lang w:eastAsia="pt-BR"/>
              </w:rPr>
            </w:pPr>
          </w:p>
        </w:tc>
      </w:tr>
      <w:tr w:rsidR="005508D1" w14:paraId="683A9BAF" w14:textId="77777777" w:rsidTr="005508D1">
        <w:trPr>
          <w:jc w:val="center"/>
        </w:trPr>
        <w:tc>
          <w:tcPr>
            <w:tcW w:w="2055" w:type="dxa"/>
            <w:shd w:val="clear" w:color="auto" w:fill="auto"/>
          </w:tcPr>
          <w:p w14:paraId="16A211B0" w14:textId="2AF94CD3" w:rsidR="005508D1" w:rsidRDefault="005508D1" w:rsidP="005508D1">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RNF006 </w:t>
            </w:r>
            <w:r>
              <w:rPr>
                <w:rFonts w:cs="Arial"/>
                <w:color w:val="000000"/>
                <w:sz w:val="20"/>
                <w:lang w:eastAsia="pt-BR"/>
              </w:rPr>
              <w:t>–</w:t>
            </w:r>
            <w:r>
              <w:rPr>
                <w:sz w:val="20"/>
              </w:rPr>
              <w:t xml:space="preserve"> Interação com Banco de Dados</w:t>
            </w:r>
          </w:p>
        </w:tc>
        <w:tc>
          <w:tcPr>
            <w:tcW w:w="2838" w:type="dxa"/>
            <w:shd w:val="clear" w:color="auto" w:fill="auto"/>
          </w:tcPr>
          <w:p w14:paraId="628D4428" w14:textId="73D184BA" w:rsidR="005508D1" w:rsidRDefault="005508D1" w:rsidP="005508D1">
            <w:pPr>
              <w:widowControl w:val="0"/>
              <w:spacing w:line="240" w:lineRule="auto"/>
              <w:ind w:firstLine="0"/>
              <w:rPr>
                <w:sz w:val="20"/>
              </w:rPr>
            </w:pPr>
            <w:r>
              <w:rPr>
                <w:sz w:val="20"/>
              </w:rPr>
              <w:t xml:space="preserve">O </w:t>
            </w:r>
            <w:r w:rsidR="00353CCC">
              <w:rPr>
                <w:sz w:val="20"/>
              </w:rPr>
              <w:t>sistema</w:t>
            </w:r>
            <w:r>
              <w:rPr>
                <w:sz w:val="20"/>
              </w:rPr>
              <w:t xml:space="preserve"> </w:t>
            </w:r>
            <w:r w:rsidR="00353CCC">
              <w:rPr>
                <w:sz w:val="20"/>
              </w:rPr>
              <w:t xml:space="preserve">deve ter </w:t>
            </w:r>
            <w:r w:rsidR="001E158F">
              <w:rPr>
                <w:sz w:val="20"/>
              </w:rPr>
              <w:t>uma</w:t>
            </w:r>
            <w:r w:rsidR="00353CCC">
              <w:rPr>
                <w:sz w:val="20"/>
              </w:rPr>
              <w:t xml:space="preserve"> conexão e interagir com o banco de dados</w:t>
            </w:r>
            <w:r w:rsidR="00A16B1C">
              <w:rPr>
                <w:sz w:val="20"/>
              </w:rPr>
              <w:t xml:space="preserve"> não relacional (</w:t>
            </w:r>
            <w:proofErr w:type="spellStart"/>
            <w:r w:rsidR="00A16B1C">
              <w:rPr>
                <w:sz w:val="20"/>
              </w:rPr>
              <w:t>MongoDB</w:t>
            </w:r>
            <w:proofErr w:type="spellEnd"/>
            <w:r w:rsidR="00A16B1C">
              <w:rPr>
                <w:sz w:val="20"/>
              </w:rPr>
              <w:t>)</w:t>
            </w:r>
            <w:r w:rsidR="00227692">
              <w:rPr>
                <w:sz w:val="20"/>
              </w:rPr>
              <w:t>. A</w:t>
            </w:r>
            <w:r w:rsidR="00353CCC">
              <w:rPr>
                <w:sz w:val="20"/>
              </w:rPr>
              <w:t xml:space="preserve">rmazenando, alterando, excluindo e exibindo </w:t>
            </w:r>
            <w:r w:rsidR="000E4599">
              <w:rPr>
                <w:sz w:val="20"/>
              </w:rPr>
              <w:t>os dados</w:t>
            </w:r>
            <w:r w:rsidR="00353CCC">
              <w:rPr>
                <w:sz w:val="20"/>
              </w:rPr>
              <w:t xml:space="preserve"> quando necessário.</w:t>
            </w:r>
          </w:p>
        </w:tc>
        <w:tc>
          <w:tcPr>
            <w:tcW w:w="1702" w:type="dxa"/>
            <w:shd w:val="clear" w:color="auto" w:fill="auto"/>
          </w:tcPr>
          <w:p w14:paraId="607CADB6" w14:textId="5D3DE561" w:rsidR="005508D1" w:rsidRDefault="005508D1" w:rsidP="005508D1">
            <w:pPr>
              <w:widowControl w:val="0"/>
              <w:spacing w:line="240" w:lineRule="auto"/>
              <w:ind w:firstLine="0"/>
              <w:rPr>
                <w:rFonts w:cs="Arial"/>
                <w:color w:val="000000"/>
                <w:sz w:val="20"/>
                <w:lang w:eastAsia="pt-BR"/>
              </w:rPr>
            </w:pPr>
            <w:r>
              <w:rPr>
                <w:rFonts w:cs="Arial"/>
                <w:color w:val="000000"/>
                <w:sz w:val="20"/>
                <w:lang w:eastAsia="pt-BR"/>
              </w:rPr>
              <w:t xml:space="preserve">Tipo: </w:t>
            </w:r>
            <w:r w:rsidR="003E4F16">
              <w:rPr>
                <w:rFonts w:cs="Arial"/>
                <w:color w:val="000000"/>
                <w:sz w:val="20"/>
                <w:lang w:eastAsia="pt-BR"/>
              </w:rPr>
              <w:t>Compatibilidade</w:t>
            </w:r>
          </w:p>
        </w:tc>
        <w:tc>
          <w:tcPr>
            <w:tcW w:w="1557" w:type="dxa"/>
            <w:shd w:val="clear" w:color="auto" w:fill="auto"/>
          </w:tcPr>
          <w:p w14:paraId="07755F39" w14:textId="77777777" w:rsidR="005508D1" w:rsidRDefault="005508D1" w:rsidP="005508D1">
            <w:pPr>
              <w:widowControl w:val="0"/>
              <w:suppressAutoHyphens w:val="0"/>
              <w:spacing w:line="240" w:lineRule="auto"/>
              <w:ind w:firstLine="0"/>
              <w:rPr>
                <w:rFonts w:cs="Arial"/>
                <w:sz w:val="20"/>
                <w:lang w:eastAsia="pt-BR"/>
              </w:rPr>
            </w:pPr>
            <w:proofErr w:type="gramStart"/>
            <w:r>
              <w:rPr>
                <w:rFonts w:cs="Arial"/>
                <w:color w:val="000000"/>
                <w:sz w:val="20"/>
                <w:lang w:eastAsia="pt-BR"/>
              </w:rPr>
              <w:t>(  )</w:t>
            </w:r>
            <w:proofErr w:type="gramEnd"/>
            <w:r>
              <w:rPr>
                <w:rFonts w:cs="Arial"/>
                <w:color w:val="000000"/>
                <w:sz w:val="20"/>
                <w:lang w:eastAsia="pt-BR"/>
              </w:rPr>
              <w:t xml:space="preserve"> Desejável</w:t>
            </w:r>
          </w:p>
          <w:p w14:paraId="2A2110A3" w14:textId="3CD2C3E1" w:rsidR="005508D1" w:rsidRDefault="005508D1" w:rsidP="005508D1">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7CB17516" w14:textId="77777777" w:rsidR="005508D1" w:rsidRDefault="005508D1" w:rsidP="005508D1">
            <w:pPr>
              <w:widowControl w:val="0"/>
              <w:suppressAutoHyphens w:val="0"/>
              <w:spacing w:line="240" w:lineRule="auto"/>
              <w:ind w:firstLine="0"/>
              <w:rPr>
                <w:rFonts w:cs="Arial"/>
                <w:sz w:val="20"/>
                <w:lang w:eastAsia="pt-BR"/>
              </w:rPr>
            </w:pPr>
            <w:r>
              <w:rPr>
                <w:rFonts w:cs="Arial"/>
                <w:color w:val="000000"/>
                <w:sz w:val="20"/>
                <w:lang w:eastAsia="pt-BR"/>
              </w:rPr>
              <w:t>(X) Permanente</w:t>
            </w:r>
          </w:p>
          <w:p w14:paraId="5187F7CF" w14:textId="3EE5D1D7" w:rsidR="005508D1" w:rsidRDefault="005508D1" w:rsidP="005508D1">
            <w:pPr>
              <w:widowControl w:val="0"/>
              <w:suppressAutoHyphens w:val="0"/>
              <w:spacing w:line="240" w:lineRule="auto"/>
              <w:ind w:firstLine="0"/>
              <w:rPr>
                <w:rFonts w:cs="Arial"/>
                <w:color w:val="000000"/>
                <w:sz w:val="20"/>
                <w:lang w:eastAsia="pt-BR"/>
              </w:rPr>
            </w:pPr>
            <w:proofErr w:type="gramStart"/>
            <w:r>
              <w:rPr>
                <w:rFonts w:cs="Arial"/>
                <w:color w:val="000000"/>
                <w:sz w:val="20"/>
                <w:lang w:eastAsia="pt-BR"/>
              </w:rPr>
              <w:t>(  )</w:t>
            </w:r>
            <w:proofErr w:type="gramEnd"/>
            <w:r>
              <w:rPr>
                <w:rFonts w:cs="Arial"/>
                <w:color w:val="000000"/>
                <w:sz w:val="20"/>
                <w:lang w:eastAsia="pt-BR"/>
              </w:rPr>
              <w:t xml:space="preserve"> Transitório</w:t>
            </w:r>
          </w:p>
        </w:tc>
      </w:tr>
      <w:tr w:rsidR="00406431" w14:paraId="7528F38E" w14:textId="77777777" w:rsidTr="005508D1">
        <w:trPr>
          <w:jc w:val="center"/>
        </w:trPr>
        <w:tc>
          <w:tcPr>
            <w:tcW w:w="2055" w:type="dxa"/>
            <w:shd w:val="clear" w:color="auto" w:fill="auto"/>
          </w:tcPr>
          <w:p w14:paraId="21B45A0F" w14:textId="77777777" w:rsidR="00406431" w:rsidRDefault="00406431" w:rsidP="005508D1">
            <w:pPr>
              <w:widowControl w:val="0"/>
              <w:spacing w:line="240" w:lineRule="auto"/>
              <w:ind w:firstLine="0"/>
              <w:jc w:val="left"/>
              <w:rPr>
                <w:rFonts w:cs="Arial"/>
                <w:b/>
                <w:bCs/>
                <w:color w:val="000000"/>
                <w:sz w:val="20"/>
                <w:lang w:eastAsia="pt-BR"/>
              </w:rPr>
            </w:pPr>
          </w:p>
        </w:tc>
        <w:tc>
          <w:tcPr>
            <w:tcW w:w="2838" w:type="dxa"/>
            <w:shd w:val="clear" w:color="auto" w:fill="auto"/>
          </w:tcPr>
          <w:p w14:paraId="1EEFBBAB" w14:textId="77777777" w:rsidR="00406431" w:rsidRDefault="00406431" w:rsidP="005508D1">
            <w:pPr>
              <w:widowControl w:val="0"/>
              <w:spacing w:line="240" w:lineRule="auto"/>
              <w:ind w:firstLine="0"/>
              <w:rPr>
                <w:sz w:val="20"/>
              </w:rPr>
            </w:pPr>
          </w:p>
        </w:tc>
        <w:tc>
          <w:tcPr>
            <w:tcW w:w="1702" w:type="dxa"/>
            <w:shd w:val="clear" w:color="auto" w:fill="auto"/>
          </w:tcPr>
          <w:p w14:paraId="6DFF5284" w14:textId="77777777" w:rsidR="00406431" w:rsidRDefault="00406431" w:rsidP="005508D1">
            <w:pPr>
              <w:widowControl w:val="0"/>
              <w:spacing w:line="240" w:lineRule="auto"/>
              <w:ind w:firstLine="0"/>
              <w:rPr>
                <w:rFonts w:cs="Arial"/>
                <w:color w:val="000000"/>
                <w:sz w:val="20"/>
                <w:lang w:eastAsia="pt-BR"/>
              </w:rPr>
            </w:pPr>
          </w:p>
        </w:tc>
        <w:tc>
          <w:tcPr>
            <w:tcW w:w="1557" w:type="dxa"/>
            <w:shd w:val="clear" w:color="auto" w:fill="auto"/>
          </w:tcPr>
          <w:p w14:paraId="770D8DC5" w14:textId="77777777" w:rsidR="00406431" w:rsidRDefault="00406431" w:rsidP="005508D1">
            <w:pPr>
              <w:widowControl w:val="0"/>
              <w:suppressAutoHyphens w:val="0"/>
              <w:spacing w:line="240" w:lineRule="auto"/>
              <w:ind w:firstLine="0"/>
              <w:rPr>
                <w:rFonts w:cs="Arial"/>
                <w:color w:val="000000"/>
                <w:sz w:val="20"/>
                <w:lang w:eastAsia="pt-BR"/>
              </w:rPr>
            </w:pPr>
          </w:p>
        </w:tc>
        <w:tc>
          <w:tcPr>
            <w:tcW w:w="1700" w:type="dxa"/>
            <w:shd w:val="clear" w:color="auto" w:fill="auto"/>
          </w:tcPr>
          <w:p w14:paraId="5E04B1E1" w14:textId="77777777" w:rsidR="00406431" w:rsidRDefault="00406431" w:rsidP="005508D1">
            <w:pPr>
              <w:widowControl w:val="0"/>
              <w:suppressAutoHyphens w:val="0"/>
              <w:spacing w:line="240" w:lineRule="auto"/>
              <w:ind w:firstLine="0"/>
              <w:rPr>
                <w:rFonts w:cs="Arial"/>
                <w:color w:val="000000"/>
                <w:sz w:val="20"/>
                <w:lang w:eastAsia="pt-BR"/>
              </w:rPr>
            </w:pPr>
          </w:p>
        </w:tc>
      </w:tr>
      <w:tr w:rsidR="00104189" w14:paraId="10F27FED" w14:textId="77777777" w:rsidTr="005508D1">
        <w:trPr>
          <w:jc w:val="center"/>
        </w:trPr>
        <w:tc>
          <w:tcPr>
            <w:tcW w:w="2055" w:type="dxa"/>
            <w:shd w:val="clear" w:color="auto" w:fill="auto"/>
          </w:tcPr>
          <w:p w14:paraId="28C8C775" w14:textId="634C46F0" w:rsidR="00104189" w:rsidRDefault="00104189" w:rsidP="00104189">
            <w:pPr>
              <w:widowControl w:val="0"/>
              <w:spacing w:line="240" w:lineRule="auto"/>
              <w:ind w:firstLine="0"/>
              <w:jc w:val="left"/>
              <w:rPr>
                <w:rFonts w:cs="Arial"/>
                <w:b/>
                <w:bCs/>
                <w:color w:val="000000"/>
                <w:sz w:val="20"/>
                <w:lang w:eastAsia="pt-BR"/>
              </w:rPr>
            </w:pPr>
            <w:r>
              <w:rPr>
                <w:rFonts w:cs="Arial"/>
                <w:b/>
                <w:bCs/>
                <w:color w:val="000000"/>
                <w:sz w:val="20"/>
                <w:lang w:eastAsia="pt-BR"/>
              </w:rPr>
              <w:t xml:space="preserve">RNF007 </w:t>
            </w:r>
            <w:r>
              <w:rPr>
                <w:rFonts w:cs="Arial"/>
                <w:color w:val="000000"/>
                <w:sz w:val="20"/>
                <w:lang w:eastAsia="pt-BR"/>
              </w:rPr>
              <w:t>–</w:t>
            </w:r>
            <w:r>
              <w:rPr>
                <w:sz w:val="20"/>
              </w:rPr>
              <w:t xml:space="preserve"> Tipo do Sistema</w:t>
            </w:r>
          </w:p>
        </w:tc>
        <w:tc>
          <w:tcPr>
            <w:tcW w:w="2838" w:type="dxa"/>
            <w:shd w:val="clear" w:color="auto" w:fill="auto"/>
          </w:tcPr>
          <w:p w14:paraId="39989E95" w14:textId="303155AC" w:rsidR="00104189" w:rsidRDefault="00104189" w:rsidP="00104189">
            <w:pPr>
              <w:widowControl w:val="0"/>
              <w:spacing w:line="240" w:lineRule="auto"/>
              <w:ind w:firstLine="0"/>
              <w:rPr>
                <w:sz w:val="20"/>
              </w:rPr>
            </w:pPr>
            <w:r>
              <w:rPr>
                <w:sz w:val="20"/>
              </w:rPr>
              <w:t>O sistema deve ser um site. Para o seu desenvolvimento, deverão ser utilizadas as linguagens HTML5, CSS3</w:t>
            </w:r>
            <w:r w:rsidR="003E4F16">
              <w:rPr>
                <w:sz w:val="20"/>
              </w:rPr>
              <w:t>,</w:t>
            </w:r>
            <w:r>
              <w:rPr>
                <w:sz w:val="20"/>
              </w:rPr>
              <w:t xml:space="preserve"> </w:t>
            </w:r>
            <w:r w:rsidR="003E4F16">
              <w:rPr>
                <w:sz w:val="20"/>
              </w:rPr>
              <w:t>Javascript</w:t>
            </w:r>
            <w:r w:rsidR="00406431">
              <w:rPr>
                <w:sz w:val="20"/>
              </w:rPr>
              <w:t xml:space="preserve"> e </w:t>
            </w:r>
            <w:r w:rsidR="003E4F16">
              <w:rPr>
                <w:sz w:val="20"/>
              </w:rPr>
              <w:t>Node JS</w:t>
            </w:r>
            <w:r>
              <w:rPr>
                <w:sz w:val="20"/>
              </w:rPr>
              <w:t xml:space="preserve">. Poderão ser utilizados alguns frameworks </w:t>
            </w:r>
            <w:r w:rsidR="00406431">
              <w:rPr>
                <w:sz w:val="20"/>
              </w:rPr>
              <w:t xml:space="preserve">e APIs </w:t>
            </w:r>
            <w:r>
              <w:rPr>
                <w:sz w:val="20"/>
              </w:rPr>
              <w:t>cabíveis.</w:t>
            </w:r>
          </w:p>
        </w:tc>
        <w:tc>
          <w:tcPr>
            <w:tcW w:w="1702" w:type="dxa"/>
            <w:shd w:val="clear" w:color="auto" w:fill="auto"/>
          </w:tcPr>
          <w:p w14:paraId="2F08941F" w14:textId="4CFA69F9" w:rsidR="00104189" w:rsidRDefault="00104189" w:rsidP="00104189">
            <w:pPr>
              <w:widowControl w:val="0"/>
              <w:spacing w:line="240" w:lineRule="auto"/>
              <w:ind w:firstLine="0"/>
              <w:rPr>
                <w:rFonts w:cs="Arial"/>
                <w:color w:val="000000"/>
                <w:sz w:val="20"/>
                <w:lang w:eastAsia="pt-BR"/>
              </w:rPr>
            </w:pPr>
            <w:r>
              <w:rPr>
                <w:rFonts w:cs="Arial"/>
                <w:color w:val="000000"/>
                <w:sz w:val="20"/>
                <w:lang w:eastAsia="pt-BR"/>
              </w:rPr>
              <w:t xml:space="preserve">Tipo: </w:t>
            </w:r>
            <w:r w:rsidR="003E4F16">
              <w:rPr>
                <w:rFonts w:cs="Arial"/>
                <w:color w:val="000000"/>
                <w:sz w:val="20"/>
                <w:lang w:eastAsia="pt-BR"/>
              </w:rPr>
              <w:t>Arquitetura</w:t>
            </w:r>
          </w:p>
        </w:tc>
        <w:tc>
          <w:tcPr>
            <w:tcW w:w="1557" w:type="dxa"/>
            <w:shd w:val="clear" w:color="auto" w:fill="auto"/>
          </w:tcPr>
          <w:p w14:paraId="0962B393" w14:textId="77777777" w:rsidR="00104189" w:rsidRDefault="00104189" w:rsidP="00104189">
            <w:pPr>
              <w:widowControl w:val="0"/>
              <w:suppressAutoHyphens w:val="0"/>
              <w:spacing w:line="240" w:lineRule="auto"/>
              <w:ind w:firstLine="0"/>
              <w:rPr>
                <w:rFonts w:cs="Arial"/>
                <w:sz w:val="20"/>
                <w:lang w:eastAsia="pt-BR"/>
              </w:rPr>
            </w:pPr>
            <w:proofErr w:type="gramStart"/>
            <w:r>
              <w:rPr>
                <w:rFonts w:cs="Arial"/>
                <w:color w:val="000000"/>
                <w:sz w:val="20"/>
                <w:lang w:eastAsia="pt-BR"/>
              </w:rPr>
              <w:t>(  )</w:t>
            </w:r>
            <w:proofErr w:type="gramEnd"/>
            <w:r>
              <w:rPr>
                <w:rFonts w:cs="Arial"/>
                <w:color w:val="000000"/>
                <w:sz w:val="20"/>
                <w:lang w:eastAsia="pt-BR"/>
              </w:rPr>
              <w:t xml:space="preserve"> Desejável</w:t>
            </w:r>
          </w:p>
          <w:p w14:paraId="77272281" w14:textId="2A8FD403" w:rsidR="00104189" w:rsidRDefault="00104189" w:rsidP="00104189">
            <w:pPr>
              <w:widowControl w:val="0"/>
              <w:suppressAutoHyphens w:val="0"/>
              <w:spacing w:line="240" w:lineRule="auto"/>
              <w:ind w:firstLine="0"/>
              <w:rPr>
                <w:rFonts w:cs="Arial"/>
                <w:color w:val="000000"/>
                <w:sz w:val="20"/>
                <w:lang w:eastAsia="pt-BR"/>
              </w:rPr>
            </w:pPr>
            <w:r>
              <w:rPr>
                <w:rFonts w:cs="Arial"/>
                <w:color w:val="000000"/>
                <w:sz w:val="20"/>
                <w:lang w:eastAsia="pt-BR"/>
              </w:rPr>
              <w:t>(X) Obrigatório</w:t>
            </w:r>
          </w:p>
        </w:tc>
        <w:tc>
          <w:tcPr>
            <w:tcW w:w="1700" w:type="dxa"/>
            <w:shd w:val="clear" w:color="auto" w:fill="auto"/>
          </w:tcPr>
          <w:p w14:paraId="6AC5471C" w14:textId="77777777" w:rsidR="00104189" w:rsidRDefault="00104189" w:rsidP="00104189">
            <w:pPr>
              <w:widowControl w:val="0"/>
              <w:suppressAutoHyphens w:val="0"/>
              <w:spacing w:line="240" w:lineRule="auto"/>
              <w:ind w:firstLine="0"/>
              <w:rPr>
                <w:rFonts w:cs="Arial"/>
                <w:sz w:val="20"/>
                <w:lang w:eastAsia="pt-BR"/>
              </w:rPr>
            </w:pPr>
            <w:r>
              <w:rPr>
                <w:rFonts w:cs="Arial"/>
                <w:color w:val="000000"/>
                <w:sz w:val="20"/>
                <w:lang w:eastAsia="pt-BR"/>
              </w:rPr>
              <w:t>(X) Permanente</w:t>
            </w:r>
          </w:p>
          <w:p w14:paraId="3363A660" w14:textId="2D45FD13" w:rsidR="00104189" w:rsidRDefault="00104189" w:rsidP="00104189">
            <w:pPr>
              <w:widowControl w:val="0"/>
              <w:suppressAutoHyphens w:val="0"/>
              <w:spacing w:line="240" w:lineRule="auto"/>
              <w:ind w:firstLine="0"/>
              <w:rPr>
                <w:rFonts w:cs="Arial"/>
                <w:color w:val="000000"/>
                <w:sz w:val="20"/>
                <w:lang w:eastAsia="pt-BR"/>
              </w:rPr>
            </w:pPr>
            <w:proofErr w:type="gramStart"/>
            <w:r>
              <w:rPr>
                <w:rFonts w:cs="Arial"/>
                <w:color w:val="000000"/>
                <w:sz w:val="20"/>
                <w:lang w:eastAsia="pt-BR"/>
              </w:rPr>
              <w:t>(  )</w:t>
            </w:r>
            <w:proofErr w:type="gramEnd"/>
            <w:r>
              <w:rPr>
                <w:rFonts w:cs="Arial"/>
                <w:color w:val="000000"/>
                <w:sz w:val="20"/>
                <w:lang w:eastAsia="pt-BR"/>
              </w:rPr>
              <w:t xml:space="preserve"> Transitório</w:t>
            </w:r>
          </w:p>
        </w:tc>
      </w:tr>
    </w:tbl>
    <w:p w14:paraId="566BEB8C" w14:textId="77777777" w:rsidR="00CA2205" w:rsidRDefault="00CA2205" w:rsidP="00CA2205">
      <w:pPr>
        <w:ind w:firstLine="0"/>
        <w:rPr>
          <w:szCs w:val="24"/>
        </w:rPr>
      </w:pPr>
    </w:p>
    <w:p w14:paraId="028FAB0C" w14:textId="77777777" w:rsidR="00EE7530" w:rsidRDefault="00EE7530" w:rsidP="00CA2205">
      <w:pPr>
        <w:ind w:firstLine="0"/>
        <w:rPr>
          <w:szCs w:val="24"/>
        </w:rPr>
      </w:pPr>
    </w:p>
    <w:p w14:paraId="6FD65EDF" w14:textId="77777777" w:rsidR="0046675D" w:rsidRDefault="0046675D" w:rsidP="00CA2205">
      <w:pPr>
        <w:ind w:firstLine="0"/>
        <w:rPr>
          <w:szCs w:val="24"/>
        </w:rPr>
      </w:pPr>
    </w:p>
    <w:p w14:paraId="10B55D52" w14:textId="77777777" w:rsidR="0046675D" w:rsidRDefault="0046675D" w:rsidP="00CA2205">
      <w:pPr>
        <w:ind w:firstLine="0"/>
        <w:rPr>
          <w:szCs w:val="24"/>
        </w:rPr>
      </w:pPr>
    </w:p>
    <w:p w14:paraId="5A74510F" w14:textId="058191F6" w:rsidR="00CA2205" w:rsidRDefault="00CA2205" w:rsidP="00EE7530">
      <w:pPr>
        <w:ind w:firstLine="0"/>
        <w:rPr>
          <w:b/>
          <w:bCs/>
          <w:color w:val="FF0000"/>
        </w:rPr>
      </w:pPr>
      <w:r w:rsidRPr="00CA2205">
        <w:rPr>
          <w:b/>
          <w:bCs/>
          <w:szCs w:val="24"/>
        </w:rPr>
        <w:t xml:space="preserve">3.5 Regras de Negócio </w:t>
      </w:r>
    </w:p>
    <w:p w14:paraId="3B5680E5" w14:textId="77777777" w:rsidR="00CA2205" w:rsidRDefault="00CA2205" w:rsidP="00CA2205">
      <w:pPr>
        <w:ind w:firstLine="709"/>
        <w:rPr>
          <w:szCs w:val="24"/>
        </w:rPr>
      </w:pPr>
    </w:p>
    <w:p w14:paraId="009B9FDF" w14:textId="77777777" w:rsidR="00CA2205" w:rsidRDefault="00CA2205" w:rsidP="00CA2205">
      <w:pPr>
        <w:ind w:firstLine="0"/>
        <w:jc w:val="center"/>
        <w:rPr>
          <w:sz w:val="20"/>
          <w:szCs w:val="24"/>
        </w:rPr>
      </w:pPr>
      <w:r>
        <w:rPr>
          <w:b/>
          <w:sz w:val="20"/>
          <w:szCs w:val="24"/>
        </w:rPr>
        <w:t>Quadro 3</w:t>
      </w:r>
      <w:r>
        <w:rPr>
          <w:sz w:val="20"/>
          <w:szCs w:val="24"/>
        </w:rPr>
        <w:t xml:space="preserve"> – Regras de Negócio do sistema.</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CA2205" w14:paraId="514F1C72" w14:textId="77777777">
        <w:trPr>
          <w:trHeight w:val="284"/>
          <w:jc w:val="center"/>
        </w:trPr>
        <w:tc>
          <w:tcPr>
            <w:tcW w:w="9067" w:type="dxa"/>
            <w:shd w:val="clear" w:color="auto" w:fill="auto"/>
          </w:tcPr>
          <w:p w14:paraId="6D50D6D8" w14:textId="67253C01" w:rsidR="00CA2205" w:rsidRDefault="00CA2205">
            <w:pPr>
              <w:widowControl w:val="0"/>
              <w:spacing w:line="240" w:lineRule="auto"/>
              <w:ind w:firstLine="0"/>
              <w:rPr>
                <w:b/>
                <w:sz w:val="20"/>
                <w:szCs w:val="24"/>
              </w:rPr>
            </w:pPr>
            <w:r>
              <w:rPr>
                <w:b/>
                <w:sz w:val="20"/>
                <w:szCs w:val="24"/>
              </w:rPr>
              <w:t xml:space="preserve">RN001 - </w:t>
            </w:r>
            <w:r w:rsidR="007961A2" w:rsidRPr="007961A2">
              <w:rPr>
                <w:b/>
                <w:sz w:val="20"/>
              </w:rPr>
              <w:t>Cadastro e Acesso</w:t>
            </w:r>
          </w:p>
        </w:tc>
      </w:tr>
      <w:tr w:rsidR="00CA2205" w14:paraId="0C587A56" w14:textId="77777777">
        <w:trPr>
          <w:trHeight w:val="568"/>
          <w:jc w:val="center"/>
        </w:trPr>
        <w:tc>
          <w:tcPr>
            <w:tcW w:w="9067" w:type="dxa"/>
            <w:shd w:val="clear" w:color="auto" w:fill="auto"/>
          </w:tcPr>
          <w:p w14:paraId="58F18049" w14:textId="77777777" w:rsidR="007961A2" w:rsidRDefault="007961A2" w:rsidP="007961A2">
            <w:pPr>
              <w:widowControl w:val="0"/>
              <w:spacing w:line="240" w:lineRule="auto"/>
              <w:ind w:firstLine="0"/>
              <w:jc w:val="left"/>
              <w:rPr>
                <w:sz w:val="20"/>
                <w:szCs w:val="24"/>
              </w:rPr>
            </w:pPr>
            <w:r w:rsidRPr="007961A2">
              <w:rPr>
                <w:sz w:val="20"/>
                <w:szCs w:val="24"/>
              </w:rPr>
              <w:t>–</w:t>
            </w:r>
            <w:r>
              <w:rPr>
                <w:sz w:val="20"/>
                <w:szCs w:val="24"/>
              </w:rPr>
              <w:t xml:space="preserve"> </w:t>
            </w:r>
            <w:r w:rsidRPr="007961A2">
              <w:rPr>
                <w:sz w:val="20"/>
                <w:szCs w:val="24"/>
              </w:rPr>
              <w:t>Cada usuário deve possuir um cadastro único, identificado pelo seu e-mail.</w:t>
            </w:r>
            <w:r w:rsidRPr="007961A2">
              <w:rPr>
                <w:sz w:val="20"/>
                <w:szCs w:val="24"/>
              </w:rPr>
              <w:br/>
              <w:t>– O e-mail do usuário deve ser validado antes de completar o cadastro.</w:t>
            </w:r>
            <w:r w:rsidRPr="007961A2">
              <w:rPr>
                <w:sz w:val="20"/>
                <w:szCs w:val="24"/>
              </w:rPr>
              <w:br/>
              <w:t>– A senha deve ser armazenada de forma criptografada no banco de dados.</w:t>
            </w:r>
          </w:p>
          <w:p w14:paraId="63033015" w14:textId="02E31489" w:rsidR="007961A2" w:rsidRPr="007961A2" w:rsidRDefault="007961A2" w:rsidP="007961A2">
            <w:pPr>
              <w:widowControl w:val="0"/>
              <w:spacing w:line="240" w:lineRule="auto"/>
              <w:ind w:firstLine="0"/>
              <w:jc w:val="left"/>
              <w:rPr>
                <w:sz w:val="20"/>
                <w:szCs w:val="24"/>
              </w:rPr>
            </w:pPr>
            <w:r w:rsidRPr="007961A2">
              <w:rPr>
                <w:sz w:val="20"/>
                <w:szCs w:val="24"/>
              </w:rPr>
              <w:t>– O usuário deve confirmar a senha durante o cadastro para evitar erros de digitação.</w:t>
            </w:r>
            <w:r w:rsidRPr="007961A2">
              <w:rPr>
                <w:sz w:val="20"/>
                <w:szCs w:val="24"/>
              </w:rPr>
              <w:br/>
              <w:t>– O sistema deve bloquear temporariamente um usuário que exceder oito tentativas de login consecutivas. O bloqueio dura 30 minutos e é aplicado ao dispositivo que tentou o acesso.</w:t>
            </w:r>
          </w:p>
        </w:tc>
      </w:tr>
    </w:tbl>
    <w:p w14:paraId="14B86D2C" w14:textId="77777777" w:rsidR="00CA2205" w:rsidRDefault="00CA2205"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033E3FE9" w14:textId="77777777" w:rsidTr="00771538">
        <w:trPr>
          <w:trHeight w:val="284"/>
          <w:jc w:val="center"/>
        </w:trPr>
        <w:tc>
          <w:tcPr>
            <w:tcW w:w="9067" w:type="dxa"/>
            <w:shd w:val="clear" w:color="auto" w:fill="auto"/>
          </w:tcPr>
          <w:p w14:paraId="12CAA590" w14:textId="19FFCB55" w:rsidR="007961A2" w:rsidRDefault="007961A2" w:rsidP="00771538">
            <w:pPr>
              <w:widowControl w:val="0"/>
              <w:spacing w:line="240" w:lineRule="auto"/>
              <w:ind w:firstLine="0"/>
              <w:rPr>
                <w:b/>
                <w:sz w:val="20"/>
                <w:szCs w:val="24"/>
              </w:rPr>
            </w:pPr>
            <w:r>
              <w:rPr>
                <w:b/>
                <w:sz w:val="20"/>
                <w:szCs w:val="24"/>
              </w:rPr>
              <w:t>RN00</w:t>
            </w:r>
            <w:r w:rsidR="00F32106">
              <w:rPr>
                <w:b/>
                <w:sz w:val="20"/>
                <w:szCs w:val="24"/>
              </w:rPr>
              <w:t>2</w:t>
            </w:r>
            <w:r>
              <w:rPr>
                <w:b/>
                <w:sz w:val="20"/>
                <w:szCs w:val="24"/>
              </w:rPr>
              <w:t xml:space="preserve"> - </w:t>
            </w:r>
            <w:r w:rsidRPr="007961A2">
              <w:rPr>
                <w:b/>
                <w:sz w:val="20"/>
              </w:rPr>
              <w:t>Gerenciamento de Projetos</w:t>
            </w:r>
          </w:p>
        </w:tc>
      </w:tr>
      <w:tr w:rsidR="007961A2" w14:paraId="029201CE" w14:textId="77777777" w:rsidTr="00771538">
        <w:trPr>
          <w:trHeight w:val="568"/>
          <w:jc w:val="center"/>
        </w:trPr>
        <w:tc>
          <w:tcPr>
            <w:tcW w:w="9067" w:type="dxa"/>
            <w:shd w:val="clear" w:color="auto" w:fill="auto"/>
          </w:tcPr>
          <w:p w14:paraId="0E739118" w14:textId="7A48C4C2" w:rsidR="007961A2" w:rsidRPr="007961A2" w:rsidRDefault="007961A2" w:rsidP="00771538">
            <w:pPr>
              <w:widowControl w:val="0"/>
              <w:spacing w:line="240" w:lineRule="auto"/>
              <w:ind w:firstLine="0"/>
              <w:jc w:val="left"/>
              <w:rPr>
                <w:sz w:val="20"/>
                <w:szCs w:val="24"/>
              </w:rPr>
            </w:pPr>
            <w:r w:rsidRPr="007961A2">
              <w:rPr>
                <w:sz w:val="20"/>
                <w:szCs w:val="24"/>
              </w:rPr>
              <w:t>– Apenas usuários autenticados podem criar projetos.</w:t>
            </w:r>
            <w:r w:rsidRPr="007961A2">
              <w:rPr>
                <w:sz w:val="20"/>
                <w:szCs w:val="24"/>
              </w:rPr>
              <w:br/>
              <w:t>– Um projeto pode ter um ou mais membros, que podem ser adicionados pelo gestor ou administradores.</w:t>
            </w:r>
            <w:r w:rsidRPr="007961A2">
              <w:rPr>
                <w:sz w:val="20"/>
                <w:szCs w:val="24"/>
              </w:rPr>
              <w:br/>
            </w:r>
            <w:r w:rsidRPr="007961A2">
              <w:rPr>
                <w:sz w:val="20"/>
                <w:szCs w:val="24"/>
              </w:rPr>
              <w:lastRenderedPageBreak/>
              <w:t>– Um projeto só pode ser concluído pelo gestor.</w:t>
            </w:r>
            <w:r w:rsidRPr="007961A2">
              <w:rPr>
                <w:sz w:val="20"/>
                <w:szCs w:val="24"/>
              </w:rPr>
              <w:br/>
              <w:t>– Após a conclusão de um projeto, nenhuma alteração pode ser feita, exceto se ele for reaberto pelo gestor.</w:t>
            </w:r>
            <w:r w:rsidRPr="007961A2">
              <w:rPr>
                <w:sz w:val="20"/>
                <w:szCs w:val="24"/>
              </w:rPr>
              <w:br/>
              <w:t>– Caso o gestor deseje sair de um projeto, ele deve obrigatoriamente transferir a gestão para outro membro. Se não houver outro membro, ele só poderá excluir o projeto.</w:t>
            </w:r>
            <w:r w:rsidRPr="007961A2">
              <w:rPr>
                <w:sz w:val="20"/>
                <w:szCs w:val="24"/>
              </w:rPr>
              <w:br/>
              <w:t>– Administradores podem gerenciar o projeto, mas não podem excluí-lo ou reabri-lo após a conclusão.</w:t>
            </w:r>
          </w:p>
        </w:tc>
      </w:tr>
      <w:tr w:rsidR="00554875" w14:paraId="684F0C3F" w14:textId="77777777" w:rsidTr="00554875">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1D9E988D" w14:textId="3C6237A9" w:rsidR="00554875" w:rsidRPr="00554875" w:rsidRDefault="00554875" w:rsidP="00554875">
            <w:pPr>
              <w:widowControl w:val="0"/>
              <w:spacing w:line="240" w:lineRule="auto"/>
              <w:ind w:firstLine="0"/>
              <w:jc w:val="left"/>
              <w:rPr>
                <w:b/>
                <w:bCs/>
                <w:sz w:val="20"/>
                <w:szCs w:val="24"/>
              </w:rPr>
            </w:pPr>
            <w:r w:rsidRPr="00554875">
              <w:rPr>
                <w:b/>
                <w:bCs/>
                <w:sz w:val="20"/>
                <w:szCs w:val="24"/>
              </w:rPr>
              <w:lastRenderedPageBreak/>
              <w:t>RN00</w:t>
            </w:r>
            <w:r>
              <w:rPr>
                <w:b/>
                <w:bCs/>
                <w:sz w:val="20"/>
                <w:szCs w:val="24"/>
              </w:rPr>
              <w:t>3</w:t>
            </w:r>
            <w:r w:rsidRPr="00554875">
              <w:rPr>
                <w:b/>
                <w:bCs/>
                <w:sz w:val="20"/>
                <w:szCs w:val="24"/>
              </w:rPr>
              <w:t xml:space="preserve"> - Gerenciamento de Tarefas e Subtarefas</w:t>
            </w:r>
          </w:p>
        </w:tc>
      </w:tr>
      <w:tr w:rsidR="00554875" w14:paraId="7B2C3112" w14:textId="77777777" w:rsidTr="00554875">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3B95C17A" w14:textId="31355F11" w:rsidR="00554875" w:rsidRPr="007961A2" w:rsidRDefault="00554875" w:rsidP="00771538">
            <w:pPr>
              <w:widowControl w:val="0"/>
              <w:spacing w:line="240" w:lineRule="auto"/>
              <w:ind w:firstLine="0"/>
              <w:jc w:val="left"/>
              <w:rPr>
                <w:sz w:val="20"/>
                <w:szCs w:val="24"/>
              </w:rPr>
            </w:pPr>
            <w:r w:rsidRPr="00554875">
              <w:rPr>
                <w:sz w:val="20"/>
                <w:szCs w:val="24"/>
              </w:rPr>
              <w:t>– Apenas gestores e administradores podem criar, editar e excluir tarefas.</w:t>
            </w:r>
            <w:r w:rsidRPr="00554875">
              <w:rPr>
                <w:sz w:val="20"/>
                <w:szCs w:val="24"/>
              </w:rPr>
              <w:br/>
              <w:t>– Cada tarefa deve ter uma data de entrega prevista e um status de progresso.</w:t>
            </w:r>
            <w:r w:rsidRPr="00554875">
              <w:rPr>
                <w:sz w:val="20"/>
                <w:szCs w:val="24"/>
              </w:rPr>
              <w:br/>
              <w:t>– Subtarefas podem ser atribuídas a um ou mais membros do projeto.</w:t>
            </w:r>
            <w:r w:rsidRPr="00554875">
              <w:rPr>
                <w:sz w:val="20"/>
                <w:szCs w:val="24"/>
              </w:rPr>
              <w:br/>
              <w:t>– Um usuário pode visualizar apenas as tarefas e subtarefas dos projetos nos quais está incluído.</w:t>
            </w:r>
            <w:r w:rsidRPr="00554875">
              <w:rPr>
                <w:sz w:val="20"/>
                <w:szCs w:val="24"/>
              </w:rPr>
              <w:br/>
              <w:t>– Uma tarefa ou subtarefa concluída não pode ser alterada, a menos que seja reaberta pelo gestor ou administrador.</w:t>
            </w:r>
            <w:r w:rsidRPr="00554875">
              <w:rPr>
                <w:sz w:val="20"/>
                <w:szCs w:val="24"/>
              </w:rPr>
              <w:br/>
              <w:t>– O sistema deve permitir a reordenação das tarefas dentro de um projeto.</w:t>
            </w:r>
          </w:p>
        </w:tc>
      </w:tr>
    </w:tbl>
    <w:p w14:paraId="2BA5CD88" w14:textId="77777777" w:rsidR="007961A2" w:rsidRDefault="007961A2"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F34D23" w:rsidRPr="00554875" w14:paraId="1BB9F8FF"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F37D381" w14:textId="03A39320" w:rsidR="00F34D23" w:rsidRPr="00554875" w:rsidRDefault="00F34D23" w:rsidP="00771538">
            <w:pPr>
              <w:widowControl w:val="0"/>
              <w:spacing w:line="240" w:lineRule="auto"/>
              <w:ind w:firstLine="0"/>
              <w:jc w:val="left"/>
              <w:rPr>
                <w:b/>
                <w:bCs/>
                <w:sz w:val="20"/>
                <w:szCs w:val="24"/>
              </w:rPr>
            </w:pPr>
            <w:r w:rsidRPr="00554875">
              <w:rPr>
                <w:b/>
                <w:bCs/>
                <w:sz w:val="20"/>
                <w:szCs w:val="24"/>
              </w:rPr>
              <w:t>RN00</w:t>
            </w:r>
            <w:r>
              <w:rPr>
                <w:b/>
                <w:bCs/>
                <w:sz w:val="20"/>
                <w:szCs w:val="24"/>
              </w:rPr>
              <w:t>4</w:t>
            </w:r>
            <w:r w:rsidRPr="00554875">
              <w:rPr>
                <w:b/>
                <w:bCs/>
                <w:sz w:val="20"/>
                <w:szCs w:val="24"/>
              </w:rPr>
              <w:t xml:space="preserve"> - </w:t>
            </w:r>
            <w:r w:rsidRPr="00F34D23">
              <w:rPr>
                <w:b/>
                <w:bCs/>
                <w:sz w:val="20"/>
                <w:szCs w:val="24"/>
              </w:rPr>
              <w:t>Envio de Atividades e Controle de Progresso</w:t>
            </w:r>
          </w:p>
        </w:tc>
      </w:tr>
      <w:tr w:rsidR="00F34D23" w:rsidRPr="007961A2" w14:paraId="2661CD73"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48920F4D" w14:textId="63275947" w:rsidR="00F34D23" w:rsidRPr="007961A2" w:rsidRDefault="00F34D23" w:rsidP="00771538">
            <w:pPr>
              <w:widowControl w:val="0"/>
              <w:spacing w:line="240" w:lineRule="auto"/>
              <w:ind w:firstLine="0"/>
              <w:jc w:val="left"/>
              <w:rPr>
                <w:sz w:val="20"/>
                <w:szCs w:val="24"/>
              </w:rPr>
            </w:pPr>
            <w:r w:rsidRPr="00F34D23">
              <w:rPr>
                <w:sz w:val="20"/>
                <w:szCs w:val="24"/>
              </w:rPr>
              <w:t>– Somente os membros responsáveis por uma subtarefa podem registrar atividades nela.</w:t>
            </w:r>
            <w:r w:rsidRPr="00F34D23">
              <w:rPr>
                <w:sz w:val="20"/>
                <w:szCs w:val="24"/>
              </w:rPr>
              <w:br/>
              <w:t>– O sistema deve registrar automaticamente a data e hora de cada atualização feita pelo usuário.</w:t>
            </w:r>
            <w:r w:rsidRPr="00F34D23">
              <w:rPr>
                <w:sz w:val="20"/>
                <w:szCs w:val="24"/>
              </w:rPr>
              <w:br/>
              <w:t>– O gestor e os administradores podem revisar e modificar as atividades registradas pelos membros.</w:t>
            </w:r>
            <w:r w:rsidRPr="00F34D23">
              <w:rPr>
                <w:sz w:val="20"/>
                <w:szCs w:val="24"/>
              </w:rPr>
              <w:br/>
              <w:t>– O sistema deve permitir anexos para melhor detalhamento das atividades enviadas.</w:t>
            </w:r>
          </w:p>
        </w:tc>
      </w:tr>
    </w:tbl>
    <w:p w14:paraId="3B6E26C9" w14:textId="77777777" w:rsidR="00F34D23" w:rsidRDefault="00F34D23"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C715E5" w:rsidRPr="00554875" w14:paraId="73CB3827"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61DE446" w14:textId="5614290B" w:rsidR="00C715E5" w:rsidRPr="00554875" w:rsidRDefault="00C715E5" w:rsidP="00771538">
            <w:pPr>
              <w:widowControl w:val="0"/>
              <w:spacing w:line="240" w:lineRule="auto"/>
              <w:ind w:firstLine="0"/>
              <w:jc w:val="left"/>
              <w:rPr>
                <w:b/>
                <w:bCs/>
                <w:sz w:val="20"/>
                <w:szCs w:val="24"/>
              </w:rPr>
            </w:pPr>
            <w:r w:rsidRPr="00554875">
              <w:rPr>
                <w:b/>
                <w:bCs/>
                <w:sz w:val="20"/>
                <w:szCs w:val="24"/>
              </w:rPr>
              <w:t>RN00</w:t>
            </w:r>
            <w:r>
              <w:rPr>
                <w:b/>
                <w:bCs/>
                <w:sz w:val="20"/>
                <w:szCs w:val="24"/>
              </w:rPr>
              <w:t>5</w:t>
            </w:r>
            <w:r w:rsidRPr="00554875">
              <w:rPr>
                <w:b/>
                <w:bCs/>
                <w:sz w:val="20"/>
                <w:szCs w:val="24"/>
              </w:rPr>
              <w:t xml:space="preserve"> - </w:t>
            </w:r>
            <w:r w:rsidRPr="00C715E5">
              <w:rPr>
                <w:b/>
                <w:bCs/>
                <w:sz w:val="20"/>
                <w:szCs w:val="24"/>
              </w:rPr>
              <w:t>Notificações e Alertas</w:t>
            </w:r>
          </w:p>
        </w:tc>
      </w:tr>
      <w:tr w:rsidR="00C715E5" w:rsidRPr="007961A2" w14:paraId="78187C30"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56363191" w14:textId="4BB87D4D" w:rsidR="00C715E5" w:rsidRPr="007961A2" w:rsidRDefault="00C715E5" w:rsidP="00771538">
            <w:pPr>
              <w:widowControl w:val="0"/>
              <w:spacing w:line="240" w:lineRule="auto"/>
              <w:ind w:firstLine="0"/>
              <w:jc w:val="left"/>
              <w:rPr>
                <w:sz w:val="20"/>
                <w:szCs w:val="24"/>
              </w:rPr>
            </w:pPr>
            <w:r w:rsidRPr="00C715E5">
              <w:rPr>
                <w:sz w:val="20"/>
                <w:szCs w:val="24"/>
              </w:rPr>
              <w:t>– O sistema deve notificar usuários sobre tarefas atrasadas ou com prazo próximo da entrega.</w:t>
            </w:r>
            <w:r w:rsidRPr="00C715E5">
              <w:rPr>
                <w:sz w:val="20"/>
                <w:szCs w:val="24"/>
              </w:rPr>
              <w:br/>
              <w:t>– O gestor e os administradores devem receber notificações sobre qualquer alteração no projeto.</w:t>
            </w:r>
            <w:r w:rsidRPr="00C715E5">
              <w:rPr>
                <w:sz w:val="20"/>
                <w:szCs w:val="24"/>
              </w:rPr>
              <w:br/>
              <w:t>– Ao finalizar um projeto, todos os membros devem ser notificados.</w:t>
            </w:r>
            <w:r w:rsidRPr="00C715E5">
              <w:rPr>
                <w:sz w:val="20"/>
                <w:szCs w:val="24"/>
              </w:rPr>
              <w:br/>
              <w:t>– As notificações devem aparecer na interface do usuário até serem marcadas como lidas.</w:t>
            </w:r>
          </w:p>
        </w:tc>
      </w:tr>
    </w:tbl>
    <w:p w14:paraId="2E188F22" w14:textId="77777777" w:rsidR="00F34D23" w:rsidRDefault="00F34D23" w:rsidP="00CA2205">
      <w:pPr>
        <w:ind w:firstLine="0"/>
        <w:rPr>
          <w:b/>
          <w:sz w:val="20"/>
          <w:szCs w:val="24"/>
        </w:rPr>
      </w:pPr>
    </w:p>
    <w:p w14:paraId="3A6F7FCB" w14:textId="77777777" w:rsidR="009B4D1C" w:rsidRDefault="009B4D1C" w:rsidP="00CA2205">
      <w:pPr>
        <w:ind w:firstLine="0"/>
        <w:rPr>
          <w:b/>
          <w:sz w:val="20"/>
          <w:szCs w:val="24"/>
        </w:rPr>
      </w:pPr>
    </w:p>
    <w:p w14:paraId="5927D702" w14:textId="77777777" w:rsidR="009B4D1C" w:rsidRDefault="009B4D1C" w:rsidP="00CA2205">
      <w:pPr>
        <w:ind w:firstLine="0"/>
        <w:rPr>
          <w:b/>
          <w:sz w:val="20"/>
          <w:szCs w:val="24"/>
        </w:rPr>
      </w:pPr>
    </w:p>
    <w:p w14:paraId="37959212" w14:textId="77777777" w:rsidR="009B4D1C" w:rsidRDefault="009B4D1C" w:rsidP="00CA2205">
      <w:pPr>
        <w:ind w:firstLine="0"/>
        <w:rPr>
          <w:b/>
          <w:sz w:val="20"/>
          <w:szCs w:val="24"/>
        </w:rPr>
      </w:pPr>
    </w:p>
    <w:p w14:paraId="3BC32FEE" w14:textId="77777777" w:rsidR="009B4D1C" w:rsidRDefault="009B4D1C"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AB72FB" w:rsidRPr="00554875" w14:paraId="68760B06"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75D7877F" w14:textId="4D6A9CF3" w:rsidR="00AB72FB" w:rsidRPr="00554875" w:rsidRDefault="00AB72FB" w:rsidP="00771538">
            <w:pPr>
              <w:widowControl w:val="0"/>
              <w:spacing w:line="240" w:lineRule="auto"/>
              <w:ind w:firstLine="0"/>
              <w:jc w:val="left"/>
              <w:rPr>
                <w:b/>
                <w:bCs/>
                <w:sz w:val="20"/>
                <w:szCs w:val="24"/>
              </w:rPr>
            </w:pPr>
            <w:r w:rsidRPr="00554875">
              <w:rPr>
                <w:b/>
                <w:bCs/>
                <w:sz w:val="20"/>
                <w:szCs w:val="24"/>
              </w:rPr>
              <w:t>RN00</w:t>
            </w:r>
            <w:r>
              <w:rPr>
                <w:b/>
                <w:bCs/>
                <w:sz w:val="20"/>
                <w:szCs w:val="24"/>
              </w:rPr>
              <w:t>6</w:t>
            </w:r>
            <w:r w:rsidRPr="00554875">
              <w:rPr>
                <w:b/>
                <w:bCs/>
                <w:sz w:val="20"/>
                <w:szCs w:val="24"/>
              </w:rPr>
              <w:t xml:space="preserve"> - </w:t>
            </w:r>
            <w:r w:rsidRPr="00AB72FB">
              <w:rPr>
                <w:b/>
                <w:bCs/>
                <w:sz w:val="20"/>
                <w:szCs w:val="24"/>
              </w:rPr>
              <w:t>Relatórios e Estatísticas</w:t>
            </w:r>
          </w:p>
        </w:tc>
      </w:tr>
      <w:tr w:rsidR="00AB72FB" w:rsidRPr="007961A2" w14:paraId="5AA7657C" w14:textId="77777777" w:rsidTr="00771538">
        <w:trPr>
          <w:trHeight w:val="568"/>
          <w:jc w:val="center"/>
        </w:trPr>
        <w:tc>
          <w:tcPr>
            <w:tcW w:w="9067" w:type="dxa"/>
            <w:tcBorders>
              <w:top w:val="single" w:sz="4" w:space="0" w:color="000000"/>
              <w:left w:val="single" w:sz="4" w:space="0" w:color="000000"/>
              <w:bottom w:val="single" w:sz="4" w:space="0" w:color="000000"/>
              <w:right w:val="single" w:sz="4" w:space="0" w:color="000000"/>
            </w:tcBorders>
            <w:shd w:val="clear" w:color="auto" w:fill="auto"/>
          </w:tcPr>
          <w:p w14:paraId="1391C7B7" w14:textId="41A85B71" w:rsidR="00AB72FB" w:rsidRPr="007961A2" w:rsidRDefault="00AB72FB" w:rsidP="00771538">
            <w:pPr>
              <w:widowControl w:val="0"/>
              <w:spacing w:line="240" w:lineRule="auto"/>
              <w:ind w:firstLine="0"/>
              <w:jc w:val="left"/>
              <w:rPr>
                <w:sz w:val="20"/>
                <w:szCs w:val="24"/>
              </w:rPr>
            </w:pPr>
            <w:r w:rsidRPr="00AB72FB">
              <w:rPr>
                <w:sz w:val="20"/>
                <w:szCs w:val="24"/>
              </w:rPr>
              <w:t>– O sistema deve fornecer relatórios de desempenho do projeto, incluindo status das tarefas e participação dos membros.</w:t>
            </w:r>
            <w:r w:rsidRPr="00AB72FB">
              <w:rPr>
                <w:sz w:val="20"/>
                <w:szCs w:val="24"/>
              </w:rPr>
              <w:br/>
              <w:t>– Apenas o gestor e os administradores podem acessar as estatísticas do projeto.</w:t>
            </w:r>
            <w:r w:rsidRPr="00AB72FB">
              <w:rPr>
                <w:sz w:val="20"/>
                <w:szCs w:val="24"/>
              </w:rPr>
              <w:br/>
              <w:t>– Os relatórios devem incluir métricas como taxa de conclusão, tempo médio de entrega e eficiência dos membros.</w:t>
            </w:r>
          </w:p>
        </w:tc>
      </w:tr>
    </w:tbl>
    <w:p w14:paraId="021835E0" w14:textId="77777777" w:rsidR="00AB72FB" w:rsidRDefault="00AB72FB"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0E610DFE" w14:textId="77777777" w:rsidTr="00771538">
        <w:trPr>
          <w:trHeight w:val="568"/>
          <w:jc w:val="center"/>
        </w:trPr>
        <w:tc>
          <w:tcPr>
            <w:tcW w:w="9067" w:type="dxa"/>
            <w:shd w:val="clear" w:color="auto" w:fill="auto"/>
          </w:tcPr>
          <w:p w14:paraId="03EF4CC7" w14:textId="2923DD40" w:rsidR="007961A2" w:rsidRDefault="007961A2" w:rsidP="00771538">
            <w:pPr>
              <w:widowControl w:val="0"/>
              <w:spacing w:line="240" w:lineRule="auto"/>
              <w:ind w:firstLine="0"/>
              <w:rPr>
                <w:b/>
                <w:sz w:val="20"/>
                <w:szCs w:val="24"/>
              </w:rPr>
            </w:pPr>
            <w:r>
              <w:rPr>
                <w:b/>
                <w:sz w:val="20"/>
                <w:szCs w:val="24"/>
              </w:rPr>
              <w:t>RN00</w:t>
            </w:r>
            <w:r w:rsidR="00E84D23">
              <w:rPr>
                <w:b/>
                <w:sz w:val="20"/>
                <w:szCs w:val="24"/>
              </w:rPr>
              <w:t>7</w:t>
            </w:r>
            <w:r>
              <w:rPr>
                <w:b/>
                <w:sz w:val="20"/>
                <w:szCs w:val="24"/>
              </w:rPr>
              <w:t xml:space="preserve"> - </w:t>
            </w:r>
            <w:r>
              <w:rPr>
                <w:b/>
                <w:sz w:val="20"/>
              </w:rPr>
              <w:t>Marketing e inovação</w:t>
            </w:r>
          </w:p>
        </w:tc>
      </w:tr>
      <w:tr w:rsidR="007961A2" w14:paraId="2B2116EB" w14:textId="77777777" w:rsidTr="00771538">
        <w:trPr>
          <w:trHeight w:val="568"/>
          <w:jc w:val="center"/>
        </w:trPr>
        <w:tc>
          <w:tcPr>
            <w:tcW w:w="9067" w:type="dxa"/>
            <w:shd w:val="clear" w:color="auto" w:fill="auto"/>
          </w:tcPr>
          <w:p w14:paraId="3C627661" w14:textId="42EF7243" w:rsidR="007961A2" w:rsidRDefault="007961A2" w:rsidP="00771538">
            <w:pPr>
              <w:widowControl w:val="0"/>
              <w:spacing w:line="240" w:lineRule="auto"/>
              <w:ind w:firstLine="0"/>
              <w:rPr>
                <w:sz w:val="20"/>
              </w:rPr>
            </w:pPr>
            <w:r>
              <w:rPr>
                <w:sz w:val="20"/>
                <w:szCs w:val="24"/>
              </w:rPr>
              <w:t>Devem ser i</w:t>
            </w:r>
            <w:r w:rsidRPr="00D22361">
              <w:rPr>
                <w:sz w:val="20"/>
              </w:rPr>
              <w:t>mplementa</w:t>
            </w:r>
            <w:r>
              <w:rPr>
                <w:sz w:val="20"/>
              </w:rPr>
              <w:t>das</w:t>
            </w:r>
            <w:r w:rsidRPr="00D22361">
              <w:rPr>
                <w:sz w:val="20"/>
              </w:rPr>
              <w:t xml:space="preserve"> estratégias de marketing eficazes para atrair </w:t>
            </w:r>
            <w:r w:rsidR="00E84D23">
              <w:rPr>
                <w:sz w:val="20"/>
              </w:rPr>
              <w:t>novos</w:t>
            </w:r>
            <w:r w:rsidRPr="00D22361">
              <w:rPr>
                <w:sz w:val="20"/>
              </w:rPr>
              <w:t>.</w:t>
            </w:r>
            <w:r>
              <w:rPr>
                <w:sz w:val="20"/>
              </w:rPr>
              <w:t xml:space="preserve"> E e</w:t>
            </w:r>
            <w:r w:rsidRPr="00D22361">
              <w:rPr>
                <w:sz w:val="20"/>
              </w:rPr>
              <w:t>star aberto a novas tendências, inovando</w:t>
            </w:r>
            <w:r>
              <w:rPr>
                <w:sz w:val="20"/>
              </w:rPr>
              <w:t>-se</w:t>
            </w:r>
            <w:r w:rsidRPr="00D22361">
              <w:rPr>
                <w:sz w:val="20"/>
              </w:rPr>
              <w:t xml:space="preserve"> para manter a relevância</w:t>
            </w:r>
            <w:r w:rsidR="00E84D23">
              <w:rPr>
                <w:sz w:val="20"/>
              </w:rPr>
              <w:t>, eficácia</w:t>
            </w:r>
            <w:r w:rsidRPr="00D22361">
              <w:rPr>
                <w:sz w:val="20"/>
              </w:rPr>
              <w:t xml:space="preserve"> e atratividade.</w:t>
            </w:r>
          </w:p>
          <w:p w14:paraId="28644E6B" w14:textId="77777777" w:rsidR="007961A2" w:rsidRDefault="007961A2" w:rsidP="00771538">
            <w:pPr>
              <w:widowControl w:val="0"/>
              <w:spacing w:line="240" w:lineRule="auto"/>
              <w:ind w:firstLine="0"/>
              <w:rPr>
                <w:b/>
                <w:sz w:val="20"/>
                <w:szCs w:val="24"/>
              </w:rPr>
            </w:pPr>
          </w:p>
        </w:tc>
      </w:tr>
    </w:tbl>
    <w:p w14:paraId="7170801A" w14:textId="77777777" w:rsidR="007961A2" w:rsidRDefault="007961A2" w:rsidP="00CA2205">
      <w:pPr>
        <w:ind w:firstLine="0"/>
        <w:rPr>
          <w:b/>
          <w:sz w:val="20"/>
          <w:szCs w:val="24"/>
        </w:rPr>
      </w:pP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67"/>
      </w:tblGrid>
      <w:tr w:rsidR="007961A2" w14:paraId="3FB3D3DA" w14:textId="77777777" w:rsidTr="00771538">
        <w:trPr>
          <w:trHeight w:val="568"/>
          <w:jc w:val="center"/>
        </w:trPr>
        <w:tc>
          <w:tcPr>
            <w:tcW w:w="9067" w:type="dxa"/>
            <w:shd w:val="clear" w:color="auto" w:fill="auto"/>
          </w:tcPr>
          <w:p w14:paraId="040E9D43" w14:textId="0A520E16" w:rsidR="007961A2" w:rsidRDefault="007961A2" w:rsidP="00771538">
            <w:pPr>
              <w:widowControl w:val="0"/>
              <w:spacing w:line="240" w:lineRule="auto"/>
              <w:ind w:firstLine="0"/>
              <w:rPr>
                <w:b/>
                <w:sz w:val="20"/>
                <w:szCs w:val="24"/>
              </w:rPr>
            </w:pPr>
            <w:r>
              <w:rPr>
                <w:b/>
                <w:sz w:val="20"/>
                <w:szCs w:val="24"/>
              </w:rPr>
              <w:t>RN00</w:t>
            </w:r>
            <w:r w:rsidR="003F1D9C">
              <w:rPr>
                <w:b/>
                <w:sz w:val="20"/>
                <w:szCs w:val="24"/>
              </w:rPr>
              <w:t>8</w:t>
            </w:r>
            <w:r>
              <w:rPr>
                <w:b/>
                <w:sz w:val="20"/>
                <w:szCs w:val="24"/>
              </w:rPr>
              <w:t xml:space="preserve"> - </w:t>
            </w:r>
            <w:r>
              <w:rPr>
                <w:b/>
                <w:sz w:val="20"/>
              </w:rPr>
              <w:t>Feedback do cliente</w:t>
            </w:r>
          </w:p>
        </w:tc>
      </w:tr>
      <w:tr w:rsidR="007961A2" w14:paraId="7024E909" w14:textId="77777777" w:rsidTr="00771538">
        <w:trPr>
          <w:trHeight w:val="568"/>
          <w:jc w:val="center"/>
        </w:trPr>
        <w:tc>
          <w:tcPr>
            <w:tcW w:w="9067" w:type="dxa"/>
            <w:shd w:val="clear" w:color="auto" w:fill="auto"/>
          </w:tcPr>
          <w:p w14:paraId="70D33B18" w14:textId="780AF291" w:rsidR="007961A2" w:rsidRDefault="007961A2" w:rsidP="00771538">
            <w:pPr>
              <w:widowControl w:val="0"/>
              <w:spacing w:line="240" w:lineRule="auto"/>
              <w:ind w:firstLine="0"/>
              <w:rPr>
                <w:sz w:val="20"/>
              </w:rPr>
            </w:pPr>
            <w:r w:rsidRPr="008F5292">
              <w:rPr>
                <w:sz w:val="20"/>
              </w:rPr>
              <w:lastRenderedPageBreak/>
              <w:t>Estar aberto ao feedback dos clientes e usar essa informação para melhorar continuamente os produtos e serviços oferecidos</w:t>
            </w:r>
            <w:r w:rsidR="00570780">
              <w:rPr>
                <w:sz w:val="20"/>
              </w:rPr>
              <w:t>, é de extrema importância</w:t>
            </w:r>
            <w:r>
              <w:rPr>
                <w:sz w:val="20"/>
              </w:rPr>
              <w:t xml:space="preserve">, além de </w:t>
            </w:r>
            <w:proofErr w:type="gramStart"/>
            <w:r>
              <w:rPr>
                <w:sz w:val="20"/>
              </w:rPr>
              <w:t>usa-los</w:t>
            </w:r>
            <w:proofErr w:type="gramEnd"/>
            <w:r>
              <w:rPr>
                <w:sz w:val="20"/>
              </w:rPr>
              <w:t xml:space="preserve"> como méritos quando o feedback for </w:t>
            </w:r>
            <w:r w:rsidR="00570780">
              <w:rPr>
                <w:sz w:val="20"/>
              </w:rPr>
              <w:t>satisfatório</w:t>
            </w:r>
            <w:r w:rsidRPr="008F5292">
              <w:rPr>
                <w:sz w:val="20"/>
              </w:rPr>
              <w:t>.</w:t>
            </w:r>
          </w:p>
          <w:p w14:paraId="728EECF2" w14:textId="77777777" w:rsidR="007961A2" w:rsidRDefault="007961A2" w:rsidP="00771538">
            <w:pPr>
              <w:widowControl w:val="0"/>
              <w:spacing w:line="240" w:lineRule="auto"/>
              <w:ind w:firstLine="0"/>
              <w:rPr>
                <w:b/>
                <w:sz w:val="20"/>
                <w:szCs w:val="24"/>
              </w:rPr>
            </w:pPr>
          </w:p>
        </w:tc>
      </w:tr>
    </w:tbl>
    <w:p w14:paraId="1D6CCF8B" w14:textId="77777777" w:rsidR="0085374B" w:rsidRDefault="0085374B" w:rsidP="00CA2205">
      <w:pPr>
        <w:ind w:firstLine="0"/>
        <w:rPr>
          <w:b/>
          <w:sz w:val="20"/>
          <w:szCs w:val="24"/>
        </w:rPr>
      </w:pPr>
    </w:p>
    <w:p w14:paraId="718659B9" w14:textId="77777777" w:rsidR="0085374B" w:rsidRDefault="0085374B" w:rsidP="00CA2205">
      <w:pPr>
        <w:ind w:firstLine="0"/>
        <w:rPr>
          <w:b/>
          <w:sz w:val="20"/>
          <w:szCs w:val="24"/>
        </w:rPr>
      </w:pPr>
    </w:p>
    <w:p w14:paraId="0ED4112E" w14:textId="569727AF" w:rsidR="00CA2205" w:rsidRPr="00F107BC" w:rsidRDefault="00CA2205" w:rsidP="00CA2205">
      <w:pPr>
        <w:ind w:firstLine="0"/>
        <w:rPr>
          <w:b/>
          <w:bCs/>
          <w:szCs w:val="24"/>
        </w:rPr>
      </w:pPr>
      <w:r w:rsidRPr="00CA2205">
        <w:rPr>
          <w:b/>
          <w:bCs/>
          <w:szCs w:val="24"/>
        </w:rPr>
        <w:t xml:space="preserve">3.6 Casos de Uso </w:t>
      </w:r>
    </w:p>
    <w:p w14:paraId="78A3CCAE" w14:textId="41223E91" w:rsidR="00CA2205" w:rsidRDefault="00CA2205" w:rsidP="00CA2205">
      <w:pPr>
        <w:ind w:firstLine="0"/>
        <w:jc w:val="center"/>
        <w:rPr>
          <w:sz w:val="20"/>
          <w:szCs w:val="24"/>
        </w:rPr>
      </w:pPr>
      <w:r>
        <w:rPr>
          <w:b/>
          <w:sz w:val="20"/>
          <w:szCs w:val="24"/>
        </w:rPr>
        <w:t>Quadro 4</w:t>
      </w:r>
      <w:r>
        <w:rPr>
          <w:sz w:val="20"/>
          <w:szCs w:val="24"/>
        </w:rPr>
        <w:t xml:space="preserve"> – Use Case</w:t>
      </w: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CA2205" w14:paraId="1CC2A501" w14:textId="77777777">
        <w:trPr>
          <w:trHeight w:val="283"/>
          <w:jc w:val="center"/>
        </w:trPr>
        <w:tc>
          <w:tcPr>
            <w:tcW w:w="9059" w:type="dxa"/>
            <w:gridSpan w:val="2"/>
            <w:shd w:val="clear" w:color="auto" w:fill="auto"/>
          </w:tcPr>
          <w:p w14:paraId="3EF01E2E" w14:textId="262D8788" w:rsidR="00CA2205" w:rsidRDefault="00CB4330">
            <w:pPr>
              <w:widowControl w:val="0"/>
              <w:suppressAutoHyphens w:val="0"/>
              <w:spacing w:line="240" w:lineRule="auto"/>
              <w:ind w:firstLine="0"/>
              <w:jc w:val="left"/>
              <w:rPr>
                <w:rFonts w:cs="Arial"/>
                <w:b/>
                <w:sz w:val="20"/>
                <w:lang w:eastAsia="en-US"/>
              </w:rPr>
            </w:pPr>
            <w:r w:rsidRPr="00CB4330">
              <w:rPr>
                <w:rFonts w:cs="Arial"/>
                <w:b/>
                <w:sz w:val="20"/>
                <w:lang w:eastAsia="en-US"/>
              </w:rPr>
              <w:t>Caso de Uso – Cadastrar Usuário</w:t>
            </w:r>
          </w:p>
        </w:tc>
      </w:tr>
      <w:tr w:rsidR="00CA2205" w14:paraId="46897BA5" w14:textId="77777777">
        <w:trPr>
          <w:trHeight w:val="283"/>
          <w:jc w:val="center"/>
        </w:trPr>
        <w:tc>
          <w:tcPr>
            <w:tcW w:w="1998" w:type="dxa"/>
            <w:shd w:val="clear" w:color="auto" w:fill="auto"/>
          </w:tcPr>
          <w:p w14:paraId="7240C61E"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39FD53ED" w14:textId="77777777" w:rsidR="00CA2205" w:rsidRDefault="00CA2205">
            <w:pPr>
              <w:widowControl w:val="0"/>
              <w:suppressAutoHyphens w:val="0"/>
              <w:spacing w:line="240" w:lineRule="auto"/>
              <w:ind w:firstLine="0"/>
              <w:jc w:val="left"/>
              <w:rPr>
                <w:rFonts w:cs="Arial"/>
                <w:sz w:val="20"/>
                <w:lang w:eastAsia="en-US"/>
              </w:rPr>
            </w:pPr>
            <w:r>
              <w:rPr>
                <w:rFonts w:cs="Arial"/>
                <w:sz w:val="20"/>
                <w:lang w:eastAsia="en-US"/>
              </w:rPr>
              <w:t>UC 001</w:t>
            </w:r>
          </w:p>
        </w:tc>
      </w:tr>
      <w:tr w:rsidR="00CA2205" w14:paraId="5F917B25" w14:textId="77777777">
        <w:trPr>
          <w:trHeight w:val="283"/>
          <w:jc w:val="center"/>
        </w:trPr>
        <w:tc>
          <w:tcPr>
            <w:tcW w:w="1998" w:type="dxa"/>
            <w:shd w:val="clear" w:color="auto" w:fill="auto"/>
          </w:tcPr>
          <w:p w14:paraId="23594CE6"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1" w:type="dxa"/>
            <w:shd w:val="clear" w:color="auto" w:fill="auto"/>
          </w:tcPr>
          <w:p w14:paraId="33E7D2DF" w14:textId="43DDCDAF"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en-US"/>
              </w:rPr>
              <w:t>Este caso de uso tem por objetivo cadastrar um novo usuário no sistema.</w:t>
            </w:r>
          </w:p>
        </w:tc>
      </w:tr>
      <w:tr w:rsidR="00CA2205" w14:paraId="7DE6F0AD" w14:textId="77777777">
        <w:trPr>
          <w:trHeight w:val="283"/>
          <w:jc w:val="center"/>
        </w:trPr>
        <w:tc>
          <w:tcPr>
            <w:tcW w:w="1998" w:type="dxa"/>
            <w:shd w:val="clear" w:color="auto" w:fill="auto"/>
          </w:tcPr>
          <w:p w14:paraId="6B2E14E1"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61E3DECB" w14:textId="15DC8A12"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Qualquer usuário</w:t>
            </w:r>
          </w:p>
        </w:tc>
      </w:tr>
      <w:tr w:rsidR="00CA2205" w14:paraId="48AA130F" w14:textId="77777777">
        <w:trPr>
          <w:trHeight w:val="283"/>
          <w:jc w:val="center"/>
        </w:trPr>
        <w:tc>
          <w:tcPr>
            <w:tcW w:w="1998" w:type="dxa"/>
            <w:shd w:val="clear" w:color="auto" w:fill="auto"/>
          </w:tcPr>
          <w:p w14:paraId="1FAC225F"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29AF645D" w14:textId="7FA120D1"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O e-mail a ser cadastrado não pode estar cadastrado no sistema.</w:t>
            </w:r>
          </w:p>
        </w:tc>
      </w:tr>
      <w:tr w:rsidR="00CA2205" w14:paraId="55706532" w14:textId="77777777">
        <w:trPr>
          <w:trHeight w:val="268"/>
          <w:jc w:val="center"/>
        </w:trPr>
        <w:tc>
          <w:tcPr>
            <w:tcW w:w="1998" w:type="dxa"/>
            <w:shd w:val="clear" w:color="auto" w:fill="auto"/>
          </w:tcPr>
          <w:p w14:paraId="3FAA0708"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78DC9CEA" w14:textId="77777777" w:rsidR="00CA2205" w:rsidRDefault="00CA2205">
            <w:pPr>
              <w:widowControl w:val="0"/>
              <w:suppressAutoHyphens w:val="0"/>
              <w:spacing w:line="240" w:lineRule="auto"/>
              <w:ind w:firstLine="0"/>
              <w:jc w:val="left"/>
              <w:rPr>
                <w:rFonts w:cs="Arial"/>
                <w:b/>
                <w:sz w:val="20"/>
                <w:lang w:eastAsia="en-US"/>
              </w:rPr>
            </w:pPr>
          </w:p>
        </w:tc>
        <w:tc>
          <w:tcPr>
            <w:tcW w:w="7061" w:type="dxa"/>
            <w:shd w:val="clear" w:color="auto" w:fill="auto"/>
          </w:tcPr>
          <w:p w14:paraId="4C562705" w14:textId="77777777" w:rsid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1.</w:t>
            </w:r>
            <w:r w:rsidRPr="001258EC">
              <w:rPr>
                <w:rFonts w:cs="Arial"/>
                <w:sz w:val="20"/>
                <w:lang w:eastAsia="pt-BR"/>
              </w:rPr>
              <w:t xml:space="preserve"> O caso de uso inicia quando o usuário acessa a página de cadastro.</w:t>
            </w:r>
          </w:p>
          <w:p w14:paraId="0F1290BF" w14:textId="0F50B12C"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2.</w:t>
            </w:r>
            <w:r w:rsidRPr="001258EC">
              <w:rPr>
                <w:rFonts w:cs="Arial"/>
                <w:sz w:val="20"/>
                <w:lang w:eastAsia="pt-BR"/>
              </w:rPr>
              <w:t xml:space="preserve"> O sistema carrega o formulário de cadastro.</w:t>
            </w:r>
          </w:p>
          <w:p w14:paraId="5647B18C" w14:textId="3DAE6E0E"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3.</w:t>
            </w:r>
            <w:r w:rsidRPr="001258EC">
              <w:rPr>
                <w:rFonts w:cs="Arial"/>
                <w:sz w:val="20"/>
                <w:lang w:eastAsia="pt-BR"/>
              </w:rPr>
              <w:t xml:space="preserve"> O usuário preenche os dados: Nome, E-mail, Foto, Senha e Confirmação de Senha.</w:t>
            </w:r>
          </w:p>
          <w:p w14:paraId="1773309D" w14:textId="554D3B87"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4.</w:t>
            </w:r>
            <w:r w:rsidRPr="001258EC">
              <w:rPr>
                <w:rFonts w:cs="Arial"/>
                <w:sz w:val="20"/>
                <w:lang w:eastAsia="pt-BR"/>
              </w:rPr>
              <w:t xml:space="preserve"> O sistema valida os dados informados.</w:t>
            </w:r>
          </w:p>
          <w:p w14:paraId="391CA7F7" w14:textId="3E0F28C4" w:rsidR="001258EC" w:rsidRPr="001258EC" w:rsidRDefault="001258EC" w:rsidP="001258EC">
            <w:pPr>
              <w:widowControl w:val="0"/>
              <w:suppressAutoHyphens w:val="0"/>
              <w:spacing w:line="240" w:lineRule="auto"/>
              <w:ind w:firstLine="0"/>
              <w:jc w:val="left"/>
              <w:rPr>
                <w:rFonts w:cs="Arial"/>
                <w:sz w:val="20"/>
                <w:lang w:eastAsia="pt-BR"/>
              </w:rPr>
            </w:pPr>
            <w:r>
              <w:rPr>
                <w:rFonts w:cs="Arial"/>
                <w:sz w:val="20"/>
                <w:lang w:eastAsia="pt-BR"/>
              </w:rPr>
              <w:t>5.</w:t>
            </w:r>
            <w:r w:rsidRPr="001258EC">
              <w:rPr>
                <w:rFonts w:cs="Arial"/>
                <w:sz w:val="20"/>
                <w:lang w:eastAsia="pt-BR"/>
              </w:rPr>
              <w:t xml:space="preserve"> O sistema armazena o usuário no banco de dados com a senha criptografada.</w:t>
            </w:r>
          </w:p>
          <w:p w14:paraId="035455E8" w14:textId="7B39862D" w:rsidR="00AB6FF0" w:rsidRPr="00AB6FF0" w:rsidRDefault="001258EC" w:rsidP="00AB6FF0">
            <w:pPr>
              <w:widowControl w:val="0"/>
              <w:suppressAutoHyphens w:val="0"/>
              <w:spacing w:line="240" w:lineRule="auto"/>
              <w:ind w:firstLine="0"/>
              <w:jc w:val="left"/>
              <w:rPr>
                <w:rFonts w:cs="Arial"/>
                <w:sz w:val="20"/>
                <w:lang w:eastAsia="pt-BR"/>
              </w:rPr>
            </w:pPr>
            <w:r>
              <w:rPr>
                <w:rFonts w:cs="Arial"/>
                <w:sz w:val="20"/>
                <w:lang w:eastAsia="pt-BR"/>
              </w:rPr>
              <w:t>6.</w:t>
            </w:r>
            <w:r w:rsidRPr="001258EC">
              <w:rPr>
                <w:rFonts w:cs="Arial"/>
                <w:sz w:val="20"/>
                <w:lang w:eastAsia="pt-BR"/>
              </w:rPr>
              <w:t xml:space="preserve"> O usuário </w:t>
            </w:r>
            <w:proofErr w:type="spellStart"/>
            <w:r w:rsidRPr="001258EC">
              <w:rPr>
                <w:rFonts w:cs="Arial"/>
                <w:sz w:val="20"/>
                <w:lang w:eastAsia="pt-BR"/>
              </w:rPr>
              <w:t>é</w:t>
            </w:r>
            <w:proofErr w:type="spellEnd"/>
            <w:r w:rsidRPr="001258EC">
              <w:rPr>
                <w:rFonts w:cs="Arial"/>
                <w:sz w:val="20"/>
                <w:lang w:eastAsia="pt-BR"/>
              </w:rPr>
              <w:t xml:space="preserve"> redirecionado para a tela de login.</w:t>
            </w:r>
          </w:p>
        </w:tc>
      </w:tr>
      <w:tr w:rsidR="00CA2205" w14:paraId="61A494E3" w14:textId="77777777">
        <w:trPr>
          <w:trHeight w:val="283"/>
          <w:jc w:val="center"/>
        </w:trPr>
        <w:tc>
          <w:tcPr>
            <w:tcW w:w="1998" w:type="dxa"/>
            <w:shd w:val="clear" w:color="auto" w:fill="auto"/>
          </w:tcPr>
          <w:p w14:paraId="53E71DAD"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646A6B55" w14:textId="200A9500"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O usuário é cadastrado no banco de dados e pode acessar áreas restritas.</w:t>
            </w:r>
          </w:p>
        </w:tc>
      </w:tr>
      <w:tr w:rsidR="00CA2205" w14:paraId="4F7F62B7" w14:textId="77777777">
        <w:trPr>
          <w:trHeight w:val="133"/>
          <w:jc w:val="center"/>
        </w:trPr>
        <w:tc>
          <w:tcPr>
            <w:tcW w:w="1998" w:type="dxa"/>
            <w:shd w:val="clear" w:color="auto" w:fill="auto"/>
          </w:tcPr>
          <w:p w14:paraId="01F0AFB8" w14:textId="77777777" w:rsidR="00CA2205" w:rsidRDefault="00CA2205">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6DBEE5B6" w14:textId="65373CAF" w:rsidR="00CA2205" w:rsidRDefault="00CB4330">
            <w:pPr>
              <w:widowControl w:val="0"/>
              <w:suppressAutoHyphens w:val="0"/>
              <w:spacing w:line="240" w:lineRule="auto"/>
              <w:ind w:firstLine="0"/>
              <w:jc w:val="left"/>
              <w:rPr>
                <w:rFonts w:cs="Arial"/>
                <w:sz w:val="20"/>
                <w:lang w:eastAsia="en-US"/>
              </w:rPr>
            </w:pPr>
            <w:r w:rsidRPr="00CB4330">
              <w:rPr>
                <w:rFonts w:cs="Arial"/>
                <w:sz w:val="20"/>
                <w:lang w:eastAsia="pt-BR"/>
              </w:rPr>
              <w:t>4a – O usuário informa algum dado inválido</w:t>
            </w:r>
            <w:r w:rsidR="00955F1B">
              <w:rPr>
                <w:rFonts w:cs="Arial"/>
                <w:sz w:val="20"/>
                <w:lang w:eastAsia="pt-BR"/>
              </w:rPr>
              <w:t xml:space="preserve"> (e-mail já cadastrado</w:t>
            </w:r>
            <w:r w:rsidR="00316AFE">
              <w:rPr>
                <w:rFonts w:cs="Arial"/>
                <w:sz w:val="20"/>
                <w:lang w:eastAsia="pt-BR"/>
              </w:rPr>
              <w:t xml:space="preserve"> ou senhas divergentes)</w:t>
            </w:r>
            <w:r w:rsidRPr="00CB4330">
              <w:rPr>
                <w:rFonts w:cs="Arial"/>
                <w:sz w:val="20"/>
                <w:lang w:eastAsia="pt-BR"/>
              </w:rPr>
              <w:t>.</w:t>
            </w:r>
            <w:r w:rsidRPr="00CB4330">
              <w:rPr>
                <w:rFonts w:cs="Arial"/>
                <w:sz w:val="20"/>
                <w:lang w:eastAsia="pt-BR"/>
              </w:rPr>
              <w:br/>
              <w:t>4a.1 – O sistema exibe uma mensagem informando qual dado está incorreto e solicita a correção.</w:t>
            </w:r>
          </w:p>
        </w:tc>
      </w:tr>
    </w:tbl>
    <w:p w14:paraId="0DB588DC" w14:textId="77777777" w:rsidR="00AB2F38" w:rsidRDefault="00AB2F38" w:rsidP="00137C81">
      <w:pPr>
        <w:ind w:firstLine="0"/>
        <w:rPr>
          <w:b/>
          <w:szCs w:val="24"/>
        </w:rPr>
      </w:pPr>
    </w:p>
    <w:p w14:paraId="0AAC59ED" w14:textId="77777777" w:rsidR="003B107B" w:rsidRDefault="003B107B" w:rsidP="00137C81">
      <w:pPr>
        <w:ind w:firstLine="0"/>
        <w:rPr>
          <w:b/>
          <w:szCs w:val="24"/>
        </w:rPr>
      </w:pPr>
    </w:p>
    <w:p w14:paraId="2975F979" w14:textId="77777777" w:rsidR="003B107B" w:rsidRDefault="003B107B" w:rsidP="00137C81">
      <w:pPr>
        <w:ind w:firstLine="0"/>
        <w:rPr>
          <w:b/>
          <w:szCs w:val="24"/>
        </w:rPr>
      </w:pPr>
    </w:p>
    <w:p w14:paraId="7A132B93" w14:textId="77777777" w:rsidR="003B107B" w:rsidRDefault="003B107B" w:rsidP="00137C81">
      <w:pPr>
        <w:ind w:firstLine="0"/>
        <w:rPr>
          <w:b/>
          <w:szCs w:val="24"/>
        </w:rPr>
      </w:pPr>
    </w:p>
    <w:p w14:paraId="3D492A5A" w14:textId="77777777" w:rsidR="003B107B" w:rsidRDefault="003B107B" w:rsidP="00137C81">
      <w:pPr>
        <w:ind w:firstLine="0"/>
        <w:rPr>
          <w:b/>
          <w:szCs w:val="24"/>
        </w:rPr>
      </w:pPr>
    </w:p>
    <w:p w14:paraId="533884F8" w14:textId="77777777" w:rsidR="003B107B" w:rsidRDefault="003B107B"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3B107B" w14:paraId="06F5D4B8" w14:textId="77777777" w:rsidTr="00076BAB">
        <w:trPr>
          <w:trHeight w:val="283"/>
          <w:jc w:val="center"/>
        </w:trPr>
        <w:tc>
          <w:tcPr>
            <w:tcW w:w="9059" w:type="dxa"/>
            <w:gridSpan w:val="2"/>
            <w:shd w:val="clear" w:color="auto" w:fill="auto"/>
          </w:tcPr>
          <w:p w14:paraId="39943D06" w14:textId="0081C016" w:rsidR="003B107B" w:rsidRDefault="003B107B" w:rsidP="00076BAB">
            <w:pPr>
              <w:widowControl w:val="0"/>
              <w:suppressAutoHyphens w:val="0"/>
              <w:spacing w:line="240" w:lineRule="auto"/>
              <w:ind w:firstLine="0"/>
              <w:jc w:val="left"/>
              <w:rPr>
                <w:rFonts w:cs="Arial"/>
                <w:b/>
                <w:sz w:val="20"/>
                <w:lang w:eastAsia="en-US"/>
              </w:rPr>
            </w:pPr>
            <w:r w:rsidRPr="00CB4330">
              <w:rPr>
                <w:rFonts w:cs="Arial"/>
                <w:b/>
                <w:sz w:val="20"/>
                <w:lang w:eastAsia="en-US"/>
              </w:rPr>
              <w:t xml:space="preserve">Caso de Uso – </w:t>
            </w:r>
            <w:r>
              <w:rPr>
                <w:rFonts w:cs="Arial"/>
                <w:b/>
                <w:sz w:val="20"/>
                <w:lang w:eastAsia="en-US"/>
              </w:rPr>
              <w:t>Alterar Dados</w:t>
            </w:r>
            <w:r w:rsidRPr="00CB4330">
              <w:rPr>
                <w:rFonts w:cs="Arial"/>
                <w:b/>
                <w:sz w:val="20"/>
                <w:lang w:eastAsia="en-US"/>
              </w:rPr>
              <w:t xml:space="preserve"> Usuário</w:t>
            </w:r>
          </w:p>
        </w:tc>
      </w:tr>
      <w:tr w:rsidR="003B107B" w14:paraId="645CC9BF" w14:textId="77777777" w:rsidTr="00076BAB">
        <w:trPr>
          <w:trHeight w:val="283"/>
          <w:jc w:val="center"/>
        </w:trPr>
        <w:tc>
          <w:tcPr>
            <w:tcW w:w="1998" w:type="dxa"/>
            <w:shd w:val="clear" w:color="auto" w:fill="auto"/>
          </w:tcPr>
          <w:p w14:paraId="1FEE398A"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11221A6F" w14:textId="061C3BC8" w:rsidR="003B107B" w:rsidRDefault="003B107B" w:rsidP="00076BAB">
            <w:pPr>
              <w:widowControl w:val="0"/>
              <w:suppressAutoHyphens w:val="0"/>
              <w:spacing w:line="240" w:lineRule="auto"/>
              <w:ind w:firstLine="0"/>
              <w:jc w:val="left"/>
              <w:rPr>
                <w:rFonts w:cs="Arial"/>
                <w:sz w:val="20"/>
                <w:lang w:eastAsia="en-US"/>
              </w:rPr>
            </w:pPr>
            <w:r>
              <w:rPr>
                <w:rFonts w:cs="Arial"/>
                <w:sz w:val="20"/>
                <w:lang w:eastAsia="en-US"/>
              </w:rPr>
              <w:t>UC 00</w:t>
            </w:r>
            <w:r w:rsidR="00024885">
              <w:rPr>
                <w:rFonts w:cs="Arial"/>
                <w:sz w:val="20"/>
                <w:lang w:eastAsia="en-US"/>
              </w:rPr>
              <w:t>2</w:t>
            </w:r>
          </w:p>
        </w:tc>
      </w:tr>
      <w:tr w:rsidR="003B107B" w14:paraId="67CC6FE0" w14:textId="77777777" w:rsidTr="00076BAB">
        <w:trPr>
          <w:trHeight w:val="283"/>
          <w:jc w:val="center"/>
        </w:trPr>
        <w:tc>
          <w:tcPr>
            <w:tcW w:w="1998" w:type="dxa"/>
            <w:shd w:val="clear" w:color="auto" w:fill="auto"/>
          </w:tcPr>
          <w:p w14:paraId="56B491C8"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1" w:type="dxa"/>
            <w:shd w:val="clear" w:color="auto" w:fill="auto"/>
          </w:tcPr>
          <w:p w14:paraId="684986FC" w14:textId="3B9FFC88" w:rsidR="003B107B" w:rsidRDefault="003B107B" w:rsidP="00076BAB">
            <w:pPr>
              <w:widowControl w:val="0"/>
              <w:suppressAutoHyphens w:val="0"/>
              <w:spacing w:line="240" w:lineRule="auto"/>
              <w:ind w:firstLine="0"/>
              <w:jc w:val="left"/>
              <w:rPr>
                <w:rFonts w:cs="Arial"/>
                <w:sz w:val="20"/>
                <w:lang w:eastAsia="en-US"/>
              </w:rPr>
            </w:pPr>
            <w:r w:rsidRPr="00CB4330">
              <w:rPr>
                <w:rFonts w:cs="Arial"/>
                <w:sz w:val="20"/>
                <w:lang w:eastAsia="en-US"/>
              </w:rPr>
              <w:t xml:space="preserve">Este caso de uso tem por objetivo </w:t>
            </w:r>
            <w:r w:rsidR="00024885">
              <w:rPr>
                <w:rFonts w:cs="Arial"/>
                <w:sz w:val="20"/>
                <w:lang w:eastAsia="en-US"/>
              </w:rPr>
              <w:t>alterar os dados de um usuário cadastrado no sistema</w:t>
            </w:r>
            <w:r w:rsidRPr="00CB4330">
              <w:rPr>
                <w:rFonts w:cs="Arial"/>
                <w:sz w:val="20"/>
                <w:lang w:eastAsia="en-US"/>
              </w:rPr>
              <w:t>.</w:t>
            </w:r>
          </w:p>
        </w:tc>
      </w:tr>
      <w:tr w:rsidR="003B107B" w14:paraId="04D59F49" w14:textId="77777777" w:rsidTr="00076BAB">
        <w:trPr>
          <w:trHeight w:val="283"/>
          <w:jc w:val="center"/>
        </w:trPr>
        <w:tc>
          <w:tcPr>
            <w:tcW w:w="1998" w:type="dxa"/>
            <w:shd w:val="clear" w:color="auto" w:fill="auto"/>
          </w:tcPr>
          <w:p w14:paraId="28ECC7A8"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1EB4455C" w14:textId="77777777" w:rsidR="003B107B" w:rsidRDefault="003B107B" w:rsidP="00076BAB">
            <w:pPr>
              <w:widowControl w:val="0"/>
              <w:suppressAutoHyphens w:val="0"/>
              <w:spacing w:line="240" w:lineRule="auto"/>
              <w:ind w:firstLine="0"/>
              <w:jc w:val="left"/>
              <w:rPr>
                <w:rFonts w:cs="Arial"/>
                <w:sz w:val="20"/>
                <w:lang w:eastAsia="en-US"/>
              </w:rPr>
            </w:pPr>
            <w:r w:rsidRPr="00CB4330">
              <w:rPr>
                <w:rFonts w:cs="Arial"/>
                <w:sz w:val="20"/>
                <w:lang w:eastAsia="pt-BR"/>
              </w:rPr>
              <w:t>Qualquer usuário</w:t>
            </w:r>
          </w:p>
        </w:tc>
      </w:tr>
      <w:tr w:rsidR="003B107B" w14:paraId="7EEF6021" w14:textId="77777777" w:rsidTr="00076BAB">
        <w:trPr>
          <w:trHeight w:val="283"/>
          <w:jc w:val="center"/>
        </w:trPr>
        <w:tc>
          <w:tcPr>
            <w:tcW w:w="1998" w:type="dxa"/>
            <w:shd w:val="clear" w:color="auto" w:fill="auto"/>
          </w:tcPr>
          <w:p w14:paraId="124C643A"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17ADBB19" w14:textId="33F31979" w:rsidR="003B107B" w:rsidRDefault="00024885" w:rsidP="00076BAB">
            <w:pPr>
              <w:widowControl w:val="0"/>
              <w:suppressAutoHyphens w:val="0"/>
              <w:spacing w:line="240" w:lineRule="auto"/>
              <w:ind w:firstLine="0"/>
              <w:jc w:val="left"/>
              <w:rPr>
                <w:rFonts w:cs="Arial"/>
                <w:sz w:val="20"/>
                <w:lang w:eastAsia="en-US"/>
              </w:rPr>
            </w:pPr>
            <w:r>
              <w:rPr>
                <w:rFonts w:cs="Arial"/>
                <w:sz w:val="20"/>
                <w:lang w:eastAsia="pt-BR"/>
              </w:rPr>
              <w:t xml:space="preserve">Se o e-mail </w:t>
            </w:r>
            <w:r w:rsidR="00F30CA0">
              <w:rPr>
                <w:rFonts w:cs="Arial"/>
                <w:sz w:val="20"/>
                <w:lang w:eastAsia="pt-BR"/>
              </w:rPr>
              <w:t>for alterado, o novo e-mail</w:t>
            </w:r>
            <w:r w:rsidR="003B107B" w:rsidRPr="00CB4330">
              <w:rPr>
                <w:rFonts w:cs="Arial"/>
                <w:sz w:val="20"/>
                <w:lang w:eastAsia="pt-BR"/>
              </w:rPr>
              <w:t xml:space="preserve"> não pode estar cadastrado no sistema.</w:t>
            </w:r>
          </w:p>
        </w:tc>
      </w:tr>
      <w:tr w:rsidR="003B107B" w14:paraId="0E58C949" w14:textId="77777777" w:rsidTr="00076BAB">
        <w:trPr>
          <w:trHeight w:val="268"/>
          <w:jc w:val="center"/>
        </w:trPr>
        <w:tc>
          <w:tcPr>
            <w:tcW w:w="1998" w:type="dxa"/>
            <w:shd w:val="clear" w:color="auto" w:fill="auto"/>
          </w:tcPr>
          <w:p w14:paraId="4047DF14"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2045DD4E" w14:textId="77777777" w:rsidR="003B107B" w:rsidRDefault="003B107B" w:rsidP="00076BAB">
            <w:pPr>
              <w:widowControl w:val="0"/>
              <w:suppressAutoHyphens w:val="0"/>
              <w:spacing w:line="240" w:lineRule="auto"/>
              <w:ind w:firstLine="0"/>
              <w:jc w:val="left"/>
              <w:rPr>
                <w:rFonts w:cs="Arial"/>
                <w:b/>
                <w:sz w:val="20"/>
                <w:lang w:eastAsia="en-US"/>
              </w:rPr>
            </w:pPr>
          </w:p>
        </w:tc>
        <w:tc>
          <w:tcPr>
            <w:tcW w:w="7061" w:type="dxa"/>
            <w:shd w:val="clear" w:color="auto" w:fill="auto"/>
          </w:tcPr>
          <w:p w14:paraId="3347C76A" w14:textId="35B4EFF4" w:rsidR="003B107B" w:rsidRDefault="003B107B" w:rsidP="00076BAB">
            <w:pPr>
              <w:widowControl w:val="0"/>
              <w:suppressAutoHyphens w:val="0"/>
              <w:spacing w:line="240" w:lineRule="auto"/>
              <w:ind w:firstLine="0"/>
              <w:jc w:val="left"/>
              <w:rPr>
                <w:rFonts w:cs="Arial"/>
                <w:sz w:val="20"/>
                <w:lang w:eastAsia="pt-BR"/>
              </w:rPr>
            </w:pPr>
            <w:r>
              <w:rPr>
                <w:rFonts w:cs="Arial"/>
                <w:sz w:val="20"/>
                <w:lang w:eastAsia="pt-BR"/>
              </w:rPr>
              <w:t>1.</w:t>
            </w:r>
            <w:r w:rsidRPr="001258EC">
              <w:rPr>
                <w:rFonts w:cs="Arial"/>
                <w:sz w:val="20"/>
                <w:lang w:eastAsia="pt-BR"/>
              </w:rPr>
              <w:t xml:space="preserve"> O caso de uso inicia quando o usuário acessa a página de </w:t>
            </w:r>
            <w:r w:rsidR="00F30CA0">
              <w:rPr>
                <w:rFonts w:cs="Arial"/>
                <w:sz w:val="20"/>
                <w:lang w:eastAsia="pt-BR"/>
              </w:rPr>
              <w:t>dados</w:t>
            </w:r>
            <w:r w:rsidRPr="001258EC">
              <w:rPr>
                <w:rFonts w:cs="Arial"/>
                <w:sz w:val="20"/>
                <w:lang w:eastAsia="pt-BR"/>
              </w:rPr>
              <w:t>.</w:t>
            </w:r>
          </w:p>
          <w:p w14:paraId="63B9EB52" w14:textId="7F9AD93A" w:rsidR="003B107B" w:rsidRPr="001258EC" w:rsidRDefault="003B107B" w:rsidP="00076BAB">
            <w:pPr>
              <w:widowControl w:val="0"/>
              <w:suppressAutoHyphens w:val="0"/>
              <w:spacing w:line="240" w:lineRule="auto"/>
              <w:ind w:firstLine="0"/>
              <w:jc w:val="left"/>
              <w:rPr>
                <w:rFonts w:cs="Arial"/>
                <w:sz w:val="20"/>
                <w:lang w:eastAsia="pt-BR"/>
              </w:rPr>
            </w:pPr>
            <w:r>
              <w:rPr>
                <w:rFonts w:cs="Arial"/>
                <w:sz w:val="20"/>
                <w:lang w:eastAsia="pt-BR"/>
              </w:rPr>
              <w:t>2.</w:t>
            </w:r>
            <w:r w:rsidRPr="001258EC">
              <w:rPr>
                <w:rFonts w:cs="Arial"/>
                <w:sz w:val="20"/>
                <w:lang w:eastAsia="pt-BR"/>
              </w:rPr>
              <w:t xml:space="preserve"> O sistema carrega o formulário </w:t>
            </w:r>
            <w:r w:rsidR="00F30CA0">
              <w:rPr>
                <w:rFonts w:cs="Arial"/>
                <w:sz w:val="20"/>
                <w:lang w:eastAsia="pt-BR"/>
              </w:rPr>
              <w:t>com os dados informados no cadastro</w:t>
            </w:r>
            <w:r w:rsidRPr="001258EC">
              <w:rPr>
                <w:rFonts w:cs="Arial"/>
                <w:sz w:val="20"/>
                <w:lang w:eastAsia="pt-BR"/>
              </w:rPr>
              <w:t>.</w:t>
            </w:r>
          </w:p>
          <w:p w14:paraId="6E85A35F" w14:textId="173D7A93" w:rsidR="003B107B" w:rsidRPr="001258EC" w:rsidRDefault="003B107B" w:rsidP="00076BAB">
            <w:pPr>
              <w:widowControl w:val="0"/>
              <w:suppressAutoHyphens w:val="0"/>
              <w:spacing w:line="240" w:lineRule="auto"/>
              <w:ind w:firstLine="0"/>
              <w:jc w:val="left"/>
              <w:rPr>
                <w:rFonts w:cs="Arial"/>
                <w:sz w:val="20"/>
                <w:lang w:eastAsia="pt-BR"/>
              </w:rPr>
            </w:pPr>
            <w:r>
              <w:rPr>
                <w:rFonts w:cs="Arial"/>
                <w:sz w:val="20"/>
                <w:lang w:eastAsia="pt-BR"/>
              </w:rPr>
              <w:t>3.</w:t>
            </w:r>
            <w:r w:rsidRPr="001258EC">
              <w:rPr>
                <w:rFonts w:cs="Arial"/>
                <w:sz w:val="20"/>
                <w:lang w:eastAsia="pt-BR"/>
              </w:rPr>
              <w:t xml:space="preserve"> O usuário preenche os dados: Nome, E-mail, Foto, Senha</w:t>
            </w:r>
            <w:r w:rsidR="00F30CA0">
              <w:rPr>
                <w:rFonts w:cs="Arial"/>
                <w:sz w:val="20"/>
                <w:lang w:eastAsia="pt-BR"/>
              </w:rPr>
              <w:t xml:space="preserve"> Antiga</w:t>
            </w:r>
            <w:r w:rsidRPr="001258EC">
              <w:rPr>
                <w:rFonts w:cs="Arial"/>
                <w:sz w:val="20"/>
                <w:lang w:eastAsia="pt-BR"/>
              </w:rPr>
              <w:t xml:space="preserve"> e </w:t>
            </w:r>
            <w:r w:rsidR="00C15F18">
              <w:rPr>
                <w:rFonts w:cs="Arial"/>
                <w:sz w:val="20"/>
                <w:lang w:eastAsia="pt-BR"/>
              </w:rPr>
              <w:t>Nova</w:t>
            </w:r>
            <w:r w:rsidRPr="001258EC">
              <w:rPr>
                <w:rFonts w:cs="Arial"/>
                <w:sz w:val="20"/>
                <w:lang w:eastAsia="pt-BR"/>
              </w:rPr>
              <w:t xml:space="preserve"> de Senha.</w:t>
            </w:r>
          </w:p>
          <w:p w14:paraId="17D953A6" w14:textId="77777777" w:rsidR="003B107B" w:rsidRPr="001258EC" w:rsidRDefault="003B107B" w:rsidP="00076BAB">
            <w:pPr>
              <w:widowControl w:val="0"/>
              <w:suppressAutoHyphens w:val="0"/>
              <w:spacing w:line="240" w:lineRule="auto"/>
              <w:ind w:firstLine="0"/>
              <w:jc w:val="left"/>
              <w:rPr>
                <w:rFonts w:cs="Arial"/>
                <w:sz w:val="20"/>
                <w:lang w:eastAsia="pt-BR"/>
              </w:rPr>
            </w:pPr>
            <w:r>
              <w:rPr>
                <w:rFonts w:cs="Arial"/>
                <w:sz w:val="20"/>
                <w:lang w:eastAsia="pt-BR"/>
              </w:rPr>
              <w:t>4.</w:t>
            </w:r>
            <w:r w:rsidRPr="001258EC">
              <w:rPr>
                <w:rFonts w:cs="Arial"/>
                <w:sz w:val="20"/>
                <w:lang w:eastAsia="pt-BR"/>
              </w:rPr>
              <w:t xml:space="preserve"> O sistema valida os dados informados.</w:t>
            </w:r>
          </w:p>
          <w:p w14:paraId="076ABC95" w14:textId="5D8294E6" w:rsidR="003B107B" w:rsidRPr="001258EC" w:rsidRDefault="003B107B" w:rsidP="00076BAB">
            <w:pPr>
              <w:widowControl w:val="0"/>
              <w:suppressAutoHyphens w:val="0"/>
              <w:spacing w:line="240" w:lineRule="auto"/>
              <w:ind w:firstLine="0"/>
              <w:jc w:val="left"/>
              <w:rPr>
                <w:rFonts w:cs="Arial"/>
                <w:sz w:val="20"/>
                <w:lang w:eastAsia="pt-BR"/>
              </w:rPr>
            </w:pPr>
            <w:r>
              <w:rPr>
                <w:rFonts w:cs="Arial"/>
                <w:sz w:val="20"/>
                <w:lang w:eastAsia="pt-BR"/>
              </w:rPr>
              <w:t>5.</w:t>
            </w:r>
            <w:r w:rsidRPr="001258EC">
              <w:rPr>
                <w:rFonts w:cs="Arial"/>
                <w:sz w:val="20"/>
                <w:lang w:eastAsia="pt-BR"/>
              </w:rPr>
              <w:t xml:space="preserve"> O sistema </w:t>
            </w:r>
            <w:r w:rsidR="00C15F18">
              <w:rPr>
                <w:rFonts w:cs="Arial"/>
                <w:sz w:val="20"/>
                <w:lang w:eastAsia="pt-BR"/>
              </w:rPr>
              <w:t xml:space="preserve">altera os dados </w:t>
            </w:r>
            <w:r w:rsidR="00374E4C">
              <w:rPr>
                <w:rFonts w:cs="Arial"/>
                <w:sz w:val="20"/>
                <w:lang w:eastAsia="pt-BR"/>
              </w:rPr>
              <w:t>no banco de dados</w:t>
            </w:r>
            <w:r w:rsidRPr="001258EC">
              <w:rPr>
                <w:rFonts w:cs="Arial"/>
                <w:sz w:val="20"/>
                <w:lang w:eastAsia="pt-BR"/>
              </w:rPr>
              <w:t>.</w:t>
            </w:r>
          </w:p>
          <w:p w14:paraId="24D1593A" w14:textId="0CE04C90" w:rsidR="003B107B" w:rsidRPr="00AB6FF0" w:rsidRDefault="003B107B" w:rsidP="00076BAB">
            <w:pPr>
              <w:widowControl w:val="0"/>
              <w:suppressAutoHyphens w:val="0"/>
              <w:spacing w:line="240" w:lineRule="auto"/>
              <w:ind w:firstLine="0"/>
              <w:jc w:val="left"/>
              <w:rPr>
                <w:rFonts w:cs="Arial"/>
                <w:sz w:val="20"/>
                <w:lang w:eastAsia="pt-BR"/>
              </w:rPr>
            </w:pPr>
            <w:r>
              <w:rPr>
                <w:rFonts w:cs="Arial"/>
                <w:sz w:val="20"/>
                <w:lang w:eastAsia="pt-BR"/>
              </w:rPr>
              <w:t>6.</w:t>
            </w:r>
            <w:r w:rsidR="005C22F9">
              <w:rPr>
                <w:rFonts w:cs="Arial"/>
                <w:sz w:val="20"/>
                <w:lang w:eastAsia="pt-BR"/>
              </w:rPr>
              <w:t xml:space="preserve"> </w:t>
            </w:r>
            <w:r w:rsidR="0060651E">
              <w:rPr>
                <w:rFonts w:cs="Arial"/>
                <w:sz w:val="20"/>
                <w:lang w:eastAsia="pt-BR"/>
              </w:rPr>
              <w:t>O sistema recarrega a</w:t>
            </w:r>
            <w:r w:rsidR="006103F6">
              <w:rPr>
                <w:rFonts w:cs="Arial"/>
                <w:sz w:val="20"/>
                <w:lang w:eastAsia="pt-BR"/>
              </w:rPr>
              <w:t xml:space="preserve"> página de </w:t>
            </w:r>
            <w:r w:rsidR="006B5EBD">
              <w:rPr>
                <w:rFonts w:cs="Arial"/>
                <w:sz w:val="20"/>
                <w:lang w:eastAsia="pt-BR"/>
              </w:rPr>
              <w:t>dados do usuário</w:t>
            </w:r>
            <w:r w:rsidRPr="001258EC">
              <w:rPr>
                <w:rFonts w:cs="Arial"/>
                <w:sz w:val="20"/>
                <w:lang w:eastAsia="pt-BR"/>
              </w:rPr>
              <w:t>.</w:t>
            </w:r>
          </w:p>
        </w:tc>
      </w:tr>
      <w:tr w:rsidR="003B107B" w14:paraId="21DC05FE" w14:textId="77777777" w:rsidTr="00076BAB">
        <w:trPr>
          <w:trHeight w:val="283"/>
          <w:jc w:val="center"/>
        </w:trPr>
        <w:tc>
          <w:tcPr>
            <w:tcW w:w="1998" w:type="dxa"/>
            <w:shd w:val="clear" w:color="auto" w:fill="auto"/>
          </w:tcPr>
          <w:p w14:paraId="7F2EA65F"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3BB174D6" w14:textId="0F2BEF1A" w:rsidR="003B107B" w:rsidRDefault="006B5EBD" w:rsidP="00076BAB">
            <w:pPr>
              <w:widowControl w:val="0"/>
              <w:suppressAutoHyphens w:val="0"/>
              <w:spacing w:line="240" w:lineRule="auto"/>
              <w:ind w:firstLine="0"/>
              <w:jc w:val="left"/>
              <w:rPr>
                <w:rFonts w:cs="Arial"/>
                <w:sz w:val="20"/>
                <w:lang w:eastAsia="en-US"/>
              </w:rPr>
            </w:pPr>
            <w:r>
              <w:rPr>
                <w:rFonts w:cs="Arial"/>
                <w:sz w:val="20"/>
                <w:lang w:eastAsia="pt-BR"/>
              </w:rPr>
              <w:t>Os dados do usuário são alterados no si</w:t>
            </w:r>
            <w:r w:rsidR="00345ABF">
              <w:rPr>
                <w:rFonts w:cs="Arial"/>
                <w:sz w:val="20"/>
                <w:lang w:eastAsia="pt-BR"/>
              </w:rPr>
              <w:t>s</w:t>
            </w:r>
            <w:r>
              <w:rPr>
                <w:rFonts w:cs="Arial"/>
                <w:sz w:val="20"/>
                <w:lang w:eastAsia="pt-BR"/>
              </w:rPr>
              <w:t>tema.</w:t>
            </w:r>
          </w:p>
        </w:tc>
      </w:tr>
      <w:tr w:rsidR="003B107B" w14:paraId="194CD78F" w14:textId="77777777" w:rsidTr="00076BAB">
        <w:trPr>
          <w:trHeight w:val="133"/>
          <w:jc w:val="center"/>
        </w:trPr>
        <w:tc>
          <w:tcPr>
            <w:tcW w:w="1998" w:type="dxa"/>
            <w:shd w:val="clear" w:color="auto" w:fill="auto"/>
          </w:tcPr>
          <w:p w14:paraId="10DEA95C" w14:textId="77777777" w:rsidR="003B107B" w:rsidRDefault="003B107B" w:rsidP="00076BAB">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4913D7DB" w14:textId="77777777" w:rsidR="003B107B" w:rsidRDefault="003B107B" w:rsidP="00076BAB">
            <w:pPr>
              <w:widowControl w:val="0"/>
              <w:suppressAutoHyphens w:val="0"/>
              <w:spacing w:line="240" w:lineRule="auto"/>
              <w:ind w:firstLine="0"/>
              <w:jc w:val="left"/>
              <w:rPr>
                <w:rFonts w:cs="Arial"/>
                <w:sz w:val="20"/>
                <w:lang w:eastAsia="en-US"/>
              </w:rPr>
            </w:pPr>
            <w:r w:rsidRPr="00CB4330">
              <w:rPr>
                <w:rFonts w:cs="Arial"/>
                <w:sz w:val="20"/>
                <w:lang w:eastAsia="pt-BR"/>
              </w:rPr>
              <w:t>4a – O usuário informa algum dado inválido</w:t>
            </w:r>
            <w:r>
              <w:rPr>
                <w:rFonts w:cs="Arial"/>
                <w:sz w:val="20"/>
                <w:lang w:eastAsia="pt-BR"/>
              </w:rPr>
              <w:t xml:space="preserve"> (e-mail já cadastrado ou senhas divergentes)</w:t>
            </w:r>
            <w:r w:rsidRPr="00CB4330">
              <w:rPr>
                <w:rFonts w:cs="Arial"/>
                <w:sz w:val="20"/>
                <w:lang w:eastAsia="pt-BR"/>
              </w:rPr>
              <w:t>.</w:t>
            </w:r>
            <w:r w:rsidRPr="00CB4330">
              <w:rPr>
                <w:rFonts w:cs="Arial"/>
                <w:sz w:val="20"/>
                <w:lang w:eastAsia="pt-BR"/>
              </w:rPr>
              <w:br/>
              <w:t xml:space="preserve">4a.1 – O sistema exibe uma mensagem informando qual dado está incorreto </w:t>
            </w:r>
            <w:r w:rsidRPr="00CB4330">
              <w:rPr>
                <w:rFonts w:cs="Arial"/>
                <w:sz w:val="20"/>
                <w:lang w:eastAsia="pt-BR"/>
              </w:rPr>
              <w:lastRenderedPageBreak/>
              <w:t>e solicita a correção.</w:t>
            </w:r>
          </w:p>
        </w:tc>
      </w:tr>
    </w:tbl>
    <w:p w14:paraId="311BAC76" w14:textId="77777777" w:rsidR="00EF1CDE" w:rsidRDefault="00EF1CDE"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BF4720" w14:paraId="2EC27FF8" w14:textId="77777777" w:rsidTr="00076BAB">
        <w:trPr>
          <w:trHeight w:val="283"/>
          <w:jc w:val="center"/>
        </w:trPr>
        <w:tc>
          <w:tcPr>
            <w:tcW w:w="9060" w:type="dxa"/>
            <w:gridSpan w:val="2"/>
            <w:tcBorders>
              <w:top w:val="single" w:sz="4" w:space="0" w:color="auto"/>
              <w:left w:val="single" w:sz="4" w:space="0" w:color="auto"/>
              <w:bottom w:val="single" w:sz="4" w:space="0" w:color="auto"/>
              <w:right w:val="single" w:sz="4" w:space="0" w:color="auto"/>
            </w:tcBorders>
            <w:shd w:val="clear" w:color="auto" w:fill="auto"/>
          </w:tcPr>
          <w:p w14:paraId="322E215B" w14:textId="77777777" w:rsidR="00BF4720" w:rsidRDefault="00BF4720" w:rsidP="00076BAB">
            <w:pPr>
              <w:widowControl w:val="0"/>
              <w:suppressAutoHyphens w:val="0"/>
              <w:spacing w:line="240" w:lineRule="auto"/>
              <w:ind w:firstLine="0"/>
              <w:jc w:val="left"/>
              <w:rPr>
                <w:rFonts w:cs="Arial"/>
                <w:b/>
                <w:sz w:val="20"/>
                <w:lang w:eastAsia="en-US"/>
              </w:rPr>
            </w:pPr>
            <w:r w:rsidRPr="00CB4330">
              <w:rPr>
                <w:rFonts w:cs="Arial"/>
                <w:b/>
                <w:sz w:val="20"/>
                <w:lang w:eastAsia="en-US"/>
              </w:rPr>
              <w:t xml:space="preserve">Caso de Uso – </w:t>
            </w:r>
            <w:r>
              <w:rPr>
                <w:rFonts w:cs="Arial"/>
                <w:b/>
                <w:sz w:val="20"/>
                <w:lang w:eastAsia="en-US"/>
              </w:rPr>
              <w:t>Excluir Conta do</w:t>
            </w:r>
            <w:r w:rsidRPr="00CB4330">
              <w:rPr>
                <w:rFonts w:cs="Arial"/>
                <w:b/>
                <w:sz w:val="20"/>
                <w:lang w:eastAsia="en-US"/>
              </w:rPr>
              <w:t xml:space="preserve"> Usuário</w:t>
            </w:r>
          </w:p>
        </w:tc>
      </w:tr>
      <w:tr w:rsidR="00BF4720" w14:paraId="7AECADAA" w14:textId="77777777" w:rsidTr="00076BAB">
        <w:trPr>
          <w:trHeight w:val="283"/>
          <w:jc w:val="center"/>
        </w:trPr>
        <w:tc>
          <w:tcPr>
            <w:tcW w:w="1998" w:type="dxa"/>
            <w:shd w:val="clear" w:color="auto" w:fill="auto"/>
          </w:tcPr>
          <w:p w14:paraId="76B413C0"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7566919A" w14:textId="77777777" w:rsidR="00BF4720" w:rsidRDefault="00BF4720" w:rsidP="00076BAB">
            <w:pPr>
              <w:widowControl w:val="0"/>
              <w:suppressAutoHyphens w:val="0"/>
              <w:spacing w:line="240" w:lineRule="auto"/>
              <w:ind w:firstLine="0"/>
              <w:jc w:val="left"/>
              <w:rPr>
                <w:rFonts w:cs="Arial"/>
                <w:sz w:val="20"/>
                <w:lang w:eastAsia="en-US"/>
              </w:rPr>
            </w:pPr>
            <w:r>
              <w:rPr>
                <w:rFonts w:cs="Arial"/>
                <w:sz w:val="20"/>
                <w:lang w:eastAsia="en-US"/>
              </w:rPr>
              <w:t>UC 003</w:t>
            </w:r>
          </w:p>
        </w:tc>
      </w:tr>
      <w:tr w:rsidR="00BF4720" w14:paraId="42CC8662" w14:textId="77777777" w:rsidTr="00076BAB">
        <w:trPr>
          <w:trHeight w:val="283"/>
          <w:jc w:val="center"/>
        </w:trPr>
        <w:tc>
          <w:tcPr>
            <w:tcW w:w="1998" w:type="dxa"/>
            <w:shd w:val="clear" w:color="auto" w:fill="auto"/>
          </w:tcPr>
          <w:p w14:paraId="64CF422D"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7E2A9614" w14:textId="77777777" w:rsidR="00BF4720" w:rsidRDefault="00BF4720" w:rsidP="00076BAB">
            <w:pPr>
              <w:widowControl w:val="0"/>
              <w:suppressAutoHyphens w:val="0"/>
              <w:spacing w:line="240" w:lineRule="auto"/>
              <w:ind w:firstLine="0"/>
              <w:jc w:val="left"/>
              <w:rPr>
                <w:rFonts w:cs="Arial"/>
                <w:sz w:val="20"/>
                <w:lang w:eastAsia="en-US"/>
              </w:rPr>
            </w:pPr>
            <w:r w:rsidRPr="00CB4330">
              <w:rPr>
                <w:rFonts w:cs="Arial"/>
                <w:sz w:val="20"/>
                <w:lang w:eastAsia="en-US"/>
              </w:rPr>
              <w:t xml:space="preserve">Este caso de uso tem por objetivo </w:t>
            </w:r>
            <w:r>
              <w:rPr>
                <w:rFonts w:cs="Arial"/>
                <w:sz w:val="20"/>
                <w:lang w:eastAsia="en-US"/>
              </w:rPr>
              <w:t>excluir a conta de um usuário cadastrado no sistema</w:t>
            </w:r>
            <w:r w:rsidRPr="00CB4330">
              <w:rPr>
                <w:rFonts w:cs="Arial"/>
                <w:sz w:val="20"/>
                <w:lang w:eastAsia="en-US"/>
              </w:rPr>
              <w:t>.</w:t>
            </w:r>
          </w:p>
        </w:tc>
      </w:tr>
      <w:tr w:rsidR="00BF4720" w14:paraId="551F8ADA" w14:textId="77777777" w:rsidTr="00076BAB">
        <w:trPr>
          <w:trHeight w:val="283"/>
          <w:jc w:val="center"/>
        </w:trPr>
        <w:tc>
          <w:tcPr>
            <w:tcW w:w="1998" w:type="dxa"/>
            <w:shd w:val="clear" w:color="auto" w:fill="auto"/>
          </w:tcPr>
          <w:p w14:paraId="3B4C4707"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784DA0D2" w14:textId="77777777" w:rsidR="00BF4720" w:rsidRDefault="00BF4720" w:rsidP="00076BAB">
            <w:pPr>
              <w:widowControl w:val="0"/>
              <w:suppressAutoHyphens w:val="0"/>
              <w:spacing w:line="240" w:lineRule="auto"/>
              <w:ind w:firstLine="0"/>
              <w:jc w:val="left"/>
              <w:rPr>
                <w:rFonts w:cs="Arial"/>
                <w:sz w:val="20"/>
                <w:lang w:eastAsia="en-US"/>
              </w:rPr>
            </w:pPr>
            <w:r w:rsidRPr="00CB4330">
              <w:rPr>
                <w:rFonts w:cs="Arial"/>
                <w:sz w:val="20"/>
                <w:lang w:eastAsia="pt-BR"/>
              </w:rPr>
              <w:t>Qualquer usuário</w:t>
            </w:r>
          </w:p>
        </w:tc>
      </w:tr>
      <w:tr w:rsidR="00BF4720" w14:paraId="5CCD0B0C" w14:textId="77777777" w:rsidTr="00076BAB">
        <w:trPr>
          <w:trHeight w:val="283"/>
          <w:jc w:val="center"/>
        </w:trPr>
        <w:tc>
          <w:tcPr>
            <w:tcW w:w="1998" w:type="dxa"/>
            <w:shd w:val="clear" w:color="auto" w:fill="auto"/>
          </w:tcPr>
          <w:p w14:paraId="361EC30F"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552DE593" w14:textId="77777777" w:rsidR="00BF4720" w:rsidRDefault="00BF4720" w:rsidP="00076BAB">
            <w:pPr>
              <w:widowControl w:val="0"/>
              <w:suppressAutoHyphens w:val="0"/>
              <w:spacing w:line="240" w:lineRule="auto"/>
              <w:ind w:firstLine="0"/>
              <w:jc w:val="left"/>
              <w:rPr>
                <w:rFonts w:cs="Arial"/>
                <w:sz w:val="20"/>
                <w:lang w:eastAsia="en-US"/>
              </w:rPr>
            </w:pPr>
            <w:r>
              <w:rPr>
                <w:rFonts w:cs="Arial"/>
                <w:sz w:val="20"/>
                <w:lang w:eastAsia="pt-BR"/>
              </w:rPr>
              <w:t>O usuário estar cadastrado no sistema.</w:t>
            </w:r>
          </w:p>
        </w:tc>
      </w:tr>
      <w:tr w:rsidR="00BF4720" w:rsidRPr="00AB6FF0" w14:paraId="13D25F50" w14:textId="77777777" w:rsidTr="00076BAB">
        <w:trPr>
          <w:trHeight w:val="268"/>
          <w:jc w:val="center"/>
        </w:trPr>
        <w:tc>
          <w:tcPr>
            <w:tcW w:w="1998" w:type="dxa"/>
            <w:shd w:val="clear" w:color="auto" w:fill="auto"/>
          </w:tcPr>
          <w:p w14:paraId="412DB29C"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1129F00E" w14:textId="77777777" w:rsidR="00BF4720" w:rsidRDefault="00BF4720" w:rsidP="00076BAB">
            <w:pPr>
              <w:widowControl w:val="0"/>
              <w:suppressAutoHyphens w:val="0"/>
              <w:spacing w:line="240" w:lineRule="auto"/>
              <w:ind w:firstLine="0"/>
              <w:jc w:val="left"/>
              <w:rPr>
                <w:rFonts w:cs="Arial"/>
                <w:b/>
                <w:sz w:val="20"/>
                <w:lang w:eastAsia="en-US"/>
              </w:rPr>
            </w:pPr>
          </w:p>
        </w:tc>
        <w:tc>
          <w:tcPr>
            <w:tcW w:w="7062" w:type="dxa"/>
            <w:shd w:val="clear" w:color="auto" w:fill="auto"/>
          </w:tcPr>
          <w:p w14:paraId="10EAF359" w14:textId="77777777" w:rsidR="00BF4720" w:rsidRDefault="00BF4720" w:rsidP="00076BAB">
            <w:pPr>
              <w:widowControl w:val="0"/>
              <w:suppressAutoHyphens w:val="0"/>
              <w:spacing w:line="240" w:lineRule="auto"/>
              <w:ind w:firstLine="0"/>
              <w:jc w:val="left"/>
              <w:rPr>
                <w:rFonts w:cs="Arial"/>
                <w:sz w:val="20"/>
                <w:lang w:eastAsia="pt-BR"/>
              </w:rPr>
            </w:pPr>
            <w:r>
              <w:rPr>
                <w:rFonts w:cs="Arial"/>
                <w:sz w:val="20"/>
                <w:lang w:eastAsia="pt-BR"/>
              </w:rPr>
              <w:t>1.</w:t>
            </w:r>
            <w:r w:rsidRPr="001258EC">
              <w:rPr>
                <w:rFonts w:cs="Arial"/>
                <w:sz w:val="20"/>
                <w:lang w:eastAsia="pt-BR"/>
              </w:rPr>
              <w:t xml:space="preserve"> O caso de uso inicia quando o usuário acessa a página de </w:t>
            </w:r>
            <w:r>
              <w:rPr>
                <w:rFonts w:cs="Arial"/>
                <w:sz w:val="20"/>
                <w:lang w:eastAsia="pt-BR"/>
              </w:rPr>
              <w:t>dados</w:t>
            </w:r>
            <w:r w:rsidRPr="001258EC">
              <w:rPr>
                <w:rFonts w:cs="Arial"/>
                <w:sz w:val="20"/>
                <w:lang w:eastAsia="pt-BR"/>
              </w:rPr>
              <w:t>.</w:t>
            </w:r>
          </w:p>
          <w:p w14:paraId="208661E5" w14:textId="77777777" w:rsidR="00BF4720" w:rsidRPr="001258EC" w:rsidRDefault="00BF4720" w:rsidP="00076BAB">
            <w:pPr>
              <w:widowControl w:val="0"/>
              <w:suppressAutoHyphens w:val="0"/>
              <w:spacing w:line="240" w:lineRule="auto"/>
              <w:ind w:firstLine="0"/>
              <w:jc w:val="left"/>
              <w:rPr>
                <w:rFonts w:cs="Arial"/>
                <w:sz w:val="20"/>
                <w:lang w:eastAsia="pt-BR"/>
              </w:rPr>
            </w:pPr>
            <w:r>
              <w:rPr>
                <w:rFonts w:cs="Arial"/>
                <w:sz w:val="20"/>
                <w:lang w:eastAsia="pt-BR"/>
              </w:rPr>
              <w:t>2.</w:t>
            </w:r>
            <w:r w:rsidRPr="001258EC">
              <w:rPr>
                <w:rFonts w:cs="Arial"/>
                <w:sz w:val="20"/>
                <w:lang w:eastAsia="pt-BR"/>
              </w:rPr>
              <w:t xml:space="preserve"> O sistema carrega o formulário </w:t>
            </w:r>
            <w:r>
              <w:rPr>
                <w:rFonts w:cs="Arial"/>
                <w:sz w:val="20"/>
                <w:lang w:eastAsia="pt-BR"/>
              </w:rPr>
              <w:t>com os dados informados no cadastro</w:t>
            </w:r>
            <w:r w:rsidRPr="001258EC">
              <w:rPr>
                <w:rFonts w:cs="Arial"/>
                <w:sz w:val="20"/>
                <w:lang w:eastAsia="pt-BR"/>
              </w:rPr>
              <w:t>.</w:t>
            </w:r>
          </w:p>
          <w:p w14:paraId="5E664962" w14:textId="77777777" w:rsidR="00BF4720" w:rsidRPr="001258EC" w:rsidRDefault="00BF4720" w:rsidP="00076BAB">
            <w:pPr>
              <w:widowControl w:val="0"/>
              <w:suppressAutoHyphens w:val="0"/>
              <w:spacing w:line="240" w:lineRule="auto"/>
              <w:ind w:firstLine="0"/>
              <w:jc w:val="left"/>
              <w:rPr>
                <w:rFonts w:cs="Arial"/>
                <w:sz w:val="20"/>
                <w:lang w:eastAsia="pt-BR"/>
              </w:rPr>
            </w:pPr>
            <w:r>
              <w:rPr>
                <w:rFonts w:cs="Arial"/>
                <w:sz w:val="20"/>
                <w:lang w:eastAsia="pt-BR"/>
              </w:rPr>
              <w:t>3.</w:t>
            </w:r>
            <w:r w:rsidRPr="001258EC">
              <w:rPr>
                <w:rFonts w:cs="Arial"/>
                <w:sz w:val="20"/>
                <w:lang w:eastAsia="pt-BR"/>
              </w:rPr>
              <w:t xml:space="preserve"> O usuário </w:t>
            </w:r>
            <w:r>
              <w:rPr>
                <w:rFonts w:cs="Arial"/>
                <w:sz w:val="20"/>
                <w:lang w:eastAsia="pt-BR"/>
              </w:rPr>
              <w:t>clica informa a senha atual e clica no botão de excluir conta</w:t>
            </w:r>
            <w:r w:rsidRPr="001258EC">
              <w:rPr>
                <w:rFonts w:cs="Arial"/>
                <w:sz w:val="20"/>
                <w:lang w:eastAsia="pt-BR"/>
              </w:rPr>
              <w:t>.</w:t>
            </w:r>
          </w:p>
          <w:p w14:paraId="151A217A" w14:textId="77777777" w:rsidR="00BF4720" w:rsidRPr="001258EC" w:rsidRDefault="00BF4720" w:rsidP="00076BAB">
            <w:pPr>
              <w:widowControl w:val="0"/>
              <w:suppressAutoHyphens w:val="0"/>
              <w:spacing w:line="240" w:lineRule="auto"/>
              <w:ind w:firstLine="0"/>
              <w:jc w:val="left"/>
              <w:rPr>
                <w:rFonts w:cs="Arial"/>
                <w:sz w:val="20"/>
                <w:lang w:eastAsia="pt-BR"/>
              </w:rPr>
            </w:pPr>
            <w:r>
              <w:rPr>
                <w:rFonts w:cs="Arial"/>
                <w:sz w:val="20"/>
                <w:lang w:eastAsia="pt-BR"/>
              </w:rPr>
              <w:t>4.</w:t>
            </w:r>
            <w:r w:rsidRPr="001258EC">
              <w:rPr>
                <w:rFonts w:cs="Arial"/>
                <w:sz w:val="20"/>
                <w:lang w:eastAsia="pt-BR"/>
              </w:rPr>
              <w:t xml:space="preserve"> O sistema </w:t>
            </w:r>
            <w:proofErr w:type="spellStart"/>
            <w:r w:rsidRPr="001258EC">
              <w:rPr>
                <w:rFonts w:cs="Arial"/>
                <w:sz w:val="20"/>
                <w:lang w:eastAsia="pt-BR"/>
              </w:rPr>
              <w:t>v</w:t>
            </w:r>
            <w:r>
              <w:rPr>
                <w:rFonts w:cs="Arial"/>
                <w:sz w:val="20"/>
                <w:lang w:eastAsia="pt-BR"/>
              </w:rPr>
              <w:t>a</w:t>
            </w:r>
            <w:r w:rsidRPr="001258EC">
              <w:rPr>
                <w:rFonts w:cs="Arial"/>
                <w:sz w:val="20"/>
                <w:lang w:eastAsia="pt-BR"/>
              </w:rPr>
              <w:t>lida</w:t>
            </w:r>
            <w:proofErr w:type="spellEnd"/>
            <w:r w:rsidRPr="001258EC">
              <w:rPr>
                <w:rFonts w:cs="Arial"/>
                <w:sz w:val="20"/>
                <w:lang w:eastAsia="pt-BR"/>
              </w:rPr>
              <w:t xml:space="preserve"> </w:t>
            </w:r>
            <w:r>
              <w:rPr>
                <w:rFonts w:cs="Arial"/>
                <w:sz w:val="20"/>
                <w:lang w:eastAsia="pt-BR"/>
              </w:rPr>
              <w:t>a senha</w:t>
            </w:r>
            <w:r w:rsidRPr="001258EC">
              <w:rPr>
                <w:rFonts w:cs="Arial"/>
                <w:sz w:val="20"/>
                <w:lang w:eastAsia="pt-BR"/>
              </w:rPr>
              <w:t xml:space="preserve"> informad</w:t>
            </w:r>
            <w:r>
              <w:rPr>
                <w:rFonts w:cs="Arial"/>
                <w:sz w:val="20"/>
                <w:lang w:eastAsia="pt-BR"/>
              </w:rPr>
              <w:t>a</w:t>
            </w:r>
            <w:r w:rsidRPr="001258EC">
              <w:rPr>
                <w:rFonts w:cs="Arial"/>
                <w:sz w:val="20"/>
                <w:lang w:eastAsia="pt-BR"/>
              </w:rPr>
              <w:t>.</w:t>
            </w:r>
          </w:p>
          <w:p w14:paraId="2682F5E0" w14:textId="77777777" w:rsidR="00BF4720" w:rsidRPr="001258EC" w:rsidRDefault="00BF4720" w:rsidP="00076BAB">
            <w:pPr>
              <w:widowControl w:val="0"/>
              <w:suppressAutoHyphens w:val="0"/>
              <w:spacing w:line="240" w:lineRule="auto"/>
              <w:ind w:firstLine="0"/>
              <w:jc w:val="left"/>
              <w:rPr>
                <w:rFonts w:cs="Arial"/>
                <w:sz w:val="20"/>
                <w:lang w:eastAsia="pt-BR"/>
              </w:rPr>
            </w:pPr>
            <w:r>
              <w:rPr>
                <w:rFonts w:cs="Arial"/>
                <w:sz w:val="20"/>
                <w:lang w:eastAsia="pt-BR"/>
              </w:rPr>
              <w:t>5.</w:t>
            </w:r>
            <w:r w:rsidRPr="001258EC">
              <w:rPr>
                <w:rFonts w:cs="Arial"/>
                <w:sz w:val="20"/>
                <w:lang w:eastAsia="pt-BR"/>
              </w:rPr>
              <w:t xml:space="preserve"> O sistema </w:t>
            </w:r>
            <w:r>
              <w:rPr>
                <w:rFonts w:cs="Arial"/>
                <w:sz w:val="20"/>
                <w:lang w:eastAsia="pt-BR"/>
              </w:rPr>
              <w:t>exclui a conta do usuário</w:t>
            </w:r>
            <w:r w:rsidRPr="001258EC">
              <w:rPr>
                <w:rFonts w:cs="Arial"/>
                <w:sz w:val="20"/>
                <w:lang w:eastAsia="pt-BR"/>
              </w:rPr>
              <w:t>.</w:t>
            </w:r>
          </w:p>
          <w:p w14:paraId="091F60D4" w14:textId="77777777" w:rsidR="00BF4720" w:rsidRPr="00AB6FF0" w:rsidRDefault="00BF4720" w:rsidP="00076BAB">
            <w:pPr>
              <w:widowControl w:val="0"/>
              <w:suppressAutoHyphens w:val="0"/>
              <w:spacing w:line="240" w:lineRule="auto"/>
              <w:ind w:firstLine="0"/>
              <w:jc w:val="left"/>
              <w:rPr>
                <w:rFonts w:cs="Arial"/>
                <w:sz w:val="20"/>
                <w:lang w:eastAsia="pt-BR"/>
              </w:rPr>
            </w:pPr>
            <w:r>
              <w:rPr>
                <w:rFonts w:cs="Arial"/>
                <w:sz w:val="20"/>
                <w:lang w:eastAsia="pt-BR"/>
              </w:rPr>
              <w:t>6. O sistema redireciona o usuário para a página de login</w:t>
            </w:r>
            <w:r w:rsidRPr="001258EC">
              <w:rPr>
                <w:rFonts w:cs="Arial"/>
                <w:sz w:val="20"/>
                <w:lang w:eastAsia="pt-BR"/>
              </w:rPr>
              <w:t>.</w:t>
            </w:r>
          </w:p>
        </w:tc>
      </w:tr>
      <w:tr w:rsidR="00BF4720" w14:paraId="1265E884" w14:textId="77777777" w:rsidTr="00076BAB">
        <w:trPr>
          <w:trHeight w:val="283"/>
          <w:jc w:val="center"/>
        </w:trPr>
        <w:tc>
          <w:tcPr>
            <w:tcW w:w="1998" w:type="dxa"/>
            <w:shd w:val="clear" w:color="auto" w:fill="auto"/>
          </w:tcPr>
          <w:p w14:paraId="089F3FAE"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605AB1DA" w14:textId="77777777" w:rsidR="00BF4720" w:rsidRDefault="00BF4720" w:rsidP="00076BAB">
            <w:pPr>
              <w:widowControl w:val="0"/>
              <w:suppressAutoHyphens w:val="0"/>
              <w:spacing w:line="240" w:lineRule="auto"/>
              <w:ind w:firstLine="0"/>
              <w:jc w:val="left"/>
              <w:rPr>
                <w:rFonts w:cs="Arial"/>
                <w:sz w:val="20"/>
                <w:lang w:eastAsia="en-US"/>
              </w:rPr>
            </w:pPr>
            <w:r>
              <w:rPr>
                <w:rFonts w:cs="Arial"/>
                <w:sz w:val="20"/>
                <w:lang w:eastAsia="pt-BR"/>
              </w:rPr>
              <w:t>Os dados do usuário são alterados no sistema.</w:t>
            </w:r>
          </w:p>
        </w:tc>
      </w:tr>
      <w:tr w:rsidR="00BF4720" w14:paraId="251A5A9C" w14:textId="77777777" w:rsidTr="00076BAB">
        <w:trPr>
          <w:trHeight w:val="133"/>
          <w:jc w:val="center"/>
        </w:trPr>
        <w:tc>
          <w:tcPr>
            <w:tcW w:w="1998" w:type="dxa"/>
            <w:shd w:val="clear" w:color="auto" w:fill="auto"/>
          </w:tcPr>
          <w:p w14:paraId="6A95CE24" w14:textId="77777777" w:rsidR="00BF4720" w:rsidRDefault="00BF4720" w:rsidP="00076BAB">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10123224" w14:textId="77777777" w:rsidR="00BF4720" w:rsidRDefault="00BF4720" w:rsidP="00076BAB">
            <w:pPr>
              <w:widowControl w:val="0"/>
              <w:suppressAutoHyphens w:val="0"/>
              <w:spacing w:line="240" w:lineRule="auto"/>
              <w:ind w:firstLine="0"/>
              <w:jc w:val="left"/>
              <w:rPr>
                <w:rFonts w:cs="Arial"/>
                <w:sz w:val="20"/>
                <w:lang w:eastAsia="en-US"/>
              </w:rPr>
            </w:pPr>
            <w:r w:rsidRPr="00CB4330">
              <w:rPr>
                <w:rFonts w:cs="Arial"/>
                <w:sz w:val="20"/>
                <w:lang w:eastAsia="pt-BR"/>
              </w:rPr>
              <w:t xml:space="preserve">4a – O usuário informa </w:t>
            </w:r>
            <w:r>
              <w:rPr>
                <w:rFonts w:cs="Arial"/>
                <w:sz w:val="20"/>
                <w:lang w:eastAsia="pt-BR"/>
              </w:rPr>
              <w:t>que a senha atual informada está incorreta.</w:t>
            </w:r>
            <w:r w:rsidRPr="00CB4330">
              <w:rPr>
                <w:rFonts w:cs="Arial"/>
                <w:sz w:val="20"/>
                <w:lang w:eastAsia="pt-BR"/>
              </w:rPr>
              <w:br/>
              <w:t xml:space="preserve">4a.1 – O sistema exibe uma mensagem informando </w:t>
            </w:r>
            <w:r>
              <w:rPr>
                <w:rFonts w:cs="Arial"/>
                <w:sz w:val="20"/>
                <w:lang w:eastAsia="pt-BR"/>
              </w:rPr>
              <w:t>que a senha informada está incorreta</w:t>
            </w:r>
            <w:r w:rsidRPr="00CB4330">
              <w:rPr>
                <w:rFonts w:cs="Arial"/>
                <w:sz w:val="20"/>
                <w:lang w:eastAsia="pt-BR"/>
              </w:rPr>
              <w:t>.</w:t>
            </w:r>
          </w:p>
        </w:tc>
      </w:tr>
    </w:tbl>
    <w:p w14:paraId="1DBB36B3" w14:textId="77777777" w:rsidR="00BF4720" w:rsidRDefault="00BF4720" w:rsidP="00137C81">
      <w:pPr>
        <w:ind w:firstLine="0"/>
        <w:rPr>
          <w:b/>
          <w:szCs w:val="24"/>
        </w:rPr>
      </w:pPr>
    </w:p>
    <w:p w14:paraId="33FF93D1" w14:textId="77777777" w:rsidR="00BF4720" w:rsidRDefault="00BF4720" w:rsidP="00137C81">
      <w:pPr>
        <w:ind w:firstLine="0"/>
        <w:rPr>
          <w:b/>
          <w:szCs w:val="24"/>
        </w:rPr>
      </w:pPr>
    </w:p>
    <w:p w14:paraId="38DA7A1A" w14:textId="77777777" w:rsidR="00BF4720" w:rsidRDefault="00BF4720" w:rsidP="00137C81">
      <w:pPr>
        <w:ind w:firstLine="0"/>
        <w:rPr>
          <w:b/>
          <w:szCs w:val="24"/>
        </w:rPr>
      </w:pPr>
    </w:p>
    <w:p w14:paraId="5E5D1AA5" w14:textId="77777777" w:rsidR="00BF4720" w:rsidRDefault="00BF4720" w:rsidP="00137C81">
      <w:pPr>
        <w:ind w:firstLine="0"/>
        <w:rPr>
          <w:b/>
          <w:szCs w:val="24"/>
        </w:rPr>
      </w:pPr>
    </w:p>
    <w:p w14:paraId="456755E5" w14:textId="77777777" w:rsidR="00BF4720" w:rsidRDefault="00BF4720" w:rsidP="00137C81">
      <w:pPr>
        <w:ind w:firstLine="0"/>
        <w:rPr>
          <w:b/>
          <w:szCs w:val="24"/>
        </w:rPr>
      </w:pPr>
    </w:p>
    <w:p w14:paraId="3132C106" w14:textId="77777777" w:rsidR="00BF4720" w:rsidRDefault="00BF4720" w:rsidP="00137C81">
      <w:pPr>
        <w:ind w:firstLine="0"/>
        <w:rPr>
          <w:b/>
          <w:szCs w:val="24"/>
        </w:rPr>
      </w:pPr>
    </w:p>
    <w:p w14:paraId="109B293C" w14:textId="77777777" w:rsidR="00BF4720" w:rsidRDefault="00BF4720" w:rsidP="00137C81">
      <w:pPr>
        <w:ind w:firstLine="0"/>
        <w:rPr>
          <w:b/>
          <w:szCs w:val="24"/>
        </w:rPr>
      </w:pPr>
    </w:p>
    <w:p w14:paraId="59AFD496" w14:textId="77777777" w:rsidR="00BF4720" w:rsidRDefault="00BF4720" w:rsidP="00137C81">
      <w:pPr>
        <w:ind w:firstLine="0"/>
        <w:rPr>
          <w:b/>
          <w:szCs w:val="24"/>
        </w:rPr>
      </w:pPr>
    </w:p>
    <w:p w14:paraId="1B2C6FBC" w14:textId="77777777" w:rsidR="00BF4720" w:rsidRDefault="00BF4720" w:rsidP="00137C81">
      <w:pPr>
        <w:ind w:firstLine="0"/>
        <w:rPr>
          <w:b/>
          <w:szCs w:val="24"/>
        </w:rPr>
      </w:pPr>
    </w:p>
    <w:p w14:paraId="027D1EDE" w14:textId="77777777" w:rsidR="00BF4720" w:rsidRDefault="00BF4720" w:rsidP="00137C81">
      <w:pPr>
        <w:ind w:firstLine="0"/>
        <w:rPr>
          <w:b/>
          <w:szCs w:val="24"/>
        </w:rPr>
      </w:pPr>
    </w:p>
    <w:p w14:paraId="03D49958" w14:textId="77777777" w:rsidR="00BF4720" w:rsidRDefault="00BF4720" w:rsidP="00137C81">
      <w:pPr>
        <w:ind w:firstLine="0"/>
        <w:rPr>
          <w:b/>
          <w:szCs w:val="24"/>
        </w:rPr>
      </w:pPr>
    </w:p>
    <w:p w14:paraId="6AEA2A22" w14:textId="77777777" w:rsidR="00BF4720" w:rsidRDefault="00BF4720"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A04B2E" w14:paraId="021293ED" w14:textId="77777777" w:rsidTr="006234AC">
        <w:trPr>
          <w:trHeight w:val="283"/>
          <w:jc w:val="center"/>
        </w:trPr>
        <w:tc>
          <w:tcPr>
            <w:tcW w:w="9060" w:type="dxa"/>
            <w:gridSpan w:val="2"/>
            <w:shd w:val="clear" w:color="auto" w:fill="auto"/>
          </w:tcPr>
          <w:p w14:paraId="57A8CECE" w14:textId="562DD68D" w:rsidR="00A04B2E" w:rsidRDefault="00FC553F" w:rsidP="008522B1">
            <w:pPr>
              <w:widowControl w:val="0"/>
              <w:suppressAutoHyphens w:val="0"/>
              <w:spacing w:line="240" w:lineRule="auto"/>
              <w:ind w:firstLine="0"/>
              <w:jc w:val="left"/>
              <w:rPr>
                <w:rFonts w:cs="Arial"/>
                <w:b/>
                <w:sz w:val="20"/>
                <w:lang w:eastAsia="en-US"/>
              </w:rPr>
            </w:pPr>
            <w:r w:rsidRPr="00FC553F">
              <w:rPr>
                <w:rFonts w:cs="Arial"/>
                <w:b/>
                <w:sz w:val="20"/>
                <w:lang w:eastAsia="en-US"/>
              </w:rPr>
              <w:t>Caso de Uso – Login no Sistema</w:t>
            </w:r>
          </w:p>
        </w:tc>
      </w:tr>
      <w:tr w:rsidR="00A04B2E" w14:paraId="7B76322C" w14:textId="77777777" w:rsidTr="006234AC">
        <w:trPr>
          <w:trHeight w:val="283"/>
          <w:jc w:val="center"/>
        </w:trPr>
        <w:tc>
          <w:tcPr>
            <w:tcW w:w="1998" w:type="dxa"/>
            <w:shd w:val="clear" w:color="auto" w:fill="auto"/>
          </w:tcPr>
          <w:p w14:paraId="1DC18B78"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2510400E" w14:textId="46C066C0" w:rsidR="00A04B2E" w:rsidRDefault="00A04B2E" w:rsidP="008522B1">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4</w:t>
            </w:r>
          </w:p>
        </w:tc>
      </w:tr>
      <w:tr w:rsidR="00A04B2E" w14:paraId="0BA14035" w14:textId="77777777" w:rsidTr="006234AC">
        <w:trPr>
          <w:trHeight w:val="283"/>
          <w:jc w:val="center"/>
        </w:trPr>
        <w:tc>
          <w:tcPr>
            <w:tcW w:w="1998" w:type="dxa"/>
            <w:shd w:val="clear" w:color="auto" w:fill="auto"/>
          </w:tcPr>
          <w:p w14:paraId="006FC111"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5A4E5F0C" w14:textId="445DCE78"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en-US"/>
              </w:rPr>
              <w:t>O usuário acessa o sistema através de e-mail e senha cadastrados.</w:t>
            </w:r>
          </w:p>
        </w:tc>
      </w:tr>
      <w:tr w:rsidR="00A04B2E" w14:paraId="2E25591E" w14:textId="77777777" w:rsidTr="006234AC">
        <w:trPr>
          <w:trHeight w:val="283"/>
          <w:jc w:val="center"/>
        </w:trPr>
        <w:tc>
          <w:tcPr>
            <w:tcW w:w="1998" w:type="dxa"/>
            <w:shd w:val="clear" w:color="auto" w:fill="auto"/>
          </w:tcPr>
          <w:p w14:paraId="4428DEF6"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6EFE5590" w14:textId="3ECBA711"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pt-BR"/>
              </w:rPr>
              <w:t>Usuário cadastrado</w:t>
            </w:r>
          </w:p>
        </w:tc>
      </w:tr>
      <w:tr w:rsidR="00A04B2E" w14:paraId="2A88EA55" w14:textId="77777777" w:rsidTr="006234AC">
        <w:trPr>
          <w:trHeight w:val="283"/>
          <w:jc w:val="center"/>
        </w:trPr>
        <w:tc>
          <w:tcPr>
            <w:tcW w:w="1998" w:type="dxa"/>
            <w:shd w:val="clear" w:color="auto" w:fill="auto"/>
          </w:tcPr>
          <w:p w14:paraId="69D8ABA3"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83D80F4" w14:textId="02CEFC1B" w:rsidR="00A04B2E" w:rsidRDefault="00FC553F" w:rsidP="008522B1">
            <w:pPr>
              <w:widowControl w:val="0"/>
              <w:suppressAutoHyphens w:val="0"/>
              <w:spacing w:line="240" w:lineRule="auto"/>
              <w:ind w:firstLine="0"/>
              <w:jc w:val="left"/>
              <w:rPr>
                <w:rFonts w:cs="Arial"/>
                <w:sz w:val="20"/>
                <w:lang w:eastAsia="en-US"/>
              </w:rPr>
            </w:pPr>
            <w:r w:rsidRPr="00FC553F">
              <w:rPr>
                <w:rFonts w:cs="Arial"/>
                <w:sz w:val="20"/>
                <w:lang w:eastAsia="en-US"/>
              </w:rPr>
              <w:t>O usuário deve estar cadastrado no sistema.</w:t>
            </w:r>
          </w:p>
        </w:tc>
      </w:tr>
      <w:tr w:rsidR="00A04B2E" w14:paraId="4909019A" w14:textId="77777777" w:rsidTr="006234AC">
        <w:trPr>
          <w:trHeight w:val="268"/>
          <w:jc w:val="center"/>
        </w:trPr>
        <w:tc>
          <w:tcPr>
            <w:tcW w:w="1998" w:type="dxa"/>
            <w:shd w:val="clear" w:color="auto" w:fill="auto"/>
          </w:tcPr>
          <w:p w14:paraId="6192829D"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CA9A2AB" w14:textId="77777777" w:rsidR="00A04B2E" w:rsidRDefault="00A04B2E" w:rsidP="008522B1">
            <w:pPr>
              <w:widowControl w:val="0"/>
              <w:suppressAutoHyphens w:val="0"/>
              <w:spacing w:line="240" w:lineRule="auto"/>
              <w:ind w:firstLine="0"/>
              <w:jc w:val="left"/>
              <w:rPr>
                <w:rFonts w:cs="Arial"/>
                <w:b/>
                <w:sz w:val="20"/>
                <w:lang w:eastAsia="en-US"/>
              </w:rPr>
            </w:pPr>
          </w:p>
        </w:tc>
        <w:tc>
          <w:tcPr>
            <w:tcW w:w="7062" w:type="dxa"/>
            <w:shd w:val="clear" w:color="auto" w:fill="auto"/>
          </w:tcPr>
          <w:p w14:paraId="52EDBE0D" w14:textId="015DF0CE"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C553F">
              <w:rPr>
                <w:rFonts w:cs="Arial"/>
                <w:sz w:val="20"/>
                <w:lang w:eastAsia="pt-BR"/>
              </w:rPr>
              <w:t>O caso de uso inicia quando o usuário acessa a página de login.</w:t>
            </w:r>
          </w:p>
          <w:p w14:paraId="05A0C946" w14:textId="1DE706CB"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2. </w:t>
            </w:r>
            <w:r w:rsidRPr="00FC553F">
              <w:rPr>
                <w:rFonts w:cs="Arial"/>
                <w:sz w:val="20"/>
                <w:lang w:eastAsia="pt-BR"/>
              </w:rPr>
              <w:t>O sistema exibe os campos para entrada de e-mail e senha.</w:t>
            </w:r>
          </w:p>
          <w:p w14:paraId="04564006" w14:textId="44D42545"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3. </w:t>
            </w:r>
            <w:r w:rsidRPr="00FC553F">
              <w:rPr>
                <w:rFonts w:cs="Arial"/>
                <w:sz w:val="20"/>
                <w:lang w:eastAsia="pt-BR"/>
              </w:rPr>
              <w:t>O usuário informa e-mail e senha.</w:t>
            </w:r>
          </w:p>
          <w:p w14:paraId="7BE2E57E" w14:textId="30F08ADE"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4. </w:t>
            </w:r>
            <w:r w:rsidRPr="00FC553F">
              <w:rPr>
                <w:rFonts w:cs="Arial"/>
                <w:sz w:val="20"/>
                <w:lang w:eastAsia="pt-BR"/>
              </w:rPr>
              <w:t>O sistema valida os dados.</w:t>
            </w:r>
          </w:p>
          <w:p w14:paraId="4A8AFF45" w14:textId="510B1ECD" w:rsidR="00FC553F" w:rsidRPr="00FC553F" w:rsidRDefault="00FC553F" w:rsidP="00FC553F">
            <w:pPr>
              <w:widowControl w:val="0"/>
              <w:suppressAutoHyphens w:val="0"/>
              <w:spacing w:line="240" w:lineRule="auto"/>
              <w:ind w:firstLine="0"/>
              <w:jc w:val="left"/>
              <w:rPr>
                <w:rFonts w:cs="Arial"/>
                <w:sz w:val="20"/>
                <w:lang w:eastAsia="pt-BR"/>
              </w:rPr>
            </w:pPr>
            <w:r>
              <w:rPr>
                <w:rFonts w:cs="Arial"/>
                <w:sz w:val="20"/>
                <w:lang w:eastAsia="pt-BR"/>
              </w:rPr>
              <w:t xml:space="preserve">5. </w:t>
            </w:r>
            <w:r w:rsidRPr="00FC553F">
              <w:rPr>
                <w:rFonts w:cs="Arial"/>
                <w:sz w:val="20"/>
                <w:lang w:eastAsia="pt-BR"/>
              </w:rPr>
              <w:t xml:space="preserve">O </w:t>
            </w:r>
            <w:proofErr w:type="gramStart"/>
            <w:r w:rsidRPr="00FC553F">
              <w:rPr>
                <w:rFonts w:cs="Arial"/>
                <w:sz w:val="20"/>
                <w:lang w:eastAsia="pt-BR"/>
              </w:rPr>
              <w:t xml:space="preserve">sistema </w:t>
            </w:r>
            <w:r w:rsidR="00EF5E4A" w:rsidRPr="00FC553F">
              <w:rPr>
                <w:rFonts w:cs="Arial"/>
                <w:sz w:val="20"/>
                <w:lang w:eastAsia="pt-BR"/>
              </w:rPr>
              <w:t>autêntica</w:t>
            </w:r>
            <w:proofErr w:type="gramEnd"/>
            <w:r w:rsidRPr="00FC553F">
              <w:rPr>
                <w:rFonts w:cs="Arial"/>
                <w:sz w:val="20"/>
                <w:lang w:eastAsia="pt-BR"/>
              </w:rPr>
              <w:t xml:space="preserve"> o usuário e o redireciona para a página de projetos.</w:t>
            </w:r>
          </w:p>
          <w:p w14:paraId="6D073855" w14:textId="77777777" w:rsidR="00A04B2E" w:rsidRPr="00AB6FF0" w:rsidRDefault="00A04B2E" w:rsidP="008522B1">
            <w:pPr>
              <w:widowControl w:val="0"/>
              <w:suppressAutoHyphens w:val="0"/>
              <w:spacing w:line="240" w:lineRule="auto"/>
              <w:ind w:firstLine="0"/>
              <w:jc w:val="left"/>
              <w:rPr>
                <w:rFonts w:cs="Arial"/>
                <w:sz w:val="20"/>
                <w:lang w:eastAsia="pt-BR"/>
              </w:rPr>
            </w:pPr>
          </w:p>
        </w:tc>
      </w:tr>
      <w:tr w:rsidR="00A04B2E" w14:paraId="4CE70255" w14:textId="77777777" w:rsidTr="006234AC">
        <w:trPr>
          <w:trHeight w:val="283"/>
          <w:jc w:val="center"/>
        </w:trPr>
        <w:tc>
          <w:tcPr>
            <w:tcW w:w="1998" w:type="dxa"/>
            <w:shd w:val="clear" w:color="auto" w:fill="auto"/>
          </w:tcPr>
          <w:p w14:paraId="798F39FF"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06B0EFAA" w14:textId="23F55B90" w:rsidR="00A04B2E" w:rsidRDefault="00EF5E4A" w:rsidP="008522B1">
            <w:pPr>
              <w:widowControl w:val="0"/>
              <w:suppressAutoHyphens w:val="0"/>
              <w:spacing w:line="240" w:lineRule="auto"/>
              <w:ind w:firstLine="0"/>
              <w:jc w:val="left"/>
              <w:rPr>
                <w:rFonts w:cs="Arial"/>
                <w:sz w:val="20"/>
                <w:lang w:eastAsia="en-US"/>
              </w:rPr>
            </w:pPr>
            <w:r w:rsidRPr="00EF5E4A">
              <w:rPr>
                <w:rFonts w:cs="Arial"/>
                <w:sz w:val="20"/>
                <w:lang w:eastAsia="pt-BR"/>
              </w:rPr>
              <w:t>O usuário é autenticado e pode acessar seus projetos e tarefas.</w:t>
            </w:r>
          </w:p>
        </w:tc>
      </w:tr>
      <w:tr w:rsidR="00A04B2E" w14:paraId="035A8DF0" w14:textId="77777777" w:rsidTr="006234AC">
        <w:trPr>
          <w:trHeight w:val="133"/>
          <w:jc w:val="center"/>
        </w:trPr>
        <w:tc>
          <w:tcPr>
            <w:tcW w:w="1998" w:type="dxa"/>
            <w:shd w:val="clear" w:color="auto" w:fill="auto"/>
          </w:tcPr>
          <w:p w14:paraId="55514BD9" w14:textId="77777777" w:rsidR="00A04B2E" w:rsidRDefault="00A04B2E"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728A9565" w14:textId="77777777" w:rsidR="00EF5E4A" w:rsidRDefault="00EF5E4A" w:rsidP="00EF5E4A">
            <w:pPr>
              <w:widowControl w:val="0"/>
              <w:suppressAutoHyphens w:val="0"/>
              <w:spacing w:line="240" w:lineRule="auto"/>
              <w:ind w:firstLine="0"/>
              <w:jc w:val="left"/>
              <w:rPr>
                <w:rFonts w:cs="Arial"/>
                <w:sz w:val="20"/>
                <w:lang w:eastAsia="pt-BR"/>
              </w:rPr>
            </w:pPr>
            <w:r w:rsidRPr="00EF5E4A">
              <w:rPr>
                <w:rFonts w:cs="Arial"/>
                <w:sz w:val="20"/>
                <w:lang w:eastAsia="pt-BR"/>
              </w:rPr>
              <w:t>4a – O usuário informa e-mail ou senha incorretos.</w:t>
            </w:r>
            <w:r w:rsidRPr="00EF5E4A">
              <w:rPr>
                <w:rFonts w:cs="Arial"/>
                <w:sz w:val="20"/>
                <w:lang w:eastAsia="pt-BR"/>
              </w:rPr>
              <w:br/>
              <w:t>4a.1 – O sistema exibe uma mensagem de erro e solicita uma nova tentativa.</w:t>
            </w:r>
          </w:p>
          <w:p w14:paraId="673D8377" w14:textId="77777777" w:rsidR="00A074E0" w:rsidRPr="00EF5E4A" w:rsidRDefault="00A074E0" w:rsidP="00EF5E4A">
            <w:pPr>
              <w:widowControl w:val="0"/>
              <w:suppressAutoHyphens w:val="0"/>
              <w:spacing w:line="240" w:lineRule="auto"/>
              <w:ind w:firstLine="0"/>
              <w:jc w:val="left"/>
              <w:rPr>
                <w:rFonts w:cs="Arial"/>
                <w:sz w:val="20"/>
                <w:lang w:eastAsia="pt-BR"/>
              </w:rPr>
            </w:pPr>
          </w:p>
          <w:p w14:paraId="591B3203" w14:textId="31103861" w:rsidR="00A04B2E" w:rsidRDefault="00EF5E4A" w:rsidP="008522B1">
            <w:pPr>
              <w:widowControl w:val="0"/>
              <w:suppressAutoHyphens w:val="0"/>
              <w:spacing w:line="240" w:lineRule="auto"/>
              <w:ind w:firstLine="0"/>
              <w:jc w:val="left"/>
              <w:rPr>
                <w:rFonts w:cs="Arial"/>
                <w:sz w:val="20"/>
                <w:lang w:eastAsia="pt-BR"/>
              </w:rPr>
            </w:pPr>
            <w:r w:rsidRPr="00EF5E4A">
              <w:rPr>
                <w:rFonts w:cs="Arial"/>
                <w:sz w:val="20"/>
                <w:lang w:eastAsia="pt-BR"/>
              </w:rPr>
              <w:t>5a – O usuário excede o limite de 8 tentativas incorretas.</w:t>
            </w:r>
            <w:r w:rsidRPr="00EF5E4A">
              <w:rPr>
                <w:rFonts w:cs="Arial"/>
                <w:sz w:val="20"/>
                <w:lang w:eastAsia="pt-BR"/>
              </w:rPr>
              <w:br/>
            </w:r>
            <w:r w:rsidRPr="00EF5E4A">
              <w:rPr>
                <w:rFonts w:cs="Arial"/>
                <w:sz w:val="20"/>
                <w:lang w:eastAsia="pt-BR"/>
              </w:rPr>
              <w:lastRenderedPageBreak/>
              <w:t>5a.1 – O sistema bloqueia o login no dispositivo por 30 minutos e informa o usuário.</w:t>
            </w:r>
          </w:p>
        </w:tc>
      </w:tr>
    </w:tbl>
    <w:p w14:paraId="59F23D63" w14:textId="77777777" w:rsidR="003B107B" w:rsidRDefault="003B107B"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5358A9" w14:paraId="44C20BD4" w14:textId="77777777" w:rsidTr="008522B1">
        <w:trPr>
          <w:trHeight w:val="283"/>
          <w:jc w:val="center"/>
        </w:trPr>
        <w:tc>
          <w:tcPr>
            <w:tcW w:w="9059" w:type="dxa"/>
            <w:gridSpan w:val="2"/>
            <w:shd w:val="clear" w:color="auto" w:fill="auto"/>
          </w:tcPr>
          <w:p w14:paraId="2F5E03BC" w14:textId="73F33D97" w:rsidR="005358A9" w:rsidRDefault="00717640" w:rsidP="008522B1">
            <w:pPr>
              <w:widowControl w:val="0"/>
              <w:suppressAutoHyphens w:val="0"/>
              <w:spacing w:line="240" w:lineRule="auto"/>
              <w:ind w:firstLine="0"/>
              <w:jc w:val="left"/>
              <w:rPr>
                <w:rFonts w:cs="Arial"/>
                <w:b/>
                <w:sz w:val="20"/>
                <w:lang w:eastAsia="en-US"/>
              </w:rPr>
            </w:pPr>
            <w:r w:rsidRPr="00717640">
              <w:rPr>
                <w:rFonts w:cs="Arial"/>
                <w:b/>
                <w:sz w:val="20"/>
                <w:lang w:eastAsia="en-US"/>
              </w:rPr>
              <w:t>Caso de Uso – Criar Projeto</w:t>
            </w:r>
          </w:p>
        </w:tc>
      </w:tr>
      <w:tr w:rsidR="005358A9" w14:paraId="02B7C673" w14:textId="77777777" w:rsidTr="008522B1">
        <w:trPr>
          <w:trHeight w:val="283"/>
          <w:jc w:val="center"/>
        </w:trPr>
        <w:tc>
          <w:tcPr>
            <w:tcW w:w="1998" w:type="dxa"/>
            <w:shd w:val="clear" w:color="auto" w:fill="auto"/>
          </w:tcPr>
          <w:p w14:paraId="634C9742"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1" w:type="dxa"/>
            <w:shd w:val="clear" w:color="auto" w:fill="auto"/>
          </w:tcPr>
          <w:p w14:paraId="0C53B79D" w14:textId="53CB55F4" w:rsidR="005358A9" w:rsidRDefault="005358A9" w:rsidP="008522B1">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5</w:t>
            </w:r>
          </w:p>
        </w:tc>
      </w:tr>
      <w:tr w:rsidR="005358A9" w14:paraId="11EA03FD" w14:textId="77777777" w:rsidTr="008522B1">
        <w:trPr>
          <w:trHeight w:val="283"/>
          <w:jc w:val="center"/>
        </w:trPr>
        <w:tc>
          <w:tcPr>
            <w:tcW w:w="1998" w:type="dxa"/>
            <w:shd w:val="clear" w:color="auto" w:fill="auto"/>
          </w:tcPr>
          <w:p w14:paraId="5F44D708"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1" w:type="dxa"/>
            <w:shd w:val="clear" w:color="auto" w:fill="auto"/>
          </w:tcPr>
          <w:p w14:paraId="6EFA4305" w14:textId="6E2048C1"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en-US"/>
              </w:rPr>
              <w:t xml:space="preserve">O usuário </w:t>
            </w:r>
            <w:proofErr w:type="gramStart"/>
            <w:r w:rsidRPr="00717640">
              <w:rPr>
                <w:rFonts w:cs="Arial"/>
                <w:sz w:val="20"/>
                <w:lang w:eastAsia="en-US"/>
              </w:rPr>
              <w:t>cria um novo</w:t>
            </w:r>
            <w:proofErr w:type="gramEnd"/>
            <w:r w:rsidRPr="00717640">
              <w:rPr>
                <w:rFonts w:cs="Arial"/>
                <w:sz w:val="20"/>
                <w:lang w:eastAsia="en-US"/>
              </w:rPr>
              <w:t xml:space="preserve"> projeto no sistema.</w:t>
            </w:r>
          </w:p>
        </w:tc>
      </w:tr>
      <w:tr w:rsidR="005358A9" w14:paraId="6F696D15" w14:textId="77777777" w:rsidTr="008522B1">
        <w:trPr>
          <w:trHeight w:val="283"/>
          <w:jc w:val="center"/>
        </w:trPr>
        <w:tc>
          <w:tcPr>
            <w:tcW w:w="1998" w:type="dxa"/>
            <w:shd w:val="clear" w:color="auto" w:fill="auto"/>
          </w:tcPr>
          <w:p w14:paraId="59A7CD69"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1" w:type="dxa"/>
            <w:shd w:val="clear" w:color="auto" w:fill="auto"/>
          </w:tcPr>
          <w:p w14:paraId="15802072" w14:textId="31489F3E"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pt-BR"/>
              </w:rPr>
              <w:t>Usuário autenticado</w:t>
            </w:r>
          </w:p>
        </w:tc>
      </w:tr>
      <w:tr w:rsidR="005358A9" w14:paraId="39D1B326" w14:textId="77777777" w:rsidTr="008522B1">
        <w:trPr>
          <w:trHeight w:val="283"/>
          <w:jc w:val="center"/>
        </w:trPr>
        <w:tc>
          <w:tcPr>
            <w:tcW w:w="1998" w:type="dxa"/>
            <w:shd w:val="clear" w:color="auto" w:fill="auto"/>
          </w:tcPr>
          <w:p w14:paraId="3A8ABD42"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1" w:type="dxa"/>
            <w:shd w:val="clear" w:color="auto" w:fill="auto"/>
          </w:tcPr>
          <w:p w14:paraId="778B65EA" w14:textId="3F116FAA"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en-US"/>
              </w:rPr>
              <w:t>O usuário deve estar logado no sistema.</w:t>
            </w:r>
          </w:p>
        </w:tc>
      </w:tr>
      <w:tr w:rsidR="005358A9" w14:paraId="4D38BBFD" w14:textId="77777777" w:rsidTr="008522B1">
        <w:trPr>
          <w:trHeight w:val="268"/>
          <w:jc w:val="center"/>
        </w:trPr>
        <w:tc>
          <w:tcPr>
            <w:tcW w:w="1998" w:type="dxa"/>
            <w:shd w:val="clear" w:color="auto" w:fill="auto"/>
          </w:tcPr>
          <w:p w14:paraId="3CD29D6F"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76EE82FD" w14:textId="77777777" w:rsidR="005358A9" w:rsidRDefault="005358A9" w:rsidP="008522B1">
            <w:pPr>
              <w:widowControl w:val="0"/>
              <w:suppressAutoHyphens w:val="0"/>
              <w:spacing w:line="240" w:lineRule="auto"/>
              <w:ind w:firstLine="0"/>
              <w:jc w:val="left"/>
              <w:rPr>
                <w:rFonts w:cs="Arial"/>
                <w:b/>
                <w:sz w:val="20"/>
                <w:lang w:eastAsia="en-US"/>
              </w:rPr>
            </w:pPr>
          </w:p>
        </w:tc>
        <w:tc>
          <w:tcPr>
            <w:tcW w:w="7061" w:type="dxa"/>
            <w:shd w:val="clear" w:color="auto" w:fill="auto"/>
          </w:tcPr>
          <w:p w14:paraId="25E69C41" w14:textId="2915276F"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1.</w:t>
            </w:r>
            <w:r w:rsidRPr="00E47121">
              <w:rPr>
                <w:rFonts w:cs="Arial"/>
                <w:sz w:val="20"/>
                <w:lang w:eastAsia="pt-BR"/>
              </w:rPr>
              <w:t xml:space="preserve"> O usuário acessa a página de criação de projetos.</w:t>
            </w:r>
          </w:p>
          <w:p w14:paraId="1B05378B" w14:textId="69A3C410"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2.</w:t>
            </w:r>
            <w:r w:rsidRPr="00E47121">
              <w:rPr>
                <w:rFonts w:cs="Arial"/>
                <w:sz w:val="20"/>
                <w:lang w:eastAsia="pt-BR"/>
              </w:rPr>
              <w:t xml:space="preserve"> O sistema carrega o formulário de criação de projetos.</w:t>
            </w:r>
          </w:p>
          <w:p w14:paraId="32307F60" w14:textId="4E740628"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3.</w:t>
            </w:r>
            <w:r w:rsidRPr="00E47121">
              <w:rPr>
                <w:rFonts w:cs="Arial"/>
                <w:sz w:val="20"/>
                <w:lang w:eastAsia="pt-BR"/>
              </w:rPr>
              <w:t xml:space="preserve"> O usuário informa os dados: Título, Data de Criação, Data Prevista de Entrega, Descrição, Status e Membros.</w:t>
            </w:r>
          </w:p>
          <w:p w14:paraId="09936257" w14:textId="36F2B0BB" w:rsidR="00E47121" w:rsidRPr="00E47121" w:rsidRDefault="00E47121" w:rsidP="00E47121">
            <w:pPr>
              <w:widowControl w:val="0"/>
              <w:suppressAutoHyphens w:val="0"/>
              <w:spacing w:line="240" w:lineRule="auto"/>
              <w:ind w:firstLine="0"/>
              <w:jc w:val="left"/>
              <w:rPr>
                <w:rFonts w:cs="Arial"/>
                <w:sz w:val="20"/>
                <w:lang w:eastAsia="pt-BR"/>
              </w:rPr>
            </w:pPr>
            <w:r>
              <w:rPr>
                <w:rFonts w:cs="Arial"/>
                <w:sz w:val="20"/>
                <w:lang w:eastAsia="pt-BR"/>
              </w:rPr>
              <w:t>4.</w:t>
            </w:r>
            <w:r w:rsidRPr="00E47121">
              <w:rPr>
                <w:rFonts w:cs="Arial"/>
                <w:sz w:val="20"/>
                <w:lang w:eastAsia="pt-BR"/>
              </w:rPr>
              <w:t xml:space="preserve"> O sistema valida e salva os dados no banco.</w:t>
            </w:r>
          </w:p>
          <w:p w14:paraId="51693C3C" w14:textId="5E8770B2" w:rsidR="005358A9" w:rsidRPr="00AB6FF0" w:rsidRDefault="00E47121" w:rsidP="00E47121">
            <w:pPr>
              <w:widowControl w:val="0"/>
              <w:suppressAutoHyphens w:val="0"/>
              <w:spacing w:line="240" w:lineRule="auto"/>
              <w:ind w:firstLine="0"/>
              <w:jc w:val="left"/>
              <w:rPr>
                <w:rFonts w:cs="Arial"/>
                <w:sz w:val="20"/>
                <w:lang w:eastAsia="pt-BR"/>
              </w:rPr>
            </w:pPr>
            <w:r>
              <w:rPr>
                <w:rFonts w:cs="Arial"/>
                <w:sz w:val="20"/>
                <w:lang w:eastAsia="pt-BR"/>
              </w:rPr>
              <w:t>5.</w:t>
            </w:r>
            <w:r w:rsidRPr="00E47121">
              <w:rPr>
                <w:rFonts w:cs="Arial"/>
                <w:sz w:val="20"/>
                <w:lang w:eastAsia="pt-BR"/>
              </w:rPr>
              <w:t xml:space="preserve"> O sistema confirma a criação e exibe o novo projeto na lista do usuário.</w:t>
            </w:r>
          </w:p>
        </w:tc>
      </w:tr>
      <w:tr w:rsidR="005358A9" w14:paraId="4B5A97AF" w14:textId="77777777" w:rsidTr="008522B1">
        <w:trPr>
          <w:trHeight w:val="283"/>
          <w:jc w:val="center"/>
        </w:trPr>
        <w:tc>
          <w:tcPr>
            <w:tcW w:w="1998" w:type="dxa"/>
            <w:shd w:val="clear" w:color="auto" w:fill="auto"/>
          </w:tcPr>
          <w:p w14:paraId="1490ABDC"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1" w:type="dxa"/>
            <w:shd w:val="clear" w:color="auto" w:fill="auto"/>
          </w:tcPr>
          <w:p w14:paraId="0D1DCD53" w14:textId="0D518F7D" w:rsidR="005358A9" w:rsidRDefault="00717640" w:rsidP="008522B1">
            <w:pPr>
              <w:widowControl w:val="0"/>
              <w:suppressAutoHyphens w:val="0"/>
              <w:spacing w:line="240" w:lineRule="auto"/>
              <w:ind w:firstLine="0"/>
              <w:jc w:val="left"/>
              <w:rPr>
                <w:rFonts w:cs="Arial"/>
                <w:sz w:val="20"/>
                <w:lang w:eastAsia="en-US"/>
              </w:rPr>
            </w:pPr>
            <w:r w:rsidRPr="00717640">
              <w:rPr>
                <w:rFonts w:cs="Arial"/>
                <w:sz w:val="20"/>
                <w:lang w:eastAsia="pt-BR"/>
              </w:rPr>
              <w:t>O projeto é salvo no banco e pode ser gerenciado pelo usuário.</w:t>
            </w:r>
          </w:p>
        </w:tc>
      </w:tr>
      <w:tr w:rsidR="005358A9" w14:paraId="48174842" w14:textId="77777777" w:rsidTr="008522B1">
        <w:trPr>
          <w:trHeight w:val="133"/>
          <w:jc w:val="center"/>
        </w:trPr>
        <w:tc>
          <w:tcPr>
            <w:tcW w:w="1998" w:type="dxa"/>
            <w:shd w:val="clear" w:color="auto" w:fill="auto"/>
          </w:tcPr>
          <w:p w14:paraId="6D79E6B1" w14:textId="77777777" w:rsidR="005358A9" w:rsidRDefault="005358A9"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1" w:type="dxa"/>
            <w:shd w:val="clear" w:color="auto" w:fill="auto"/>
          </w:tcPr>
          <w:p w14:paraId="08CD53DF" w14:textId="44FB513C" w:rsidR="005358A9" w:rsidRDefault="00717640" w:rsidP="007C193D">
            <w:pPr>
              <w:widowControl w:val="0"/>
              <w:suppressAutoHyphens w:val="0"/>
              <w:spacing w:line="240" w:lineRule="auto"/>
              <w:ind w:firstLine="0"/>
              <w:jc w:val="left"/>
              <w:rPr>
                <w:rFonts w:cs="Arial"/>
                <w:sz w:val="20"/>
                <w:lang w:eastAsia="en-US"/>
              </w:rPr>
            </w:pPr>
            <w:r w:rsidRPr="00717640">
              <w:rPr>
                <w:rFonts w:cs="Arial"/>
                <w:sz w:val="20"/>
                <w:lang w:eastAsia="pt-BR"/>
              </w:rPr>
              <w:t>4a – O usuário informa dados inválidos ou não preenche campos obrigatórios.</w:t>
            </w:r>
            <w:r w:rsidRPr="00717640">
              <w:rPr>
                <w:rFonts w:cs="Arial"/>
                <w:sz w:val="20"/>
                <w:lang w:eastAsia="pt-BR"/>
              </w:rPr>
              <w:br/>
              <w:t>4a.1 – O sistema exibe um erro e solicita correção.</w:t>
            </w:r>
          </w:p>
        </w:tc>
      </w:tr>
    </w:tbl>
    <w:p w14:paraId="6D3EDD54" w14:textId="77777777" w:rsidR="00A579A1" w:rsidRDefault="00A579A1"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3111DD" w14:paraId="5BD12B72" w14:textId="77777777" w:rsidTr="004F132B">
        <w:trPr>
          <w:trHeight w:val="283"/>
          <w:jc w:val="center"/>
        </w:trPr>
        <w:tc>
          <w:tcPr>
            <w:tcW w:w="9060" w:type="dxa"/>
            <w:gridSpan w:val="2"/>
            <w:shd w:val="clear" w:color="auto" w:fill="auto"/>
          </w:tcPr>
          <w:p w14:paraId="0DD91396" w14:textId="00F5C306" w:rsidR="003111DD" w:rsidRDefault="00876081" w:rsidP="008522B1">
            <w:pPr>
              <w:widowControl w:val="0"/>
              <w:suppressAutoHyphens w:val="0"/>
              <w:spacing w:line="240" w:lineRule="auto"/>
              <w:ind w:firstLine="0"/>
              <w:jc w:val="left"/>
              <w:rPr>
                <w:rFonts w:cs="Arial"/>
                <w:b/>
                <w:sz w:val="20"/>
                <w:lang w:eastAsia="en-US"/>
              </w:rPr>
            </w:pPr>
            <w:r w:rsidRPr="00876081">
              <w:rPr>
                <w:rFonts w:cs="Arial"/>
                <w:b/>
                <w:sz w:val="20"/>
                <w:lang w:eastAsia="en-US"/>
              </w:rPr>
              <w:t>Caso de Uso – Gerenciar Projeto</w:t>
            </w:r>
          </w:p>
        </w:tc>
      </w:tr>
      <w:tr w:rsidR="003111DD" w14:paraId="3F7A6147" w14:textId="77777777" w:rsidTr="004F132B">
        <w:trPr>
          <w:trHeight w:val="283"/>
          <w:jc w:val="center"/>
        </w:trPr>
        <w:tc>
          <w:tcPr>
            <w:tcW w:w="1998" w:type="dxa"/>
            <w:shd w:val="clear" w:color="auto" w:fill="auto"/>
          </w:tcPr>
          <w:p w14:paraId="027C98F9"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10532CC" w14:textId="24EDA297" w:rsidR="003111DD" w:rsidRDefault="003111DD" w:rsidP="008522B1">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6</w:t>
            </w:r>
          </w:p>
        </w:tc>
      </w:tr>
      <w:tr w:rsidR="003111DD" w14:paraId="7B45026D" w14:textId="77777777" w:rsidTr="004F132B">
        <w:trPr>
          <w:trHeight w:val="283"/>
          <w:jc w:val="center"/>
        </w:trPr>
        <w:tc>
          <w:tcPr>
            <w:tcW w:w="1998" w:type="dxa"/>
            <w:shd w:val="clear" w:color="auto" w:fill="auto"/>
          </w:tcPr>
          <w:p w14:paraId="54F2AEDD"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7D2B255B" w14:textId="5CD564D7" w:rsidR="003111DD" w:rsidRDefault="00876081" w:rsidP="008522B1">
            <w:pPr>
              <w:widowControl w:val="0"/>
              <w:suppressAutoHyphens w:val="0"/>
              <w:spacing w:line="240" w:lineRule="auto"/>
              <w:ind w:firstLine="0"/>
              <w:jc w:val="left"/>
              <w:rPr>
                <w:rFonts w:cs="Arial"/>
                <w:sz w:val="20"/>
                <w:lang w:eastAsia="en-US"/>
              </w:rPr>
            </w:pPr>
            <w:r w:rsidRPr="00876081">
              <w:rPr>
                <w:rFonts w:cs="Arial"/>
                <w:sz w:val="20"/>
                <w:lang w:eastAsia="en-US"/>
              </w:rPr>
              <w:t>O gestor pode alterar, excluir ou gerenciar membros do projeto.</w:t>
            </w:r>
          </w:p>
        </w:tc>
      </w:tr>
      <w:tr w:rsidR="003111DD" w14:paraId="6AEAB269" w14:textId="77777777" w:rsidTr="004F132B">
        <w:trPr>
          <w:trHeight w:val="283"/>
          <w:jc w:val="center"/>
        </w:trPr>
        <w:tc>
          <w:tcPr>
            <w:tcW w:w="1998" w:type="dxa"/>
            <w:shd w:val="clear" w:color="auto" w:fill="auto"/>
          </w:tcPr>
          <w:p w14:paraId="217AFEDE"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6905A73" w14:textId="2ACF43C4" w:rsidR="003111DD" w:rsidRDefault="00876081" w:rsidP="008522B1">
            <w:pPr>
              <w:widowControl w:val="0"/>
              <w:suppressAutoHyphens w:val="0"/>
              <w:spacing w:line="240" w:lineRule="auto"/>
              <w:ind w:firstLine="0"/>
              <w:jc w:val="left"/>
              <w:rPr>
                <w:rFonts w:cs="Arial"/>
                <w:sz w:val="20"/>
                <w:lang w:eastAsia="en-US"/>
              </w:rPr>
            </w:pPr>
            <w:r w:rsidRPr="00876081">
              <w:rPr>
                <w:rFonts w:cs="Arial"/>
                <w:sz w:val="20"/>
                <w:lang w:eastAsia="pt-BR"/>
              </w:rPr>
              <w:t>Gestor</w:t>
            </w:r>
            <w:r>
              <w:rPr>
                <w:rFonts w:cs="Arial"/>
                <w:sz w:val="20"/>
                <w:lang w:eastAsia="pt-BR"/>
              </w:rPr>
              <w:t>/Criador</w:t>
            </w:r>
            <w:r w:rsidRPr="00876081">
              <w:rPr>
                <w:rFonts w:cs="Arial"/>
                <w:sz w:val="20"/>
                <w:lang w:eastAsia="pt-BR"/>
              </w:rPr>
              <w:t xml:space="preserve"> do projeto</w:t>
            </w:r>
          </w:p>
        </w:tc>
      </w:tr>
      <w:tr w:rsidR="003111DD" w14:paraId="2296C82D" w14:textId="77777777" w:rsidTr="004F132B">
        <w:trPr>
          <w:trHeight w:val="283"/>
          <w:jc w:val="center"/>
        </w:trPr>
        <w:tc>
          <w:tcPr>
            <w:tcW w:w="1998" w:type="dxa"/>
            <w:shd w:val="clear" w:color="auto" w:fill="auto"/>
          </w:tcPr>
          <w:p w14:paraId="48CB4EAB"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A95DEF2" w14:textId="42DAFD7A" w:rsidR="003111DD" w:rsidRDefault="00993972" w:rsidP="008522B1">
            <w:pPr>
              <w:widowControl w:val="0"/>
              <w:suppressAutoHyphens w:val="0"/>
              <w:spacing w:line="240" w:lineRule="auto"/>
              <w:ind w:firstLine="0"/>
              <w:jc w:val="left"/>
              <w:rPr>
                <w:rFonts w:cs="Arial"/>
                <w:sz w:val="20"/>
                <w:lang w:eastAsia="en-US"/>
              </w:rPr>
            </w:pPr>
            <w:r w:rsidRPr="00993972">
              <w:rPr>
                <w:rFonts w:cs="Arial"/>
                <w:sz w:val="20"/>
                <w:lang w:eastAsia="en-US"/>
              </w:rPr>
              <w:t>O usuário deve ser gestor ou administrador do projeto.</w:t>
            </w:r>
          </w:p>
        </w:tc>
      </w:tr>
      <w:tr w:rsidR="003111DD" w14:paraId="7A24A88A" w14:textId="77777777" w:rsidTr="004F132B">
        <w:trPr>
          <w:trHeight w:val="268"/>
          <w:jc w:val="center"/>
        </w:trPr>
        <w:tc>
          <w:tcPr>
            <w:tcW w:w="1998" w:type="dxa"/>
            <w:shd w:val="clear" w:color="auto" w:fill="auto"/>
          </w:tcPr>
          <w:p w14:paraId="0D8A2D29"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8F323F6" w14:textId="77777777" w:rsidR="003111DD" w:rsidRDefault="003111DD" w:rsidP="008522B1">
            <w:pPr>
              <w:widowControl w:val="0"/>
              <w:suppressAutoHyphens w:val="0"/>
              <w:spacing w:line="240" w:lineRule="auto"/>
              <w:ind w:firstLine="0"/>
              <w:jc w:val="left"/>
              <w:rPr>
                <w:rFonts w:cs="Arial"/>
                <w:b/>
                <w:sz w:val="20"/>
                <w:lang w:eastAsia="en-US"/>
              </w:rPr>
            </w:pPr>
          </w:p>
        </w:tc>
        <w:tc>
          <w:tcPr>
            <w:tcW w:w="7062" w:type="dxa"/>
            <w:shd w:val="clear" w:color="auto" w:fill="auto"/>
          </w:tcPr>
          <w:p w14:paraId="69A81FFB" w14:textId="0F857D80"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993972">
              <w:rPr>
                <w:rFonts w:cs="Arial"/>
                <w:sz w:val="20"/>
                <w:lang w:eastAsia="pt-BR"/>
              </w:rPr>
              <w:t>O usuário acessa a página do projeto.</w:t>
            </w:r>
          </w:p>
          <w:p w14:paraId="71DFCEDA" w14:textId="7E189F72"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2. </w:t>
            </w:r>
            <w:r w:rsidRPr="00993972">
              <w:rPr>
                <w:rFonts w:cs="Arial"/>
                <w:sz w:val="20"/>
                <w:lang w:eastAsia="pt-BR"/>
              </w:rPr>
              <w:t>O sistema exibe as informações do projeto.</w:t>
            </w:r>
          </w:p>
          <w:p w14:paraId="320F65E6" w14:textId="0833D885" w:rsidR="00993972" w:rsidRPr="00993972" w:rsidRDefault="00993972" w:rsidP="00993972">
            <w:pPr>
              <w:widowControl w:val="0"/>
              <w:suppressAutoHyphens w:val="0"/>
              <w:spacing w:line="240" w:lineRule="auto"/>
              <w:ind w:firstLine="0"/>
              <w:jc w:val="left"/>
              <w:rPr>
                <w:rFonts w:cs="Arial"/>
                <w:sz w:val="20"/>
                <w:lang w:eastAsia="pt-BR"/>
              </w:rPr>
            </w:pPr>
            <w:r>
              <w:rPr>
                <w:rFonts w:cs="Arial"/>
                <w:sz w:val="20"/>
                <w:lang w:eastAsia="pt-BR"/>
              </w:rPr>
              <w:t xml:space="preserve">3. </w:t>
            </w:r>
            <w:r w:rsidRPr="00993972">
              <w:rPr>
                <w:rFonts w:cs="Arial"/>
                <w:sz w:val="20"/>
                <w:lang w:eastAsia="pt-BR"/>
              </w:rPr>
              <w:t>O usuário pode alterar dados, adicionar/excluir membros ou excluir o projeto.</w:t>
            </w:r>
          </w:p>
          <w:p w14:paraId="1D37A0E8" w14:textId="59D5E513" w:rsidR="003111DD" w:rsidRPr="00AB6FF0" w:rsidRDefault="00993972" w:rsidP="008522B1">
            <w:pPr>
              <w:widowControl w:val="0"/>
              <w:suppressAutoHyphens w:val="0"/>
              <w:spacing w:line="240" w:lineRule="auto"/>
              <w:ind w:firstLine="0"/>
              <w:jc w:val="left"/>
              <w:rPr>
                <w:rFonts w:cs="Arial"/>
                <w:sz w:val="20"/>
                <w:lang w:eastAsia="pt-BR"/>
              </w:rPr>
            </w:pPr>
            <w:r>
              <w:rPr>
                <w:rFonts w:cs="Arial"/>
                <w:sz w:val="20"/>
                <w:lang w:eastAsia="pt-BR"/>
              </w:rPr>
              <w:t xml:space="preserve">4. </w:t>
            </w:r>
            <w:r w:rsidRPr="00993972">
              <w:rPr>
                <w:rFonts w:cs="Arial"/>
                <w:sz w:val="20"/>
                <w:lang w:eastAsia="pt-BR"/>
              </w:rPr>
              <w:t xml:space="preserve">O </w:t>
            </w:r>
            <w:proofErr w:type="gramStart"/>
            <w:r w:rsidRPr="00993972">
              <w:rPr>
                <w:rFonts w:cs="Arial"/>
                <w:sz w:val="20"/>
                <w:lang w:eastAsia="pt-BR"/>
              </w:rPr>
              <w:t>sistema salva</w:t>
            </w:r>
            <w:proofErr w:type="gramEnd"/>
            <w:r w:rsidRPr="00993972">
              <w:rPr>
                <w:rFonts w:cs="Arial"/>
                <w:sz w:val="20"/>
                <w:lang w:eastAsia="pt-BR"/>
              </w:rPr>
              <w:t xml:space="preserve"> as alterações.</w:t>
            </w:r>
          </w:p>
        </w:tc>
      </w:tr>
      <w:tr w:rsidR="003111DD" w14:paraId="5F25AFA0" w14:textId="77777777" w:rsidTr="004F132B">
        <w:trPr>
          <w:trHeight w:val="283"/>
          <w:jc w:val="center"/>
        </w:trPr>
        <w:tc>
          <w:tcPr>
            <w:tcW w:w="1998" w:type="dxa"/>
            <w:shd w:val="clear" w:color="auto" w:fill="auto"/>
          </w:tcPr>
          <w:p w14:paraId="6B62A22D"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41F495DA" w14:textId="4909B41D" w:rsidR="003111DD" w:rsidRDefault="00760E9B" w:rsidP="008522B1">
            <w:pPr>
              <w:widowControl w:val="0"/>
              <w:suppressAutoHyphens w:val="0"/>
              <w:spacing w:line="240" w:lineRule="auto"/>
              <w:ind w:firstLine="0"/>
              <w:jc w:val="left"/>
              <w:rPr>
                <w:rFonts w:cs="Arial"/>
                <w:sz w:val="20"/>
                <w:lang w:eastAsia="en-US"/>
              </w:rPr>
            </w:pPr>
            <w:r w:rsidRPr="00760E9B">
              <w:rPr>
                <w:rFonts w:cs="Arial"/>
                <w:sz w:val="20"/>
                <w:lang w:eastAsia="pt-BR"/>
              </w:rPr>
              <w:t>As alterações são registradas no banco de dados.</w:t>
            </w:r>
          </w:p>
        </w:tc>
      </w:tr>
      <w:tr w:rsidR="003111DD" w14:paraId="6F64BB5C" w14:textId="77777777" w:rsidTr="004F132B">
        <w:trPr>
          <w:trHeight w:val="133"/>
          <w:jc w:val="center"/>
        </w:trPr>
        <w:tc>
          <w:tcPr>
            <w:tcW w:w="1998" w:type="dxa"/>
            <w:shd w:val="clear" w:color="auto" w:fill="auto"/>
          </w:tcPr>
          <w:p w14:paraId="43CF6863" w14:textId="77777777" w:rsidR="003111DD" w:rsidRDefault="003111DD" w:rsidP="008522B1">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61EA2A46" w14:textId="7296285F" w:rsidR="003111DD" w:rsidRDefault="00760E9B" w:rsidP="008522B1">
            <w:pPr>
              <w:widowControl w:val="0"/>
              <w:suppressAutoHyphens w:val="0"/>
              <w:spacing w:line="240" w:lineRule="auto"/>
              <w:ind w:firstLine="0"/>
              <w:jc w:val="left"/>
              <w:rPr>
                <w:rFonts w:cs="Arial"/>
                <w:sz w:val="20"/>
                <w:lang w:eastAsia="pt-BR"/>
              </w:rPr>
            </w:pPr>
            <w:r w:rsidRPr="00760E9B">
              <w:rPr>
                <w:rFonts w:cs="Arial"/>
                <w:sz w:val="20"/>
                <w:lang w:eastAsia="pt-BR"/>
              </w:rPr>
              <w:t>3a – O usuário tenta alterar um projeto concluído.</w:t>
            </w:r>
            <w:r w:rsidRPr="00760E9B">
              <w:rPr>
                <w:rFonts w:cs="Arial"/>
                <w:sz w:val="20"/>
                <w:lang w:eastAsia="pt-BR"/>
              </w:rPr>
              <w:br/>
              <w:t>3a.1 – O sistema bloqueia a edição e informa que o projeto precisa ser reaberto.</w:t>
            </w:r>
          </w:p>
        </w:tc>
      </w:tr>
    </w:tbl>
    <w:p w14:paraId="4EAD633D" w14:textId="77777777" w:rsidR="006F0B71" w:rsidRDefault="006F0B71" w:rsidP="00137C81">
      <w:pPr>
        <w:ind w:firstLine="0"/>
        <w:rPr>
          <w:b/>
          <w:szCs w:val="24"/>
        </w:rPr>
      </w:pPr>
    </w:p>
    <w:p w14:paraId="355FF8E5" w14:textId="77777777" w:rsidR="00934326" w:rsidRDefault="00934326" w:rsidP="00137C81">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AE5130" w14:paraId="5B253CF7" w14:textId="77777777" w:rsidTr="00AA0807">
        <w:trPr>
          <w:trHeight w:val="283"/>
          <w:jc w:val="center"/>
        </w:trPr>
        <w:tc>
          <w:tcPr>
            <w:tcW w:w="9060" w:type="dxa"/>
            <w:gridSpan w:val="2"/>
            <w:shd w:val="clear" w:color="auto" w:fill="auto"/>
          </w:tcPr>
          <w:p w14:paraId="57F7DEA5" w14:textId="247560B9" w:rsidR="00AE5130" w:rsidRDefault="00985A97" w:rsidP="00AA0807">
            <w:pPr>
              <w:widowControl w:val="0"/>
              <w:suppressAutoHyphens w:val="0"/>
              <w:spacing w:line="240" w:lineRule="auto"/>
              <w:ind w:firstLine="0"/>
              <w:jc w:val="left"/>
              <w:rPr>
                <w:rFonts w:cs="Arial"/>
                <w:b/>
                <w:sz w:val="20"/>
                <w:lang w:eastAsia="en-US"/>
              </w:rPr>
            </w:pPr>
            <w:r w:rsidRPr="00985A97">
              <w:rPr>
                <w:rFonts w:cs="Arial"/>
                <w:b/>
                <w:sz w:val="20"/>
                <w:lang w:eastAsia="en-US"/>
              </w:rPr>
              <w:t>Caso de Uso – Criar Tarefa</w:t>
            </w:r>
          </w:p>
        </w:tc>
      </w:tr>
      <w:tr w:rsidR="00AE5130" w14:paraId="065CB49E" w14:textId="77777777" w:rsidTr="00AA0807">
        <w:trPr>
          <w:trHeight w:val="283"/>
          <w:jc w:val="center"/>
        </w:trPr>
        <w:tc>
          <w:tcPr>
            <w:tcW w:w="1998" w:type="dxa"/>
            <w:shd w:val="clear" w:color="auto" w:fill="auto"/>
          </w:tcPr>
          <w:p w14:paraId="3EA0C0CC"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38112F9F" w14:textId="0674F7F0" w:rsidR="00AE5130" w:rsidRDefault="00AE5130" w:rsidP="00AA0807">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7</w:t>
            </w:r>
          </w:p>
        </w:tc>
      </w:tr>
      <w:tr w:rsidR="00AE5130" w14:paraId="53B12E2A" w14:textId="77777777" w:rsidTr="00AA0807">
        <w:trPr>
          <w:trHeight w:val="283"/>
          <w:jc w:val="center"/>
        </w:trPr>
        <w:tc>
          <w:tcPr>
            <w:tcW w:w="1998" w:type="dxa"/>
            <w:shd w:val="clear" w:color="auto" w:fill="auto"/>
          </w:tcPr>
          <w:p w14:paraId="2D89BA50"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7BD4949" w14:textId="7A8C735F"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en-US"/>
              </w:rPr>
              <w:t>O gestor ou administrador pode criar tarefas dentro de um projeto.</w:t>
            </w:r>
          </w:p>
        </w:tc>
      </w:tr>
      <w:tr w:rsidR="00AE5130" w14:paraId="0268DE93" w14:textId="77777777" w:rsidTr="00AA0807">
        <w:trPr>
          <w:trHeight w:val="283"/>
          <w:jc w:val="center"/>
        </w:trPr>
        <w:tc>
          <w:tcPr>
            <w:tcW w:w="1998" w:type="dxa"/>
            <w:shd w:val="clear" w:color="auto" w:fill="auto"/>
          </w:tcPr>
          <w:p w14:paraId="4F44E762"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216D8A8C" w14:textId="1766C702"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pt-BR"/>
              </w:rPr>
              <w:t>Gestor ou administrador</w:t>
            </w:r>
          </w:p>
        </w:tc>
      </w:tr>
      <w:tr w:rsidR="00AE5130" w14:paraId="76821ACC" w14:textId="77777777" w:rsidTr="00AA0807">
        <w:trPr>
          <w:trHeight w:val="283"/>
          <w:jc w:val="center"/>
        </w:trPr>
        <w:tc>
          <w:tcPr>
            <w:tcW w:w="1998" w:type="dxa"/>
            <w:shd w:val="clear" w:color="auto" w:fill="auto"/>
          </w:tcPr>
          <w:p w14:paraId="0C2F6C58"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125C35A1" w14:textId="5CCA3120" w:rsidR="00AE5130" w:rsidRDefault="00985A97" w:rsidP="00AA0807">
            <w:pPr>
              <w:widowControl w:val="0"/>
              <w:suppressAutoHyphens w:val="0"/>
              <w:spacing w:line="240" w:lineRule="auto"/>
              <w:ind w:firstLine="0"/>
              <w:jc w:val="left"/>
              <w:rPr>
                <w:rFonts w:cs="Arial"/>
                <w:sz w:val="20"/>
                <w:lang w:eastAsia="en-US"/>
              </w:rPr>
            </w:pPr>
            <w:r w:rsidRPr="00985A97">
              <w:rPr>
                <w:rFonts w:cs="Arial"/>
                <w:sz w:val="20"/>
                <w:lang w:eastAsia="en-US"/>
              </w:rPr>
              <w:t>O usuário deve estar logado e ser administrador ou gestor do projeto.</w:t>
            </w:r>
          </w:p>
        </w:tc>
      </w:tr>
      <w:tr w:rsidR="00AE5130" w:rsidRPr="00546F61" w14:paraId="6CE1FD01" w14:textId="77777777" w:rsidTr="00AA0807">
        <w:trPr>
          <w:trHeight w:val="268"/>
          <w:jc w:val="center"/>
        </w:trPr>
        <w:tc>
          <w:tcPr>
            <w:tcW w:w="1998" w:type="dxa"/>
            <w:shd w:val="clear" w:color="auto" w:fill="auto"/>
          </w:tcPr>
          <w:p w14:paraId="784AF356"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6E663023" w14:textId="77777777" w:rsidR="00AE5130" w:rsidRDefault="00AE5130" w:rsidP="00AA0807">
            <w:pPr>
              <w:widowControl w:val="0"/>
              <w:suppressAutoHyphens w:val="0"/>
              <w:spacing w:line="240" w:lineRule="auto"/>
              <w:ind w:firstLine="0"/>
              <w:jc w:val="left"/>
              <w:rPr>
                <w:rFonts w:cs="Arial"/>
                <w:b/>
                <w:sz w:val="20"/>
                <w:lang w:eastAsia="en-US"/>
              </w:rPr>
            </w:pPr>
          </w:p>
        </w:tc>
        <w:tc>
          <w:tcPr>
            <w:tcW w:w="7062" w:type="dxa"/>
            <w:shd w:val="clear" w:color="auto" w:fill="auto"/>
          </w:tcPr>
          <w:p w14:paraId="657268AC" w14:textId="795B6F81"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1. </w:t>
            </w:r>
            <w:r w:rsidRPr="00985A97">
              <w:rPr>
                <w:rFonts w:cs="Arial"/>
                <w:sz w:val="20"/>
                <w:lang w:eastAsia="pt-BR"/>
              </w:rPr>
              <w:t>O usuário acessa o projeto e seleciona a opção de criar uma tarefa.</w:t>
            </w:r>
          </w:p>
          <w:p w14:paraId="7126870B" w14:textId="22A35FFF"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2. </w:t>
            </w:r>
            <w:r w:rsidRPr="00985A97">
              <w:rPr>
                <w:rFonts w:cs="Arial"/>
                <w:sz w:val="20"/>
                <w:lang w:eastAsia="pt-BR"/>
              </w:rPr>
              <w:t>O sistema carrega o formulário de criação de tarefas.</w:t>
            </w:r>
          </w:p>
          <w:p w14:paraId="6E1794CC" w14:textId="0426F3FB"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3. </w:t>
            </w:r>
            <w:r w:rsidRPr="00985A97">
              <w:rPr>
                <w:rFonts w:cs="Arial"/>
                <w:sz w:val="20"/>
                <w:lang w:eastAsia="pt-BR"/>
              </w:rPr>
              <w:t>O usuário informa os dados: Título, Data Prevista, Descrição e Status.</w:t>
            </w:r>
          </w:p>
          <w:p w14:paraId="19B45437" w14:textId="7FE449F4" w:rsidR="00985A97" w:rsidRPr="00985A97" w:rsidRDefault="00985A97" w:rsidP="00985A97">
            <w:pPr>
              <w:widowControl w:val="0"/>
              <w:suppressAutoHyphens w:val="0"/>
              <w:spacing w:line="240" w:lineRule="auto"/>
              <w:ind w:firstLine="0"/>
              <w:jc w:val="left"/>
              <w:rPr>
                <w:rFonts w:cs="Arial"/>
                <w:sz w:val="20"/>
                <w:lang w:eastAsia="pt-BR"/>
              </w:rPr>
            </w:pPr>
            <w:r>
              <w:rPr>
                <w:rFonts w:cs="Arial"/>
                <w:sz w:val="20"/>
                <w:lang w:eastAsia="pt-BR"/>
              </w:rPr>
              <w:t xml:space="preserve">4. </w:t>
            </w:r>
            <w:r w:rsidRPr="00985A97">
              <w:rPr>
                <w:rFonts w:cs="Arial"/>
                <w:sz w:val="20"/>
                <w:lang w:eastAsia="pt-BR"/>
              </w:rPr>
              <w:t>O sistema valida os dados e cria a tarefa.</w:t>
            </w:r>
          </w:p>
          <w:p w14:paraId="7D637DE7" w14:textId="48622466" w:rsidR="00AE5130" w:rsidRPr="00546F61" w:rsidRDefault="00985A97" w:rsidP="00AA0807">
            <w:pPr>
              <w:widowControl w:val="0"/>
              <w:suppressAutoHyphens w:val="0"/>
              <w:spacing w:line="240" w:lineRule="auto"/>
              <w:ind w:firstLine="0"/>
              <w:jc w:val="left"/>
              <w:rPr>
                <w:rFonts w:cs="Arial"/>
                <w:sz w:val="20"/>
                <w:lang w:eastAsia="pt-BR"/>
              </w:rPr>
            </w:pPr>
            <w:r>
              <w:rPr>
                <w:rFonts w:cs="Arial"/>
                <w:sz w:val="20"/>
                <w:lang w:eastAsia="pt-BR"/>
              </w:rPr>
              <w:t xml:space="preserve">5. </w:t>
            </w:r>
            <w:r w:rsidRPr="00985A97">
              <w:rPr>
                <w:rFonts w:cs="Arial"/>
                <w:sz w:val="20"/>
                <w:lang w:eastAsia="pt-BR"/>
              </w:rPr>
              <w:t>O sistema exibe a nova tarefa na lista do projeto.</w:t>
            </w:r>
          </w:p>
        </w:tc>
      </w:tr>
      <w:tr w:rsidR="00AE5130" w14:paraId="21792BB4" w14:textId="77777777" w:rsidTr="00AA0807">
        <w:trPr>
          <w:trHeight w:val="283"/>
          <w:jc w:val="center"/>
        </w:trPr>
        <w:tc>
          <w:tcPr>
            <w:tcW w:w="1998" w:type="dxa"/>
            <w:shd w:val="clear" w:color="auto" w:fill="auto"/>
          </w:tcPr>
          <w:p w14:paraId="34B3F365"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768D300C" w14:textId="6D4A33A8" w:rsidR="00AE5130" w:rsidRDefault="009917F5" w:rsidP="00AA0807">
            <w:pPr>
              <w:widowControl w:val="0"/>
              <w:suppressAutoHyphens w:val="0"/>
              <w:spacing w:line="240" w:lineRule="auto"/>
              <w:ind w:firstLine="0"/>
              <w:jc w:val="left"/>
              <w:rPr>
                <w:rFonts w:cs="Arial"/>
                <w:sz w:val="20"/>
                <w:lang w:eastAsia="en-US"/>
              </w:rPr>
            </w:pPr>
            <w:r w:rsidRPr="009917F5">
              <w:rPr>
                <w:rFonts w:cs="Arial"/>
                <w:sz w:val="20"/>
                <w:lang w:eastAsia="pt-BR"/>
              </w:rPr>
              <w:t>A tarefa é cadastrada e pode ser gerenciada.</w:t>
            </w:r>
          </w:p>
        </w:tc>
      </w:tr>
      <w:tr w:rsidR="00AE5130" w14:paraId="48E806A4" w14:textId="77777777" w:rsidTr="00AA0807">
        <w:trPr>
          <w:trHeight w:val="133"/>
          <w:jc w:val="center"/>
        </w:trPr>
        <w:tc>
          <w:tcPr>
            <w:tcW w:w="1998" w:type="dxa"/>
            <w:shd w:val="clear" w:color="auto" w:fill="auto"/>
          </w:tcPr>
          <w:p w14:paraId="408E6F3C" w14:textId="77777777" w:rsidR="00AE5130" w:rsidRDefault="00AE5130" w:rsidP="00AA0807">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56064092" w14:textId="0137AD8A" w:rsidR="00AE5130" w:rsidRDefault="009917F5" w:rsidP="00AA0807">
            <w:pPr>
              <w:widowControl w:val="0"/>
              <w:suppressAutoHyphens w:val="0"/>
              <w:spacing w:line="240" w:lineRule="auto"/>
              <w:ind w:firstLine="0"/>
              <w:jc w:val="left"/>
              <w:rPr>
                <w:rFonts w:cs="Arial"/>
                <w:sz w:val="20"/>
                <w:lang w:eastAsia="pt-BR"/>
              </w:rPr>
            </w:pPr>
            <w:r w:rsidRPr="009917F5">
              <w:rPr>
                <w:rFonts w:cs="Arial"/>
                <w:sz w:val="20"/>
                <w:lang w:eastAsia="pt-BR"/>
              </w:rPr>
              <w:t>3a – O usuário não preenche campos obrigatórios.</w:t>
            </w:r>
            <w:r w:rsidRPr="009917F5">
              <w:rPr>
                <w:rFonts w:cs="Arial"/>
                <w:sz w:val="20"/>
                <w:lang w:eastAsia="pt-BR"/>
              </w:rPr>
              <w:br/>
              <w:t>3a.1 – O sistema exibe um erro e solicita correção.</w:t>
            </w:r>
          </w:p>
        </w:tc>
      </w:tr>
    </w:tbl>
    <w:p w14:paraId="043B73C3" w14:textId="77777777" w:rsidR="00AB2F38" w:rsidRDefault="00AB2F38" w:rsidP="00AE5130">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711D09" w14:paraId="3F8B95A6" w14:textId="77777777" w:rsidTr="00AA0807">
        <w:trPr>
          <w:trHeight w:val="283"/>
          <w:jc w:val="center"/>
        </w:trPr>
        <w:tc>
          <w:tcPr>
            <w:tcW w:w="9060" w:type="dxa"/>
            <w:gridSpan w:val="2"/>
            <w:shd w:val="clear" w:color="auto" w:fill="auto"/>
          </w:tcPr>
          <w:p w14:paraId="722CE64A" w14:textId="6A089617" w:rsidR="00711D09" w:rsidRDefault="00F00D6C" w:rsidP="00AA0807">
            <w:pPr>
              <w:widowControl w:val="0"/>
              <w:suppressAutoHyphens w:val="0"/>
              <w:spacing w:line="240" w:lineRule="auto"/>
              <w:ind w:firstLine="0"/>
              <w:jc w:val="left"/>
              <w:rPr>
                <w:rFonts w:cs="Arial"/>
                <w:b/>
                <w:sz w:val="20"/>
                <w:lang w:eastAsia="en-US"/>
              </w:rPr>
            </w:pPr>
            <w:r w:rsidRPr="00F00D6C">
              <w:rPr>
                <w:rFonts w:cs="Arial"/>
                <w:b/>
                <w:sz w:val="20"/>
                <w:lang w:eastAsia="en-US"/>
              </w:rPr>
              <w:t>Caso de Uso – Gerenciar Dados do Usuário</w:t>
            </w:r>
          </w:p>
        </w:tc>
      </w:tr>
      <w:tr w:rsidR="00711D09" w14:paraId="0CE08527" w14:textId="77777777" w:rsidTr="00AA0807">
        <w:trPr>
          <w:trHeight w:val="283"/>
          <w:jc w:val="center"/>
        </w:trPr>
        <w:tc>
          <w:tcPr>
            <w:tcW w:w="1998" w:type="dxa"/>
            <w:shd w:val="clear" w:color="auto" w:fill="auto"/>
          </w:tcPr>
          <w:p w14:paraId="68F8E961"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lastRenderedPageBreak/>
              <w:t>ID</w:t>
            </w:r>
          </w:p>
        </w:tc>
        <w:tc>
          <w:tcPr>
            <w:tcW w:w="7062" w:type="dxa"/>
            <w:shd w:val="clear" w:color="auto" w:fill="auto"/>
          </w:tcPr>
          <w:p w14:paraId="301E138B" w14:textId="69D6A136" w:rsidR="00711D09" w:rsidRDefault="00711D09" w:rsidP="00AA0807">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8</w:t>
            </w:r>
          </w:p>
        </w:tc>
      </w:tr>
      <w:tr w:rsidR="00711D09" w14:paraId="60B9AA7B" w14:textId="77777777" w:rsidTr="00AA0807">
        <w:trPr>
          <w:trHeight w:val="283"/>
          <w:jc w:val="center"/>
        </w:trPr>
        <w:tc>
          <w:tcPr>
            <w:tcW w:w="1998" w:type="dxa"/>
            <w:shd w:val="clear" w:color="auto" w:fill="auto"/>
          </w:tcPr>
          <w:p w14:paraId="1C60F1DA"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4E2AF303" w14:textId="2CFBEE46"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en-US"/>
              </w:rPr>
              <w:t>O usuário pode visualizar, editar ou excluir seus dados cadastrados.</w:t>
            </w:r>
          </w:p>
        </w:tc>
      </w:tr>
      <w:tr w:rsidR="00711D09" w14:paraId="2B435C48" w14:textId="77777777" w:rsidTr="00AA0807">
        <w:trPr>
          <w:trHeight w:val="283"/>
          <w:jc w:val="center"/>
        </w:trPr>
        <w:tc>
          <w:tcPr>
            <w:tcW w:w="1998" w:type="dxa"/>
            <w:shd w:val="clear" w:color="auto" w:fill="auto"/>
          </w:tcPr>
          <w:p w14:paraId="4DCE1C35"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771CE9D4" w14:textId="19C03A61"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pt-BR"/>
              </w:rPr>
              <w:t>Usuário autenticado.</w:t>
            </w:r>
          </w:p>
        </w:tc>
      </w:tr>
      <w:tr w:rsidR="00711D09" w14:paraId="0E7632E0" w14:textId="77777777" w:rsidTr="00AA0807">
        <w:trPr>
          <w:trHeight w:val="283"/>
          <w:jc w:val="center"/>
        </w:trPr>
        <w:tc>
          <w:tcPr>
            <w:tcW w:w="1998" w:type="dxa"/>
            <w:shd w:val="clear" w:color="auto" w:fill="auto"/>
          </w:tcPr>
          <w:p w14:paraId="52381025"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4BD03B0D" w14:textId="30B449DB" w:rsidR="00711D09" w:rsidRDefault="00F00D6C" w:rsidP="00AA0807">
            <w:pPr>
              <w:widowControl w:val="0"/>
              <w:suppressAutoHyphens w:val="0"/>
              <w:spacing w:line="240" w:lineRule="auto"/>
              <w:ind w:firstLine="0"/>
              <w:jc w:val="left"/>
              <w:rPr>
                <w:rFonts w:cs="Arial"/>
                <w:sz w:val="20"/>
                <w:lang w:eastAsia="en-US"/>
              </w:rPr>
            </w:pPr>
            <w:r w:rsidRPr="00F00D6C">
              <w:rPr>
                <w:rFonts w:cs="Arial"/>
                <w:sz w:val="20"/>
                <w:lang w:eastAsia="en-US"/>
              </w:rPr>
              <w:t>O usuário deve estar logado no sistema.</w:t>
            </w:r>
          </w:p>
        </w:tc>
      </w:tr>
      <w:tr w:rsidR="00711D09" w:rsidRPr="00546F61" w14:paraId="5AEA2523" w14:textId="77777777" w:rsidTr="00AA0807">
        <w:trPr>
          <w:trHeight w:val="268"/>
          <w:jc w:val="center"/>
        </w:trPr>
        <w:tc>
          <w:tcPr>
            <w:tcW w:w="1998" w:type="dxa"/>
            <w:shd w:val="clear" w:color="auto" w:fill="auto"/>
          </w:tcPr>
          <w:p w14:paraId="678A63FC"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32AA59F" w14:textId="77777777" w:rsidR="00711D09" w:rsidRDefault="00711D09" w:rsidP="00AA0807">
            <w:pPr>
              <w:widowControl w:val="0"/>
              <w:suppressAutoHyphens w:val="0"/>
              <w:spacing w:line="240" w:lineRule="auto"/>
              <w:ind w:firstLine="0"/>
              <w:jc w:val="left"/>
              <w:rPr>
                <w:rFonts w:cs="Arial"/>
                <w:b/>
                <w:sz w:val="20"/>
                <w:lang w:eastAsia="en-US"/>
              </w:rPr>
            </w:pPr>
          </w:p>
        </w:tc>
        <w:tc>
          <w:tcPr>
            <w:tcW w:w="7062" w:type="dxa"/>
            <w:shd w:val="clear" w:color="auto" w:fill="auto"/>
          </w:tcPr>
          <w:p w14:paraId="16D27735" w14:textId="4AB9F663" w:rsidR="00F00D6C" w:rsidRPr="00F00D6C" w:rsidRDefault="00F00D6C" w:rsidP="00F00D6C">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00D6C">
              <w:rPr>
                <w:rFonts w:cs="Arial"/>
                <w:sz w:val="20"/>
                <w:lang w:eastAsia="pt-BR"/>
              </w:rPr>
              <w:t>O usuário acessa a página de perfil.</w:t>
            </w:r>
          </w:p>
          <w:p w14:paraId="2333F6BC" w14:textId="028BF653" w:rsidR="00F00D6C" w:rsidRPr="00F00D6C" w:rsidRDefault="00F00D6C" w:rsidP="00F00D6C">
            <w:pPr>
              <w:widowControl w:val="0"/>
              <w:suppressAutoHyphens w:val="0"/>
              <w:spacing w:line="240" w:lineRule="auto"/>
              <w:ind w:firstLine="0"/>
              <w:jc w:val="left"/>
              <w:rPr>
                <w:rFonts w:cs="Arial"/>
                <w:sz w:val="20"/>
                <w:lang w:eastAsia="pt-BR"/>
              </w:rPr>
            </w:pPr>
            <w:r>
              <w:rPr>
                <w:rFonts w:cs="Arial"/>
                <w:sz w:val="20"/>
                <w:lang w:eastAsia="pt-BR"/>
              </w:rPr>
              <w:t>2.</w:t>
            </w:r>
            <w:r w:rsidRPr="00F00D6C">
              <w:rPr>
                <w:rFonts w:cs="Arial"/>
                <w:sz w:val="20"/>
                <w:lang w:eastAsia="pt-BR"/>
              </w:rPr>
              <w:t xml:space="preserve"> O sistema exibe as informações do usuário: Nome, E-mail, Foto, Senha (ocultada) e outras configurações.</w:t>
            </w:r>
          </w:p>
          <w:p w14:paraId="70414A68" w14:textId="77777777" w:rsidR="00D71B55" w:rsidRDefault="00F00D6C" w:rsidP="00D71B55">
            <w:pPr>
              <w:widowControl w:val="0"/>
              <w:suppressAutoHyphens w:val="0"/>
              <w:spacing w:line="240" w:lineRule="auto"/>
              <w:ind w:firstLine="0"/>
              <w:jc w:val="left"/>
              <w:rPr>
                <w:rFonts w:cs="Arial"/>
                <w:sz w:val="20"/>
                <w:lang w:eastAsia="pt-BR"/>
              </w:rPr>
            </w:pPr>
            <w:r>
              <w:rPr>
                <w:rFonts w:cs="Arial"/>
                <w:sz w:val="20"/>
                <w:lang w:eastAsia="pt-BR"/>
              </w:rPr>
              <w:t>3.</w:t>
            </w:r>
            <w:r w:rsidRPr="00F00D6C">
              <w:rPr>
                <w:rFonts w:cs="Arial"/>
                <w:sz w:val="20"/>
                <w:lang w:eastAsia="pt-BR"/>
              </w:rPr>
              <w:t xml:space="preserve"> O usuário escolhe uma ação:</w:t>
            </w:r>
          </w:p>
          <w:p w14:paraId="4CAB01E6" w14:textId="77777777" w:rsidR="00D71B55" w:rsidRDefault="00D71B55" w:rsidP="00D71B55">
            <w:pPr>
              <w:widowControl w:val="0"/>
              <w:suppressAutoHyphens w:val="0"/>
              <w:spacing w:line="240" w:lineRule="auto"/>
              <w:ind w:firstLine="0"/>
              <w:jc w:val="left"/>
              <w:rPr>
                <w:rFonts w:cs="Arial"/>
                <w:sz w:val="20"/>
                <w:lang w:eastAsia="pt-BR"/>
              </w:rPr>
            </w:pPr>
            <w:r>
              <w:rPr>
                <w:rFonts w:cs="Arial"/>
                <w:sz w:val="20"/>
                <w:lang w:eastAsia="pt-BR"/>
              </w:rPr>
              <w:t xml:space="preserve">- </w:t>
            </w:r>
            <w:r w:rsidR="00F00D6C" w:rsidRPr="00F00D6C">
              <w:rPr>
                <w:rFonts w:cs="Arial"/>
                <w:b/>
                <w:bCs/>
                <w:sz w:val="20"/>
                <w:lang w:eastAsia="pt-BR"/>
              </w:rPr>
              <w:t>Editar Dados:</w:t>
            </w:r>
            <w:r w:rsidR="00F00D6C" w:rsidRPr="00F00D6C">
              <w:rPr>
                <w:rFonts w:cs="Arial"/>
                <w:sz w:val="20"/>
                <w:lang w:eastAsia="pt-BR"/>
              </w:rPr>
              <w:t xml:space="preserve"> O sistema exibe um formulário para alterar Nome, Foto ou Senha. O usuário edita os campos e confirma.</w:t>
            </w:r>
          </w:p>
          <w:p w14:paraId="0C7479A7" w14:textId="32EB8383" w:rsidR="00F00D6C" w:rsidRPr="00F00D6C" w:rsidRDefault="00D71B55" w:rsidP="00D71B55">
            <w:pPr>
              <w:widowControl w:val="0"/>
              <w:suppressAutoHyphens w:val="0"/>
              <w:spacing w:line="240" w:lineRule="auto"/>
              <w:ind w:firstLine="0"/>
              <w:jc w:val="left"/>
              <w:rPr>
                <w:rFonts w:cs="Arial"/>
                <w:sz w:val="20"/>
                <w:lang w:eastAsia="pt-BR"/>
              </w:rPr>
            </w:pPr>
            <w:r>
              <w:rPr>
                <w:rFonts w:cs="Arial"/>
                <w:sz w:val="20"/>
                <w:lang w:eastAsia="pt-BR"/>
              </w:rPr>
              <w:t xml:space="preserve">- </w:t>
            </w:r>
            <w:r w:rsidR="00F00D6C" w:rsidRPr="00F00D6C">
              <w:rPr>
                <w:rFonts w:cs="Arial"/>
                <w:b/>
                <w:bCs/>
                <w:sz w:val="20"/>
                <w:lang w:eastAsia="pt-BR"/>
              </w:rPr>
              <w:t>Excluir Conta:</w:t>
            </w:r>
            <w:r w:rsidR="00F00D6C" w:rsidRPr="00F00D6C">
              <w:rPr>
                <w:rFonts w:cs="Arial"/>
                <w:sz w:val="20"/>
                <w:lang w:eastAsia="pt-BR"/>
              </w:rPr>
              <w:t xml:space="preserve"> O sistema solicita confirmação antes de remover a conta.</w:t>
            </w:r>
          </w:p>
          <w:p w14:paraId="6B6BA567" w14:textId="20BD588F" w:rsidR="00F00D6C" w:rsidRPr="00F00D6C" w:rsidRDefault="00D71B55" w:rsidP="00F00D6C">
            <w:pPr>
              <w:widowControl w:val="0"/>
              <w:suppressAutoHyphens w:val="0"/>
              <w:spacing w:line="240" w:lineRule="auto"/>
              <w:ind w:firstLine="0"/>
              <w:jc w:val="left"/>
              <w:rPr>
                <w:rFonts w:cs="Arial"/>
                <w:sz w:val="20"/>
                <w:lang w:eastAsia="pt-BR"/>
              </w:rPr>
            </w:pPr>
            <w:r>
              <w:rPr>
                <w:rFonts w:cs="Arial"/>
                <w:sz w:val="20"/>
                <w:lang w:eastAsia="pt-BR"/>
              </w:rPr>
              <w:t xml:space="preserve">4. </w:t>
            </w:r>
            <w:r w:rsidR="00F00D6C" w:rsidRPr="00F00D6C">
              <w:rPr>
                <w:rFonts w:cs="Arial"/>
                <w:sz w:val="20"/>
                <w:lang w:eastAsia="pt-BR"/>
              </w:rPr>
              <w:t xml:space="preserve">O </w:t>
            </w:r>
            <w:proofErr w:type="gramStart"/>
            <w:r w:rsidR="00F00D6C" w:rsidRPr="00F00D6C">
              <w:rPr>
                <w:rFonts w:cs="Arial"/>
                <w:sz w:val="20"/>
                <w:lang w:eastAsia="pt-BR"/>
              </w:rPr>
              <w:t>sistema salva</w:t>
            </w:r>
            <w:proofErr w:type="gramEnd"/>
            <w:r w:rsidR="00F00D6C" w:rsidRPr="00F00D6C">
              <w:rPr>
                <w:rFonts w:cs="Arial"/>
                <w:sz w:val="20"/>
                <w:lang w:eastAsia="pt-BR"/>
              </w:rPr>
              <w:t xml:space="preserve"> as alterações ou, se for o caso, exclui a conta.</w:t>
            </w:r>
          </w:p>
          <w:p w14:paraId="122CC765" w14:textId="560B8F4A" w:rsidR="005F67C1" w:rsidRPr="00546F61" w:rsidRDefault="005F67C1" w:rsidP="005F67C1">
            <w:pPr>
              <w:widowControl w:val="0"/>
              <w:suppressAutoHyphens w:val="0"/>
              <w:spacing w:line="240" w:lineRule="auto"/>
              <w:ind w:left="360" w:firstLine="0"/>
              <w:jc w:val="left"/>
              <w:rPr>
                <w:rFonts w:cs="Arial"/>
                <w:sz w:val="20"/>
                <w:lang w:eastAsia="pt-BR"/>
              </w:rPr>
            </w:pPr>
          </w:p>
        </w:tc>
      </w:tr>
      <w:tr w:rsidR="00711D09" w14:paraId="0FE71431" w14:textId="77777777" w:rsidTr="00AA0807">
        <w:trPr>
          <w:trHeight w:val="283"/>
          <w:jc w:val="center"/>
        </w:trPr>
        <w:tc>
          <w:tcPr>
            <w:tcW w:w="1998" w:type="dxa"/>
            <w:shd w:val="clear" w:color="auto" w:fill="auto"/>
          </w:tcPr>
          <w:p w14:paraId="639F9970"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7CCE42D6" w14:textId="5BC08E3D" w:rsidR="00711D09" w:rsidRDefault="00627010" w:rsidP="00AA0807">
            <w:pPr>
              <w:widowControl w:val="0"/>
              <w:suppressAutoHyphens w:val="0"/>
              <w:spacing w:line="240" w:lineRule="auto"/>
              <w:ind w:firstLine="0"/>
              <w:jc w:val="left"/>
              <w:rPr>
                <w:rFonts w:cs="Arial"/>
                <w:sz w:val="20"/>
                <w:lang w:eastAsia="en-US"/>
              </w:rPr>
            </w:pPr>
            <w:r w:rsidRPr="00627010">
              <w:rPr>
                <w:rFonts w:cs="Arial"/>
                <w:sz w:val="20"/>
                <w:lang w:eastAsia="pt-BR"/>
              </w:rPr>
              <w:t>Os dados do usuário são atualizados ou sua conta é excluída.</w:t>
            </w:r>
          </w:p>
        </w:tc>
      </w:tr>
      <w:tr w:rsidR="00711D09" w14:paraId="156C4823" w14:textId="77777777" w:rsidTr="00AA0807">
        <w:trPr>
          <w:trHeight w:val="133"/>
          <w:jc w:val="center"/>
        </w:trPr>
        <w:tc>
          <w:tcPr>
            <w:tcW w:w="1998" w:type="dxa"/>
            <w:shd w:val="clear" w:color="auto" w:fill="auto"/>
          </w:tcPr>
          <w:p w14:paraId="2EFE4670" w14:textId="77777777" w:rsidR="00711D09" w:rsidRDefault="00711D09" w:rsidP="00AA0807">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7191806F" w14:textId="77777777" w:rsidR="00627010" w:rsidRDefault="00627010" w:rsidP="00627010">
            <w:pPr>
              <w:widowControl w:val="0"/>
              <w:suppressAutoHyphens w:val="0"/>
              <w:spacing w:line="240" w:lineRule="auto"/>
              <w:ind w:firstLine="0"/>
              <w:jc w:val="left"/>
              <w:rPr>
                <w:rFonts w:cs="Arial"/>
                <w:sz w:val="20"/>
                <w:lang w:eastAsia="pt-BR"/>
              </w:rPr>
            </w:pPr>
            <w:r w:rsidRPr="00627010">
              <w:rPr>
                <w:rFonts w:cs="Arial"/>
                <w:sz w:val="20"/>
                <w:lang w:eastAsia="pt-BR"/>
              </w:rPr>
              <w:t>3a – O usuário insere uma senha inválida ao tentar alterá-la.</w:t>
            </w:r>
            <w:r w:rsidRPr="00627010">
              <w:rPr>
                <w:rFonts w:cs="Arial"/>
                <w:sz w:val="20"/>
                <w:lang w:eastAsia="pt-BR"/>
              </w:rPr>
              <w:br/>
              <w:t>3a.1 – O sistema exibe um erro e solicita uma senha válida.</w:t>
            </w:r>
          </w:p>
          <w:p w14:paraId="61020512" w14:textId="77777777" w:rsidR="00BE565C" w:rsidRPr="00627010" w:rsidRDefault="00BE565C" w:rsidP="00627010">
            <w:pPr>
              <w:widowControl w:val="0"/>
              <w:suppressAutoHyphens w:val="0"/>
              <w:spacing w:line="240" w:lineRule="auto"/>
              <w:ind w:firstLine="0"/>
              <w:jc w:val="left"/>
              <w:rPr>
                <w:rFonts w:cs="Arial"/>
                <w:sz w:val="20"/>
                <w:u w:val="single"/>
                <w:lang w:eastAsia="pt-BR"/>
              </w:rPr>
            </w:pPr>
          </w:p>
          <w:p w14:paraId="75F916AF" w14:textId="77777777" w:rsidR="00627010" w:rsidRDefault="00627010" w:rsidP="00627010">
            <w:pPr>
              <w:widowControl w:val="0"/>
              <w:suppressAutoHyphens w:val="0"/>
              <w:spacing w:line="240" w:lineRule="auto"/>
              <w:ind w:firstLine="0"/>
              <w:jc w:val="left"/>
              <w:rPr>
                <w:rFonts w:cs="Arial"/>
                <w:sz w:val="20"/>
                <w:lang w:eastAsia="pt-BR"/>
              </w:rPr>
            </w:pPr>
            <w:r w:rsidRPr="00627010">
              <w:rPr>
                <w:rFonts w:cs="Arial"/>
                <w:sz w:val="20"/>
                <w:lang w:eastAsia="pt-BR"/>
              </w:rPr>
              <w:t>3b – O usuário tenta excluir sua conta, mas ainda possui projetos ativos.</w:t>
            </w:r>
            <w:r w:rsidRPr="00627010">
              <w:rPr>
                <w:rFonts w:cs="Arial"/>
                <w:sz w:val="20"/>
                <w:lang w:eastAsia="pt-BR"/>
              </w:rPr>
              <w:br/>
              <w:t>3b.1 – O sistema impede a exclusão e informa que é necessário transferir ou encerrar os projetos antes.</w:t>
            </w:r>
          </w:p>
          <w:p w14:paraId="24C421E6" w14:textId="77777777" w:rsidR="00BE565C" w:rsidRPr="00627010" w:rsidRDefault="00BE565C" w:rsidP="00627010">
            <w:pPr>
              <w:widowControl w:val="0"/>
              <w:suppressAutoHyphens w:val="0"/>
              <w:spacing w:line="240" w:lineRule="auto"/>
              <w:ind w:firstLine="0"/>
              <w:jc w:val="left"/>
              <w:rPr>
                <w:rFonts w:cs="Arial"/>
                <w:sz w:val="20"/>
                <w:lang w:eastAsia="pt-BR"/>
              </w:rPr>
            </w:pPr>
          </w:p>
          <w:p w14:paraId="308C6786" w14:textId="36240226" w:rsidR="00711D09" w:rsidRDefault="00627010" w:rsidP="00AA0807">
            <w:pPr>
              <w:widowControl w:val="0"/>
              <w:suppressAutoHyphens w:val="0"/>
              <w:spacing w:line="240" w:lineRule="auto"/>
              <w:ind w:firstLine="0"/>
              <w:jc w:val="left"/>
              <w:rPr>
                <w:rFonts w:cs="Arial"/>
                <w:sz w:val="20"/>
                <w:lang w:eastAsia="pt-BR"/>
              </w:rPr>
            </w:pPr>
            <w:r w:rsidRPr="00627010">
              <w:rPr>
                <w:rFonts w:cs="Arial"/>
                <w:sz w:val="20"/>
                <w:lang w:eastAsia="pt-BR"/>
              </w:rPr>
              <w:t>3</w:t>
            </w:r>
            <w:r>
              <w:rPr>
                <w:rFonts w:cs="Arial"/>
                <w:sz w:val="20"/>
                <w:lang w:eastAsia="pt-BR"/>
              </w:rPr>
              <w:t>c</w:t>
            </w:r>
            <w:r w:rsidRPr="00627010">
              <w:rPr>
                <w:rFonts w:cs="Arial"/>
                <w:sz w:val="20"/>
                <w:lang w:eastAsia="pt-BR"/>
              </w:rPr>
              <w:t xml:space="preserve"> – O usuário </w:t>
            </w:r>
            <w:r>
              <w:rPr>
                <w:rFonts w:cs="Arial"/>
                <w:sz w:val="20"/>
                <w:lang w:eastAsia="pt-BR"/>
              </w:rPr>
              <w:t>insere um e-mail já utilizado por outro usuário</w:t>
            </w:r>
            <w:r w:rsidRPr="00627010">
              <w:rPr>
                <w:rFonts w:cs="Arial"/>
                <w:sz w:val="20"/>
                <w:lang w:eastAsia="pt-BR"/>
              </w:rPr>
              <w:t>.</w:t>
            </w:r>
            <w:r w:rsidRPr="00627010">
              <w:rPr>
                <w:rFonts w:cs="Arial"/>
                <w:sz w:val="20"/>
                <w:lang w:eastAsia="pt-BR"/>
              </w:rPr>
              <w:br/>
              <w:t>3</w:t>
            </w:r>
            <w:r>
              <w:rPr>
                <w:rFonts w:cs="Arial"/>
                <w:sz w:val="20"/>
                <w:lang w:eastAsia="pt-BR"/>
              </w:rPr>
              <w:t>c</w:t>
            </w:r>
            <w:r w:rsidRPr="00627010">
              <w:rPr>
                <w:rFonts w:cs="Arial"/>
                <w:sz w:val="20"/>
                <w:lang w:eastAsia="pt-BR"/>
              </w:rPr>
              <w:t xml:space="preserve">.1 – O sistema impede a </w:t>
            </w:r>
            <w:r w:rsidR="00EC1FE8">
              <w:rPr>
                <w:rFonts w:cs="Arial"/>
                <w:sz w:val="20"/>
                <w:lang w:eastAsia="pt-BR"/>
              </w:rPr>
              <w:t>alteração da conta</w:t>
            </w:r>
            <w:r w:rsidRPr="00627010">
              <w:rPr>
                <w:rFonts w:cs="Arial"/>
                <w:sz w:val="20"/>
                <w:lang w:eastAsia="pt-BR"/>
              </w:rPr>
              <w:t xml:space="preserve"> e informa que </w:t>
            </w:r>
            <w:r w:rsidR="00EC1FE8">
              <w:rPr>
                <w:rFonts w:cs="Arial"/>
                <w:sz w:val="20"/>
                <w:lang w:eastAsia="pt-BR"/>
              </w:rPr>
              <w:t>o e-mail já está em uso.</w:t>
            </w:r>
          </w:p>
        </w:tc>
      </w:tr>
    </w:tbl>
    <w:p w14:paraId="72A9ED86" w14:textId="77777777" w:rsidR="00B908BF" w:rsidRDefault="00B908BF" w:rsidP="00B908BF">
      <w:pPr>
        <w:ind w:firstLine="0"/>
        <w:rPr>
          <w:b/>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B908BF" w14:paraId="2D610AEB" w14:textId="77777777" w:rsidTr="002A55C3">
        <w:trPr>
          <w:trHeight w:val="283"/>
          <w:jc w:val="center"/>
        </w:trPr>
        <w:tc>
          <w:tcPr>
            <w:tcW w:w="9060" w:type="dxa"/>
            <w:gridSpan w:val="2"/>
            <w:shd w:val="clear" w:color="auto" w:fill="auto"/>
          </w:tcPr>
          <w:p w14:paraId="7C0A2CAE" w14:textId="35A7327D" w:rsidR="00B908BF" w:rsidRDefault="00AB7088" w:rsidP="002A55C3">
            <w:pPr>
              <w:widowControl w:val="0"/>
              <w:suppressAutoHyphens w:val="0"/>
              <w:spacing w:line="240" w:lineRule="auto"/>
              <w:ind w:firstLine="0"/>
              <w:jc w:val="left"/>
              <w:rPr>
                <w:rFonts w:cs="Arial"/>
                <w:b/>
                <w:sz w:val="20"/>
                <w:lang w:eastAsia="en-US"/>
              </w:rPr>
            </w:pPr>
            <w:r w:rsidRPr="00AB7088">
              <w:rPr>
                <w:rFonts w:cs="Arial"/>
                <w:b/>
                <w:sz w:val="20"/>
                <w:lang w:eastAsia="en-US"/>
              </w:rPr>
              <w:t>Caso de Uso – Criar Subtarefa</w:t>
            </w:r>
          </w:p>
        </w:tc>
      </w:tr>
      <w:tr w:rsidR="00B908BF" w14:paraId="61DEF68B" w14:textId="77777777" w:rsidTr="002A55C3">
        <w:trPr>
          <w:trHeight w:val="283"/>
          <w:jc w:val="center"/>
        </w:trPr>
        <w:tc>
          <w:tcPr>
            <w:tcW w:w="1998" w:type="dxa"/>
            <w:shd w:val="clear" w:color="auto" w:fill="auto"/>
          </w:tcPr>
          <w:p w14:paraId="7EECAF03"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5902F788" w14:textId="406A706B" w:rsidR="00B908BF" w:rsidRDefault="00B908BF" w:rsidP="002A55C3">
            <w:pPr>
              <w:widowControl w:val="0"/>
              <w:suppressAutoHyphens w:val="0"/>
              <w:spacing w:line="240" w:lineRule="auto"/>
              <w:ind w:firstLine="0"/>
              <w:jc w:val="left"/>
              <w:rPr>
                <w:rFonts w:cs="Arial"/>
                <w:sz w:val="20"/>
                <w:lang w:eastAsia="en-US"/>
              </w:rPr>
            </w:pPr>
            <w:r>
              <w:rPr>
                <w:rFonts w:cs="Arial"/>
                <w:sz w:val="20"/>
                <w:lang w:eastAsia="en-US"/>
              </w:rPr>
              <w:t>UC 00</w:t>
            </w:r>
            <w:r w:rsidR="00BF4720">
              <w:rPr>
                <w:rFonts w:cs="Arial"/>
                <w:sz w:val="20"/>
                <w:lang w:eastAsia="en-US"/>
              </w:rPr>
              <w:t>9</w:t>
            </w:r>
          </w:p>
        </w:tc>
      </w:tr>
      <w:tr w:rsidR="00B908BF" w14:paraId="670783A4" w14:textId="77777777" w:rsidTr="002A55C3">
        <w:trPr>
          <w:trHeight w:val="283"/>
          <w:jc w:val="center"/>
        </w:trPr>
        <w:tc>
          <w:tcPr>
            <w:tcW w:w="1998" w:type="dxa"/>
            <w:shd w:val="clear" w:color="auto" w:fill="auto"/>
          </w:tcPr>
          <w:p w14:paraId="41A5200B"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76CB0EE6" w14:textId="0997106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en-US"/>
              </w:rPr>
              <w:t>O gestor ou administrador pode criar subtarefas vinculadas a uma tarefa.</w:t>
            </w:r>
          </w:p>
        </w:tc>
      </w:tr>
      <w:tr w:rsidR="00B908BF" w14:paraId="71BA4503" w14:textId="77777777" w:rsidTr="002A55C3">
        <w:trPr>
          <w:trHeight w:val="283"/>
          <w:jc w:val="center"/>
        </w:trPr>
        <w:tc>
          <w:tcPr>
            <w:tcW w:w="1998" w:type="dxa"/>
            <w:shd w:val="clear" w:color="auto" w:fill="auto"/>
          </w:tcPr>
          <w:p w14:paraId="26520E9C"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35073CF5" w14:textId="6EE91AF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pt-BR"/>
              </w:rPr>
              <w:t>Gestor ou administrador</w:t>
            </w:r>
          </w:p>
        </w:tc>
      </w:tr>
      <w:tr w:rsidR="00B908BF" w14:paraId="34962B57" w14:textId="77777777" w:rsidTr="002A55C3">
        <w:trPr>
          <w:trHeight w:val="283"/>
          <w:jc w:val="center"/>
        </w:trPr>
        <w:tc>
          <w:tcPr>
            <w:tcW w:w="1998" w:type="dxa"/>
            <w:shd w:val="clear" w:color="auto" w:fill="auto"/>
          </w:tcPr>
          <w:p w14:paraId="11F68545"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963613D" w14:textId="6E3E7219" w:rsidR="00B908BF" w:rsidRDefault="00AB7088" w:rsidP="002A55C3">
            <w:pPr>
              <w:widowControl w:val="0"/>
              <w:suppressAutoHyphens w:val="0"/>
              <w:spacing w:line="240" w:lineRule="auto"/>
              <w:ind w:firstLine="0"/>
              <w:jc w:val="left"/>
              <w:rPr>
                <w:rFonts w:cs="Arial"/>
                <w:sz w:val="20"/>
                <w:lang w:eastAsia="en-US"/>
              </w:rPr>
            </w:pPr>
            <w:r w:rsidRPr="00AB7088">
              <w:rPr>
                <w:rFonts w:cs="Arial"/>
                <w:sz w:val="20"/>
                <w:lang w:eastAsia="en-US"/>
              </w:rPr>
              <w:t>O usuário deve estar logado e ter permissão no projeto.</w:t>
            </w:r>
          </w:p>
        </w:tc>
      </w:tr>
      <w:tr w:rsidR="00B908BF" w:rsidRPr="00546F61" w14:paraId="20CCC094" w14:textId="77777777" w:rsidTr="002A55C3">
        <w:trPr>
          <w:trHeight w:val="268"/>
          <w:jc w:val="center"/>
        </w:trPr>
        <w:tc>
          <w:tcPr>
            <w:tcW w:w="1998" w:type="dxa"/>
            <w:shd w:val="clear" w:color="auto" w:fill="auto"/>
          </w:tcPr>
          <w:p w14:paraId="00097BB5"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6DB6CBB" w14:textId="77777777" w:rsidR="00B908BF" w:rsidRDefault="00B908BF"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6449FAE3" w14:textId="3680BB6D"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1. </w:t>
            </w:r>
            <w:r w:rsidRPr="00AB7088">
              <w:rPr>
                <w:rFonts w:cs="Arial"/>
                <w:sz w:val="20"/>
                <w:lang w:eastAsia="pt-BR"/>
              </w:rPr>
              <w:t xml:space="preserve">O usuário acessa a tarefa e escolhe a opção de adicionar uma subtarefa. </w:t>
            </w:r>
            <w:r>
              <w:rPr>
                <w:rFonts w:cs="Arial"/>
                <w:sz w:val="20"/>
                <w:lang w:eastAsia="pt-BR"/>
              </w:rPr>
              <w:t xml:space="preserve">2. </w:t>
            </w:r>
            <w:r w:rsidRPr="00AB7088">
              <w:rPr>
                <w:rFonts w:cs="Arial"/>
                <w:sz w:val="20"/>
                <w:lang w:eastAsia="pt-BR"/>
              </w:rPr>
              <w:t>O sistema carrega o formulário de criação de subtarefas.</w:t>
            </w:r>
          </w:p>
          <w:p w14:paraId="052AB21B" w14:textId="264D82F5"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3. </w:t>
            </w:r>
            <w:r w:rsidRPr="00AB7088">
              <w:rPr>
                <w:rFonts w:cs="Arial"/>
                <w:sz w:val="20"/>
                <w:lang w:eastAsia="pt-BR"/>
              </w:rPr>
              <w:t>O usuário informa os dados: Título, Responsáveis, Prazo e Status.</w:t>
            </w:r>
          </w:p>
          <w:p w14:paraId="51FF6EE7" w14:textId="4F9A5721" w:rsidR="00AB7088" w:rsidRPr="00AB7088" w:rsidRDefault="00AB7088" w:rsidP="00AB7088">
            <w:pPr>
              <w:widowControl w:val="0"/>
              <w:suppressAutoHyphens w:val="0"/>
              <w:spacing w:line="240" w:lineRule="auto"/>
              <w:ind w:firstLine="0"/>
              <w:jc w:val="left"/>
              <w:rPr>
                <w:rFonts w:cs="Arial"/>
                <w:sz w:val="20"/>
                <w:lang w:eastAsia="pt-BR"/>
              </w:rPr>
            </w:pPr>
            <w:r>
              <w:rPr>
                <w:rFonts w:cs="Arial"/>
                <w:sz w:val="20"/>
                <w:lang w:eastAsia="pt-BR"/>
              </w:rPr>
              <w:t xml:space="preserve">4. </w:t>
            </w:r>
            <w:r w:rsidRPr="00AB7088">
              <w:rPr>
                <w:rFonts w:cs="Arial"/>
                <w:sz w:val="20"/>
                <w:lang w:eastAsia="pt-BR"/>
              </w:rPr>
              <w:t>O sistema valida e armazena a subtarefa.</w:t>
            </w:r>
          </w:p>
          <w:p w14:paraId="15315669" w14:textId="7BDC9E62" w:rsidR="00B908BF" w:rsidRPr="00546F61" w:rsidRDefault="00AB7088" w:rsidP="000320A3">
            <w:pPr>
              <w:widowControl w:val="0"/>
              <w:suppressAutoHyphens w:val="0"/>
              <w:spacing w:line="240" w:lineRule="auto"/>
              <w:ind w:firstLine="0"/>
              <w:jc w:val="left"/>
              <w:rPr>
                <w:rFonts w:cs="Arial"/>
                <w:sz w:val="20"/>
                <w:lang w:eastAsia="pt-BR"/>
              </w:rPr>
            </w:pPr>
            <w:r>
              <w:rPr>
                <w:rFonts w:cs="Arial"/>
                <w:sz w:val="20"/>
                <w:lang w:eastAsia="pt-BR"/>
              </w:rPr>
              <w:t xml:space="preserve">5. </w:t>
            </w:r>
            <w:r w:rsidRPr="00AB7088">
              <w:rPr>
                <w:rFonts w:cs="Arial"/>
                <w:sz w:val="20"/>
                <w:lang w:eastAsia="pt-BR"/>
              </w:rPr>
              <w:t>O sistema exibe a nova subtarefa vinculada à tarefa.</w:t>
            </w:r>
          </w:p>
        </w:tc>
      </w:tr>
      <w:tr w:rsidR="00B908BF" w14:paraId="32491B02" w14:textId="77777777" w:rsidTr="002A55C3">
        <w:trPr>
          <w:trHeight w:val="283"/>
          <w:jc w:val="center"/>
        </w:trPr>
        <w:tc>
          <w:tcPr>
            <w:tcW w:w="1998" w:type="dxa"/>
            <w:shd w:val="clear" w:color="auto" w:fill="auto"/>
          </w:tcPr>
          <w:p w14:paraId="6A04BDB6"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2EEE80D" w14:textId="122CEA8A" w:rsidR="00B908BF" w:rsidRDefault="00296A27" w:rsidP="002A55C3">
            <w:pPr>
              <w:widowControl w:val="0"/>
              <w:suppressAutoHyphens w:val="0"/>
              <w:spacing w:line="240" w:lineRule="auto"/>
              <w:ind w:firstLine="0"/>
              <w:jc w:val="left"/>
              <w:rPr>
                <w:rFonts w:cs="Arial"/>
                <w:sz w:val="20"/>
                <w:lang w:eastAsia="en-US"/>
              </w:rPr>
            </w:pPr>
            <w:r w:rsidRPr="00296A27">
              <w:rPr>
                <w:rFonts w:cs="Arial"/>
                <w:sz w:val="20"/>
                <w:lang w:eastAsia="pt-BR"/>
              </w:rPr>
              <w:t>A subtarefa é cadastrada e pode ser gerenciada.</w:t>
            </w:r>
          </w:p>
        </w:tc>
      </w:tr>
      <w:tr w:rsidR="00B908BF" w14:paraId="725DF802" w14:textId="77777777" w:rsidTr="002A55C3">
        <w:trPr>
          <w:trHeight w:val="133"/>
          <w:jc w:val="center"/>
        </w:trPr>
        <w:tc>
          <w:tcPr>
            <w:tcW w:w="1998" w:type="dxa"/>
            <w:shd w:val="clear" w:color="auto" w:fill="auto"/>
          </w:tcPr>
          <w:p w14:paraId="399DDEDD" w14:textId="77777777" w:rsidR="00B908BF" w:rsidRDefault="00B908BF"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94C6225" w14:textId="48D4E8EE" w:rsidR="00B908BF" w:rsidRDefault="00296A27" w:rsidP="00DA65AD">
            <w:pPr>
              <w:widowControl w:val="0"/>
              <w:suppressAutoHyphens w:val="0"/>
              <w:spacing w:line="240" w:lineRule="auto"/>
              <w:ind w:firstLine="0"/>
              <w:jc w:val="left"/>
              <w:rPr>
                <w:rFonts w:cs="Arial"/>
                <w:sz w:val="20"/>
                <w:lang w:eastAsia="pt-BR"/>
              </w:rPr>
            </w:pPr>
            <w:r w:rsidRPr="00296A27">
              <w:rPr>
                <w:rFonts w:cs="Arial"/>
                <w:sz w:val="20"/>
                <w:lang w:eastAsia="pt-BR"/>
              </w:rPr>
              <w:t>3a – O usuário não preenche dados obrigatórios.</w:t>
            </w:r>
            <w:r w:rsidRPr="00296A27">
              <w:rPr>
                <w:rFonts w:cs="Arial"/>
                <w:sz w:val="20"/>
                <w:lang w:eastAsia="pt-BR"/>
              </w:rPr>
              <w:br/>
              <w:t>3a.1 – O sistema exibe um erro e solicita correção.</w:t>
            </w:r>
          </w:p>
        </w:tc>
      </w:tr>
    </w:tbl>
    <w:p w14:paraId="74155D51" w14:textId="77777777" w:rsidR="00B908BF" w:rsidRDefault="00B908BF"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1C2FA7" w14:paraId="525B1949" w14:textId="77777777" w:rsidTr="002A55C3">
        <w:trPr>
          <w:trHeight w:val="283"/>
          <w:jc w:val="center"/>
        </w:trPr>
        <w:tc>
          <w:tcPr>
            <w:tcW w:w="9060" w:type="dxa"/>
            <w:gridSpan w:val="2"/>
            <w:shd w:val="clear" w:color="auto" w:fill="auto"/>
          </w:tcPr>
          <w:p w14:paraId="510BF24B" w14:textId="3E72DD3E" w:rsidR="001C2FA7" w:rsidRDefault="00FD37A2" w:rsidP="002A55C3">
            <w:pPr>
              <w:widowControl w:val="0"/>
              <w:suppressAutoHyphens w:val="0"/>
              <w:spacing w:line="240" w:lineRule="auto"/>
              <w:ind w:firstLine="0"/>
              <w:jc w:val="left"/>
              <w:rPr>
                <w:rFonts w:cs="Arial"/>
                <w:b/>
                <w:sz w:val="20"/>
                <w:lang w:eastAsia="en-US"/>
              </w:rPr>
            </w:pPr>
            <w:r w:rsidRPr="00FD37A2">
              <w:rPr>
                <w:rFonts w:cs="Arial"/>
                <w:b/>
                <w:sz w:val="20"/>
                <w:lang w:eastAsia="en-US"/>
              </w:rPr>
              <w:t>Caso de Uso – Enviar Atividade</w:t>
            </w:r>
          </w:p>
        </w:tc>
      </w:tr>
      <w:tr w:rsidR="001C2FA7" w14:paraId="2138A287" w14:textId="77777777" w:rsidTr="002A55C3">
        <w:trPr>
          <w:trHeight w:val="283"/>
          <w:jc w:val="center"/>
        </w:trPr>
        <w:tc>
          <w:tcPr>
            <w:tcW w:w="1998" w:type="dxa"/>
            <w:shd w:val="clear" w:color="auto" w:fill="auto"/>
          </w:tcPr>
          <w:p w14:paraId="0BE5F0E5"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F573FD6" w14:textId="6E4BFC32" w:rsidR="001C2FA7" w:rsidRDefault="001C2FA7" w:rsidP="002A55C3">
            <w:pPr>
              <w:widowControl w:val="0"/>
              <w:suppressAutoHyphens w:val="0"/>
              <w:spacing w:line="240" w:lineRule="auto"/>
              <w:ind w:firstLine="0"/>
              <w:jc w:val="left"/>
              <w:rPr>
                <w:rFonts w:cs="Arial"/>
                <w:sz w:val="20"/>
                <w:lang w:eastAsia="en-US"/>
              </w:rPr>
            </w:pPr>
            <w:r>
              <w:rPr>
                <w:rFonts w:cs="Arial"/>
                <w:sz w:val="20"/>
                <w:lang w:eastAsia="en-US"/>
              </w:rPr>
              <w:t>UC 0</w:t>
            </w:r>
            <w:r w:rsidR="00BF4720">
              <w:rPr>
                <w:rFonts w:cs="Arial"/>
                <w:sz w:val="20"/>
                <w:lang w:eastAsia="en-US"/>
              </w:rPr>
              <w:t>10</w:t>
            </w:r>
          </w:p>
        </w:tc>
      </w:tr>
      <w:tr w:rsidR="001C2FA7" w14:paraId="0B34754A" w14:textId="77777777" w:rsidTr="002A55C3">
        <w:trPr>
          <w:trHeight w:val="283"/>
          <w:jc w:val="center"/>
        </w:trPr>
        <w:tc>
          <w:tcPr>
            <w:tcW w:w="1998" w:type="dxa"/>
            <w:shd w:val="clear" w:color="auto" w:fill="auto"/>
          </w:tcPr>
          <w:p w14:paraId="14BFC7D9"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C628928" w14:textId="5E14E15F"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en-US"/>
              </w:rPr>
              <w:t>O membro responsável por uma subtarefa pode enviar atividades concluídas.</w:t>
            </w:r>
          </w:p>
        </w:tc>
      </w:tr>
      <w:tr w:rsidR="001C2FA7" w14:paraId="6DF7EA1F" w14:textId="77777777" w:rsidTr="002A55C3">
        <w:trPr>
          <w:trHeight w:val="283"/>
          <w:jc w:val="center"/>
        </w:trPr>
        <w:tc>
          <w:tcPr>
            <w:tcW w:w="1998" w:type="dxa"/>
            <w:shd w:val="clear" w:color="auto" w:fill="auto"/>
          </w:tcPr>
          <w:p w14:paraId="76843C5F"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4A0CF3F5" w14:textId="7989885D"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pt-BR"/>
              </w:rPr>
              <w:t>Membro do projeto</w:t>
            </w:r>
          </w:p>
        </w:tc>
      </w:tr>
      <w:tr w:rsidR="001C2FA7" w14:paraId="486F6409" w14:textId="77777777" w:rsidTr="002A55C3">
        <w:trPr>
          <w:trHeight w:val="283"/>
          <w:jc w:val="center"/>
        </w:trPr>
        <w:tc>
          <w:tcPr>
            <w:tcW w:w="1998" w:type="dxa"/>
            <w:shd w:val="clear" w:color="auto" w:fill="auto"/>
          </w:tcPr>
          <w:p w14:paraId="5ADDAB95"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050C6AF1" w14:textId="42B0DE4D" w:rsidR="001C2FA7" w:rsidRDefault="00FD37A2" w:rsidP="002A55C3">
            <w:pPr>
              <w:widowControl w:val="0"/>
              <w:suppressAutoHyphens w:val="0"/>
              <w:spacing w:line="240" w:lineRule="auto"/>
              <w:ind w:firstLine="0"/>
              <w:jc w:val="left"/>
              <w:rPr>
                <w:rFonts w:cs="Arial"/>
                <w:sz w:val="20"/>
                <w:lang w:eastAsia="en-US"/>
              </w:rPr>
            </w:pPr>
            <w:r w:rsidRPr="00FD37A2">
              <w:rPr>
                <w:rFonts w:cs="Arial"/>
                <w:sz w:val="20"/>
                <w:lang w:eastAsia="en-US"/>
              </w:rPr>
              <w:t>O usuário deve estar atribuído à subtarefa.</w:t>
            </w:r>
          </w:p>
        </w:tc>
      </w:tr>
      <w:tr w:rsidR="001C2FA7" w:rsidRPr="00546F61" w14:paraId="571A5B65" w14:textId="77777777" w:rsidTr="002A55C3">
        <w:trPr>
          <w:trHeight w:val="268"/>
          <w:jc w:val="center"/>
        </w:trPr>
        <w:tc>
          <w:tcPr>
            <w:tcW w:w="1998" w:type="dxa"/>
            <w:shd w:val="clear" w:color="auto" w:fill="auto"/>
          </w:tcPr>
          <w:p w14:paraId="745D87DB"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4331CD8D" w14:textId="77777777" w:rsidR="001C2FA7" w:rsidRDefault="001C2FA7"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1E2A3A1C" w14:textId="758B9179"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FD37A2">
              <w:rPr>
                <w:rFonts w:cs="Arial"/>
                <w:sz w:val="20"/>
                <w:lang w:eastAsia="pt-BR"/>
              </w:rPr>
              <w:t>O usuário acessa a subtarefa.</w:t>
            </w:r>
          </w:p>
          <w:p w14:paraId="55040788" w14:textId="4520EF11"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2. </w:t>
            </w:r>
            <w:r w:rsidRPr="00FD37A2">
              <w:rPr>
                <w:rFonts w:cs="Arial"/>
                <w:sz w:val="20"/>
                <w:lang w:eastAsia="pt-BR"/>
              </w:rPr>
              <w:t>O sistema exibe a opção de enviar atividade.</w:t>
            </w:r>
          </w:p>
          <w:p w14:paraId="16A1D190" w14:textId="1FC6DFC3" w:rsidR="00FD37A2" w:rsidRPr="00FD37A2" w:rsidRDefault="00FD37A2" w:rsidP="00FD37A2">
            <w:pPr>
              <w:widowControl w:val="0"/>
              <w:suppressAutoHyphens w:val="0"/>
              <w:spacing w:line="240" w:lineRule="auto"/>
              <w:ind w:firstLine="0"/>
              <w:jc w:val="left"/>
              <w:rPr>
                <w:rFonts w:cs="Arial"/>
                <w:sz w:val="20"/>
                <w:lang w:eastAsia="pt-BR"/>
              </w:rPr>
            </w:pPr>
            <w:r>
              <w:rPr>
                <w:rFonts w:cs="Arial"/>
                <w:sz w:val="20"/>
                <w:lang w:eastAsia="pt-BR"/>
              </w:rPr>
              <w:t xml:space="preserve">3. </w:t>
            </w:r>
            <w:r w:rsidRPr="00FD37A2">
              <w:rPr>
                <w:rFonts w:cs="Arial"/>
                <w:sz w:val="20"/>
                <w:lang w:eastAsia="pt-BR"/>
              </w:rPr>
              <w:t>O usuário informa detalhes do que foi feito e anexa arquivos (opcional).</w:t>
            </w:r>
          </w:p>
          <w:p w14:paraId="0C313712" w14:textId="17B9648C" w:rsidR="001C2FA7" w:rsidRPr="00546F61" w:rsidRDefault="00FD37A2" w:rsidP="002A55C3">
            <w:pPr>
              <w:widowControl w:val="0"/>
              <w:suppressAutoHyphens w:val="0"/>
              <w:spacing w:line="240" w:lineRule="auto"/>
              <w:ind w:firstLine="0"/>
              <w:jc w:val="left"/>
              <w:rPr>
                <w:rFonts w:cs="Arial"/>
                <w:sz w:val="20"/>
                <w:lang w:eastAsia="pt-BR"/>
              </w:rPr>
            </w:pPr>
            <w:r>
              <w:rPr>
                <w:rFonts w:cs="Arial"/>
                <w:sz w:val="20"/>
                <w:lang w:eastAsia="pt-BR"/>
              </w:rPr>
              <w:t xml:space="preserve">4. </w:t>
            </w:r>
            <w:r w:rsidRPr="00FD37A2">
              <w:rPr>
                <w:rFonts w:cs="Arial"/>
                <w:sz w:val="20"/>
                <w:lang w:eastAsia="pt-BR"/>
              </w:rPr>
              <w:t>O sistema registra a atividade e armazena a data automaticamente.</w:t>
            </w:r>
          </w:p>
        </w:tc>
      </w:tr>
      <w:tr w:rsidR="001C2FA7" w14:paraId="546CC178" w14:textId="77777777" w:rsidTr="002A55C3">
        <w:trPr>
          <w:trHeight w:val="283"/>
          <w:jc w:val="center"/>
        </w:trPr>
        <w:tc>
          <w:tcPr>
            <w:tcW w:w="1998" w:type="dxa"/>
            <w:shd w:val="clear" w:color="auto" w:fill="auto"/>
          </w:tcPr>
          <w:p w14:paraId="293111D3"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A85A737" w14:textId="337E5EC9" w:rsidR="001C2FA7" w:rsidRDefault="008E6EE7" w:rsidP="002A55C3">
            <w:pPr>
              <w:widowControl w:val="0"/>
              <w:suppressAutoHyphens w:val="0"/>
              <w:spacing w:line="240" w:lineRule="auto"/>
              <w:ind w:firstLine="0"/>
              <w:jc w:val="left"/>
              <w:rPr>
                <w:rFonts w:cs="Arial"/>
                <w:sz w:val="20"/>
                <w:lang w:eastAsia="en-US"/>
              </w:rPr>
            </w:pPr>
            <w:r w:rsidRPr="008E6EE7">
              <w:rPr>
                <w:rFonts w:cs="Arial"/>
                <w:sz w:val="20"/>
                <w:lang w:eastAsia="pt-BR"/>
              </w:rPr>
              <w:t>A atividade é salva e pode ser avaliada.</w:t>
            </w:r>
          </w:p>
        </w:tc>
      </w:tr>
      <w:tr w:rsidR="001C2FA7" w14:paraId="24397621" w14:textId="77777777" w:rsidTr="002A55C3">
        <w:trPr>
          <w:trHeight w:val="133"/>
          <w:jc w:val="center"/>
        </w:trPr>
        <w:tc>
          <w:tcPr>
            <w:tcW w:w="1998" w:type="dxa"/>
            <w:shd w:val="clear" w:color="auto" w:fill="auto"/>
          </w:tcPr>
          <w:p w14:paraId="6B470649" w14:textId="77777777" w:rsidR="001C2FA7" w:rsidRDefault="001C2FA7"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1EC91BBA" w14:textId="3ED7E7E4" w:rsidR="00BB53C3" w:rsidRDefault="008E6EE7" w:rsidP="002A55C3">
            <w:pPr>
              <w:widowControl w:val="0"/>
              <w:suppressAutoHyphens w:val="0"/>
              <w:spacing w:line="240" w:lineRule="auto"/>
              <w:ind w:firstLine="0"/>
              <w:jc w:val="left"/>
              <w:rPr>
                <w:rFonts w:cs="Arial"/>
                <w:sz w:val="20"/>
                <w:lang w:eastAsia="pt-BR"/>
              </w:rPr>
            </w:pPr>
            <w:r w:rsidRPr="008E6EE7">
              <w:rPr>
                <w:rFonts w:cs="Arial"/>
                <w:sz w:val="20"/>
                <w:lang w:eastAsia="pt-BR"/>
              </w:rPr>
              <w:t>3a – O usuário tenta enviar uma atividade para uma subtarefa concluída.</w:t>
            </w:r>
            <w:r w:rsidRPr="008E6EE7">
              <w:rPr>
                <w:rFonts w:cs="Arial"/>
                <w:sz w:val="20"/>
                <w:lang w:eastAsia="pt-BR"/>
              </w:rPr>
              <w:br/>
              <w:t>3a.1 – O sistema bloqueia o envio e exibe uma mensagem de erro.</w:t>
            </w:r>
          </w:p>
        </w:tc>
      </w:tr>
    </w:tbl>
    <w:p w14:paraId="55F91E4A" w14:textId="77777777" w:rsidR="001C2FA7" w:rsidRDefault="001C2FA7"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5F39E6" w14:paraId="3F3DC271" w14:textId="77777777" w:rsidTr="002A55C3">
        <w:trPr>
          <w:trHeight w:val="283"/>
          <w:jc w:val="center"/>
        </w:trPr>
        <w:tc>
          <w:tcPr>
            <w:tcW w:w="9060" w:type="dxa"/>
            <w:gridSpan w:val="2"/>
            <w:shd w:val="clear" w:color="auto" w:fill="auto"/>
          </w:tcPr>
          <w:p w14:paraId="68C7420C" w14:textId="15F9C260" w:rsidR="005F39E6" w:rsidRDefault="00AC592D" w:rsidP="002A55C3">
            <w:pPr>
              <w:widowControl w:val="0"/>
              <w:suppressAutoHyphens w:val="0"/>
              <w:spacing w:line="240" w:lineRule="auto"/>
              <w:ind w:firstLine="0"/>
              <w:jc w:val="left"/>
              <w:rPr>
                <w:rFonts w:cs="Arial"/>
                <w:b/>
                <w:sz w:val="20"/>
                <w:lang w:eastAsia="en-US"/>
              </w:rPr>
            </w:pPr>
            <w:r w:rsidRPr="00AC592D">
              <w:rPr>
                <w:rFonts w:cs="Arial"/>
                <w:b/>
                <w:sz w:val="20"/>
                <w:lang w:eastAsia="en-US"/>
              </w:rPr>
              <w:lastRenderedPageBreak/>
              <w:t xml:space="preserve">Caso de Uso – </w:t>
            </w:r>
            <w:r w:rsidR="005410D7">
              <w:rPr>
                <w:rFonts w:cs="Arial"/>
                <w:b/>
                <w:sz w:val="20"/>
                <w:lang w:eastAsia="en-US"/>
              </w:rPr>
              <w:t xml:space="preserve">Receber </w:t>
            </w:r>
            <w:r w:rsidRPr="00AC592D">
              <w:rPr>
                <w:rFonts w:cs="Arial"/>
                <w:b/>
                <w:sz w:val="20"/>
                <w:lang w:eastAsia="en-US"/>
              </w:rPr>
              <w:t>Notificações</w:t>
            </w:r>
          </w:p>
        </w:tc>
      </w:tr>
      <w:tr w:rsidR="005F39E6" w14:paraId="08CD6144" w14:textId="77777777" w:rsidTr="002A55C3">
        <w:trPr>
          <w:trHeight w:val="283"/>
          <w:jc w:val="center"/>
        </w:trPr>
        <w:tc>
          <w:tcPr>
            <w:tcW w:w="1998" w:type="dxa"/>
            <w:shd w:val="clear" w:color="auto" w:fill="auto"/>
          </w:tcPr>
          <w:p w14:paraId="3F593B19"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5D3D03F3" w14:textId="023035D7" w:rsidR="005F39E6" w:rsidRDefault="005F39E6" w:rsidP="002A55C3">
            <w:pPr>
              <w:widowControl w:val="0"/>
              <w:suppressAutoHyphens w:val="0"/>
              <w:spacing w:line="240" w:lineRule="auto"/>
              <w:ind w:firstLine="0"/>
              <w:jc w:val="left"/>
              <w:rPr>
                <w:rFonts w:cs="Arial"/>
                <w:sz w:val="20"/>
                <w:lang w:eastAsia="en-US"/>
              </w:rPr>
            </w:pPr>
            <w:r>
              <w:rPr>
                <w:rFonts w:cs="Arial"/>
                <w:sz w:val="20"/>
                <w:lang w:eastAsia="en-US"/>
              </w:rPr>
              <w:t>UC 0</w:t>
            </w:r>
            <w:r w:rsidR="00BF4720">
              <w:rPr>
                <w:rFonts w:cs="Arial"/>
                <w:sz w:val="20"/>
                <w:lang w:eastAsia="en-US"/>
              </w:rPr>
              <w:t>11</w:t>
            </w:r>
          </w:p>
        </w:tc>
      </w:tr>
      <w:tr w:rsidR="005F39E6" w14:paraId="018B23D1" w14:textId="77777777" w:rsidTr="002A55C3">
        <w:trPr>
          <w:trHeight w:val="283"/>
          <w:jc w:val="center"/>
        </w:trPr>
        <w:tc>
          <w:tcPr>
            <w:tcW w:w="1998" w:type="dxa"/>
            <w:shd w:val="clear" w:color="auto" w:fill="auto"/>
          </w:tcPr>
          <w:p w14:paraId="4A1914F7"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3F462877" w14:textId="6817E678"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en-US"/>
              </w:rPr>
              <w:t>O sistema deve exibir notificações para os usuários.</w:t>
            </w:r>
          </w:p>
        </w:tc>
      </w:tr>
      <w:tr w:rsidR="005F39E6" w14:paraId="0D24E64F" w14:textId="77777777" w:rsidTr="002A55C3">
        <w:trPr>
          <w:trHeight w:val="283"/>
          <w:jc w:val="center"/>
        </w:trPr>
        <w:tc>
          <w:tcPr>
            <w:tcW w:w="1998" w:type="dxa"/>
            <w:shd w:val="clear" w:color="auto" w:fill="auto"/>
          </w:tcPr>
          <w:p w14:paraId="51E9C072"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F88C61C" w14:textId="620695E3"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pt-BR"/>
              </w:rPr>
              <w:t>Usuários do sistema</w:t>
            </w:r>
          </w:p>
        </w:tc>
      </w:tr>
      <w:tr w:rsidR="005F39E6" w14:paraId="4C4B1055" w14:textId="77777777" w:rsidTr="002A55C3">
        <w:trPr>
          <w:trHeight w:val="283"/>
          <w:jc w:val="center"/>
        </w:trPr>
        <w:tc>
          <w:tcPr>
            <w:tcW w:w="1998" w:type="dxa"/>
            <w:shd w:val="clear" w:color="auto" w:fill="auto"/>
          </w:tcPr>
          <w:p w14:paraId="5BA418C6"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415746FC" w14:textId="6B3C853B"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en-US"/>
              </w:rPr>
              <w:t>O usuário deve estar logado.</w:t>
            </w:r>
          </w:p>
        </w:tc>
      </w:tr>
      <w:tr w:rsidR="005F39E6" w:rsidRPr="00546F61" w14:paraId="36D91E2E" w14:textId="77777777" w:rsidTr="002A55C3">
        <w:trPr>
          <w:trHeight w:val="268"/>
          <w:jc w:val="center"/>
        </w:trPr>
        <w:tc>
          <w:tcPr>
            <w:tcW w:w="1998" w:type="dxa"/>
            <w:shd w:val="clear" w:color="auto" w:fill="auto"/>
          </w:tcPr>
          <w:p w14:paraId="76BE5E19"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002CE164" w14:textId="77777777" w:rsidR="005F39E6" w:rsidRDefault="005F39E6" w:rsidP="002A55C3">
            <w:pPr>
              <w:widowControl w:val="0"/>
              <w:suppressAutoHyphens w:val="0"/>
              <w:spacing w:line="240" w:lineRule="auto"/>
              <w:ind w:firstLine="0"/>
              <w:jc w:val="left"/>
              <w:rPr>
                <w:rFonts w:cs="Arial"/>
                <w:b/>
                <w:sz w:val="20"/>
                <w:lang w:eastAsia="en-US"/>
              </w:rPr>
            </w:pPr>
          </w:p>
        </w:tc>
        <w:tc>
          <w:tcPr>
            <w:tcW w:w="7062" w:type="dxa"/>
            <w:shd w:val="clear" w:color="auto" w:fill="auto"/>
          </w:tcPr>
          <w:p w14:paraId="09539ECA" w14:textId="44A209C4" w:rsidR="00AC592D" w:rsidRPr="00AC592D" w:rsidRDefault="00AC592D" w:rsidP="00AC592D">
            <w:pPr>
              <w:widowControl w:val="0"/>
              <w:suppressAutoHyphens w:val="0"/>
              <w:spacing w:line="240" w:lineRule="auto"/>
              <w:ind w:firstLine="0"/>
              <w:jc w:val="left"/>
              <w:rPr>
                <w:rFonts w:cs="Arial"/>
                <w:sz w:val="20"/>
                <w:lang w:eastAsia="pt-BR"/>
              </w:rPr>
            </w:pPr>
            <w:r>
              <w:rPr>
                <w:rFonts w:cs="Arial"/>
                <w:sz w:val="20"/>
                <w:lang w:eastAsia="pt-BR"/>
              </w:rPr>
              <w:t xml:space="preserve">1. </w:t>
            </w:r>
            <w:r w:rsidRPr="00AC592D">
              <w:rPr>
                <w:rFonts w:cs="Arial"/>
                <w:sz w:val="20"/>
                <w:lang w:eastAsia="pt-BR"/>
              </w:rPr>
              <w:t>O usuário acessa a página inicial do sistema.</w:t>
            </w:r>
          </w:p>
          <w:p w14:paraId="67FF6F44" w14:textId="35988DC4" w:rsidR="00AC592D" w:rsidRPr="00AC592D" w:rsidRDefault="00AC592D" w:rsidP="00AC592D">
            <w:pPr>
              <w:widowControl w:val="0"/>
              <w:suppressAutoHyphens w:val="0"/>
              <w:spacing w:line="240" w:lineRule="auto"/>
              <w:ind w:firstLine="0"/>
              <w:jc w:val="left"/>
              <w:rPr>
                <w:rFonts w:cs="Arial"/>
                <w:sz w:val="20"/>
                <w:lang w:eastAsia="pt-BR"/>
              </w:rPr>
            </w:pPr>
            <w:r>
              <w:rPr>
                <w:rFonts w:cs="Arial"/>
                <w:sz w:val="20"/>
                <w:lang w:eastAsia="pt-BR"/>
              </w:rPr>
              <w:t xml:space="preserve">2. </w:t>
            </w:r>
            <w:r w:rsidRPr="00AC592D">
              <w:rPr>
                <w:rFonts w:cs="Arial"/>
                <w:sz w:val="20"/>
                <w:lang w:eastAsia="pt-BR"/>
              </w:rPr>
              <w:t>O sistema exibe notificações sobre projetos e tarefas.</w:t>
            </w:r>
          </w:p>
          <w:p w14:paraId="669680D3" w14:textId="1C06111D" w:rsidR="005F39E6" w:rsidRPr="00546F61" w:rsidRDefault="00AC592D" w:rsidP="002A55C3">
            <w:pPr>
              <w:widowControl w:val="0"/>
              <w:suppressAutoHyphens w:val="0"/>
              <w:spacing w:line="240" w:lineRule="auto"/>
              <w:ind w:firstLine="0"/>
              <w:jc w:val="left"/>
              <w:rPr>
                <w:rFonts w:cs="Arial"/>
                <w:sz w:val="20"/>
                <w:lang w:eastAsia="pt-BR"/>
              </w:rPr>
            </w:pPr>
            <w:r>
              <w:rPr>
                <w:rFonts w:cs="Arial"/>
                <w:sz w:val="20"/>
                <w:lang w:eastAsia="pt-BR"/>
              </w:rPr>
              <w:t xml:space="preserve">3. </w:t>
            </w:r>
            <w:r w:rsidRPr="00AC592D">
              <w:rPr>
                <w:rFonts w:cs="Arial"/>
                <w:sz w:val="20"/>
                <w:lang w:eastAsia="pt-BR"/>
              </w:rPr>
              <w:t>O usuário pode visualizar as notificações e marcá-las como lidas.</w:t>
            </w:r>
          </w:p>
        </w:tc>
      </w:tr>
      <w:tr w:rsidR="005F39E6" w14:paraId="1D581C0E" w14:textId="77777777" w:rsidTr="002A55C3">
        <w:trPr>
          <w:trHeight w:val="283"/>
          <w:jc w:val="center"/>
        </w:trPr>
        <w:tc>
          <w:tcPr>
            <w:tcW w:w="1998" w:type="dxa"/>
            <w:shd w:val="clear" w:color="auto" w:fill="auto"/>
          </w:tcPr>
          <w:p w14:paraId="4267AA65"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1E00BCCF" w14:textId="3DD3D28B" w:rsidR="005F39E6" w:rsidRDefault="00AC592D" w:rsidP="002A55C3">
            <w:pPr>
              <w:widowControl w:val="0"/>
              <w:suppressAutoHyphens w:val="0"/>
              <w:spacing w:line="240" w:lineRule="auto"/>
              <w:ind w:firstLine="0"/>
              <w:jc w:val="left"/>
              <w:rPr>
                <w:rFonts w:cs="Arial"/>
                <w:sz w:val="20"/>
                <w:lang w:eastAsia="en-US"/>
              </w:rPr>
            </w:pPr>
            <w:r w:rsidRPr="00AC592D">
              <w:rPr>
                <w:rFonts w:cs="Arial"/>
                <w:sz w:val="20"/>
                <w:lang w:eastAsia="pt-BR"/>
              </w:rPr>
              <w:t>As notificações são registradas como lidas.</w:t>
            </w:r>
          </w:p>
        </w:tc>
      </w:tr>
      <w:tr w:rsidR="005F39E6" w14:paraId="37383610" w14:textId="77777777" w:rsidTr="002A55C3">
        <w:trPr>
          <w:trHeight w:val="133"/>
          <w:jc w:val="center"/>
        </w:trPr>
        <w:tc>
          <w:tcPr>
            <w:tcW w:w="1998" w:type="dxa"/>
            <w:shd w:val="clear" w:color="auto" w:fill="auto"/>
          </w:tcPr>
          <w:p w14:paraId="58390A2B" w14:textId="77777777" w:rsidR="005F39E6" w:rsidRDefault="005F39E6" w:rsidP="002A55C3">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8253A3E" w14:textId="3B1B45B7" w:rsidR="005F39E6" w:rsidRDefault="00AC592D" w:rsidP="002A55C3">
            <w:pPr>
              <w:widowControl w:val="0"/>
              <w:suppressAutoHyphens w:val="0"/>
              <w:spacing w:line="240" w:lineRule="auto"/>
              <w:ind w:firstLine="0"/>
              <w:jc w:val="left"/>
              <w:rPr>
                <w:rFonts w:cs="Arial"/>
                <w:sz w:val="20"/>
                <w:lang w:eastAsia="pt-BR"/>
              </w:rPr>
            </w:pPr>
            <w:r w:rsidRPr="00AC592D">
              <w:rPr>
                <w:rFonts w:cs="Arial"/>
                <w:sz w:val="20"/>
                <w:lang w:eastAsia="pt-BR"/>
              </w:rPr>
              <w:t>2a – O usuário não possui notificações.</w:t>
            </w:r>
            <w:r w:rsidRPr="00AC592D">
              <w:rPr>
                <w:rFonts w:cs="Arial"/>
                <w:sz w:val="20"/>
                <w:lang w:eastAsia="pt-BR"/>
              </w:rPr>
              <w:br/>
              <w:t xml:space="preserve">2a.1 – O sistema não </w:t>
            </w:r>
            <w:r w:rsidR="00D336DE">
              <w:rPr>
                <w:rFonts w:cs="Arial"/>
                <w:sz w:val="20"/>
                <w:lang w:eastAsia="pt-BR"/>
              </w:rPr>
              <w:t>exibe nada</w:t>
            </w:r>
            <w:r w:rsidRPr="00AC592D">
              <w:rPr>
                <w:rFonts w:cs="Arial"/>
                <w:sz w:val="20"/>
                <w:lang w:eastAsia="pt-BR"/>
              </w:rPr>
              <w:t>.</w:t>
            </w:r>
          </w:p>
        </w:tc>
      </w:tr>
    </w:tbl>
    <w:p w14:paraId="78F03EFE" w14:textId="77777777" w:rsidR="001C2FA7" w:rsidRDefault="001C2FA7"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BE565C" w14:paraId="0403F431" w14:textId="77777777" w:rsidTr="00771538">
        <w:trPr>
          <w:trHeight w:val="283"/>
          <w:jc w:val="center"/>
        </w:trPr>
        <w:tc>
          <w:tcPr>
            <w:tcW w:w="9060" w:type="dxa"/>
            <w:gridSpan w:val="2"/>
            <w:shd w:val="clear" w:color="auto" w:fill="auto"/>
          </w:tcPr>
          <w:p w14:paraId="2E6C18E6" w14:textId="6AC39343" w:rsidR="00BE565C" w:rsidRDefault="00BE565C" w:rsidP="00771538">
            <w:pPr>
              <w:widowControl w:val="0"/>
              <w:suppressAutoHyphens w:val="0"/>
              <w:spacing w:line="240" w:lineRule="auto"/>
              <w:ind w:firstLine="0"/>
              <w:jc w:val="left"/>
              <w:rPr>
                <w:rFonts w:cs="Arial"/>
                <w:b/>
                <w:sz w:val="20"/>
                <w:lang w:eastAsia="en-US"/>
              </w:rPr>
            </w:pPr>
            <w:r w:rsidRPr="00BE565C">
              <w:rPr>
                <w:rFonts w:cs="Arial"/>
                <w:b/>
                <w:sz w:val="20"/>
                <w:lang w:eastAsia="en-US"/>
              </w:rPr>
              <w:t>Caso de Uso – Gerenciar Tarefas</w:t>
            </w:r>
          </w:p>
        </w:tc>
      </w:tr>
      <w:tr w:rsidR="00BE565C" w14:paraId="667AA930" w14:textId="77777777" w:rsidTr="00771538">
        <w:trPr>
          <w:trHeight w:val="283"/>
          <w:jc w:val="center"/>
        </w:trPr>
        <w:tc>
          <w:tcPr>
            <w:tcW w:w="1998" w:type="dxa"/>
            <w:shd w:val="clear" w:color="auto" w:fill="auto"/>
          </w:tcPr>
          <w:p w14:paraId="26BBBDF7"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B736F1F" w14:textId="7C93C15B" w:rsidR="00BE565C" w:rsidRDefault="00BE565C" w:rsidP="00771538">
            <w:pPr>
              <w:widowControl w:val="0"/>
              <w:suppressAutoHyphens w:val="0"/>
              <w:spacing w:line="240" w:lineRule="auto"/>
              <w:ind w:firstLine="0"/>
              <w:jc w:val="left"/>
              <w:rPr>
                <w:rFonts w:cs="Arial"/>
                <w:sz w:val="20"/>
                <w:lang w:eastAsia="en-US"/>
              </w:rPr>
            </w:pPr>
            <w:r>
              <w:rPr>
                <w:rFonts w:cs="Arial"/>
                <w:sz w:val="20"/>
                <w:lang w:eastAsia="en-US"/>
              </w:rPr>
              <w:t>UC 01</w:t>
            </w:r>
            <w:r w:rsidR="00BF4720">
              <w:rPr>
                <w:rFonts w:cs="Arial"/>
                <w:sz w:val="20"/>
                <w:lang w:eastAsia="en-US"/>
              </w:rPr>
              <w:t>2</w:t>
            </w:r>
          </w:p>
        </w:tc>
      </w:tr>
      <w:tr w:rsidR="00BE565C" w14:paraId="25629766" w14:textId="77777777" w:rsidTr="00771538">
        <w:trPr>
          <w:trHeight w:val="283"/>
          <w:jc w:val="center"/>
        </w:trPr>
        <w:tc>
          <w:tcPr>
            <w:tcW w:w="1998" w:type="dxa"/>
            <w:shd w:val="clear" w:color="auto" w:fill="auto"/>
          </w:tcPr>
          <w:p w14:paraId="0AB987BC"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0A98DCFD" w14:textId="6511B4CC"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en-US"/>
              </w:rPr>
              <w:t>O usuário pode editar, alterar o status ou excluir uma tarefa existente.</w:t>
            </w:r>
          </w:p>
        </w:tc>
      </w:tr>
      <w:tr w:rsidR="00BE565C" w14:paraId="55C6D873" w14:textId="77777777" w:rsidTr="00771538">
        <w:trPr>
          <w:trHeight w:val="283"/>
          <w:jc w:val="center"/>
        </w:trPr>
        <w:tc>
          <w:tcPr>
            <w:tcW w:w="1998" w:type="dxa"/>
            <w:shd w:val="clear" w:color="auto" w:fill="auto"/>
          </w:tcPr>
          <w:p w14:paraId="5256F474"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6CECDC28" w14:textId="532C32E1"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pt-BR"/>
              </w:rPr>
              <w:t>Usuário com permissão (Gestor</w:t>
            </w:r>
            <w:r>
              <w:rPr>
                <w:rFonts w:cs="Arial"/>
                <w:sz w:val="20"/>
                <w:lang w:eastAsia="pt-BR"/>
              </w:rPr>
              <w:t xml:space="preserve"> e</w:t>
            </w:r>
            <w:r w:rsidRPr="00BE565C">
              <w:rPr>
                <w:rFonts w:cs="Arial"/>
                <w:sz w:val="20"/>
                <w:lang w:eastAsia="pt-BR"/>
              </w:rPr>
              <w:t xml:space="preserve"> Administrador).</w:t>
            </w:r>
          </w:p>
        </w:tc>
      </w:tr>
      <w:tr w:rsidR="00BE565C" w14:paraId="7CF0A9AF" w14:textId="77777777" w:rsidTr="00771538">
        <w:trPr>
          <w:trHeight w:val="283"/>
          <w:jc w:val="center"/>
        </w:trPr>
        <w:tc>
          <w:tcPr>
            <w:tcW w:w="1998" w:type="dxa"/>
            <w:shd w:val="clear" w:color="auto" w:fill="auto"/>
          </w:tcPr>
          <w:p w14:paraId="486A9F99"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3D799908" w14:textId="05451D8E"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en-US"/>
              </w:rPr>
              <w:t>O usuário deve estar logado e ter permissão no projeto.</w:t>
            </w:r>
          </w:p>
        </w:tc>
      </w:tr>
      <w:tr w:rsidR="00BE565C" w:rsidRPr="00546F61" w14:paraId="15909446" w14:textId="77777777" w:rsidTr="00771538">
        <w:trPr>
          <w:trHeight w:val="268"/>
          <w:jc w:val="center"/>
        </w:trPr>
        <w:tc>
          <w:tcPr>
            <w:tcW w:w="1998" w:type="dxa"/>
            <w:shd w:val="clear" w:color="auto" w:fill="auto"/>
          </w:tcPr>
          <w:p w14:paraId="37AAA05A"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27D66740" w14:textId="77777777" w:rsidR="00BE565C" w:rsidRDefault="00BE565C"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43041085" w14:textId="61CA3B26"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1. </w:t>
            </w:r>
            <w:r w:rsidRPr="00BE565C">
              <w:rPr>
                <w:rFonts w:cs="Arial"/>
                <w:sz w:val="20"/>
                <w:lang w:eastAsia="pt-BR"/>
              </w:rPr>
              <w:t>O usuário acessa a página do projeto e visualiza a lista de tarefas.</w:t>
            </w:r>
          </w:p>
          <w:p w14:paraId="0DFAA951" w14:textId="2AB41946"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2. </w:t>
            </w:r>
            <w:r w:rsidRPr="00BE565C">
              <w:rPr>
                <w:rFonts w:cs="Arial"/>
                <w:sz w:val="20"/>
                <w:lang w:eastAsia="pt-BR"/>
              </w:rPr>
              <w:t>O usuário seleciona uma tarefa para gerenciar.</w:t>
            </w:r>
          </w:p>
          <w:p w14:paraId="643E4A96" w14:textId="6AAB5DEE"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3. </w:t>
            </w:r>
            <w:r w:rsidRPr="00BE565C">
              <w:rPr>
                <w:rFonts w:cs="Arial"/>
                <w:sz w:val="20"/>
                <w:lang w:eastAsia="pt-BR"/>
              </w:rPr>
              <w:t>O sistema exibe as opções de editar, alterar status ou excluir a tarefa.</w:t>
            </w:r>
          </w:p>
          <w:p w14:paraId="44C0453E" w14:textId="586E7EAF" w:rsidR="00BE565C" w:rsidRPr="00BE565C" w:rsidRDefault="00BE565C" w:rsidP="00BE565C">
            <w:pPr>
              <w:widowControl w:val="0"/>
              <w:suppressAutoHyphens w:val="0"/>
              <w:spacing w:line="240" w:lineRule="auto"/>
              <w:ind w:firstLine="0"/>
              <w:jc w:val="left"/>
              <w:rPr>
                <w:rFonts w:cs="Arial"/>
                <w:sz w:val="20"/>
                <w:lang w:eastAsia="pt-BR"/>
              </w:rPr>
            </w:pPr>
            <w:r>
              <w:rPr>
                <w:rFonts w:cs="Arial"/>
                <w:sz w:val="20"/>
                <w:lang w:eastAsia="pt-BR"/>
              </w:rPr>
              <w:t xml:space="preserve">4. </w:t>
            </w:r>
            <w:r w:rsidRPr="00BE565C">
              <w:rPr>
                <w:rFonts w:cs="Arial"/>
                <w:sz w:val="20"/>
                <w:lang w:eastAsia="pt-BR"/>
              </w:rPr>
              <w:t>O usuário escolhe a ação desejada:</w:t>
            </w:r>
          </w:p>
          <w:p w14:paraId="1F2D32D1" w14:textId="4B0F7059"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Editar:</w:t>
            </w:r>
            <w:r w:rsidRPr="00BE565C">
              <w:rPr>
                <w:rFonts w:cs="Arial"/>
                <w:sz w:val="20"/>
                <w:lang w:eastAsia="pt-BR"/>
              </w:rPr>
              <w:t xml:space="preserve"> O sistema carrega o formulário de edição da tarefa. O usuário altera os dados e confirma.</w:t>
            </w:r>
          </w:p>
          <w:p w14:paraId="240346DB" w14:textId="50B6248C"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Alterar Status:</w:t>
            </w:r>
            <w:r w:rsidRPr="00BE565C">
              <w:rPr>
                <w:rFonts w:cs="Arial"/>
                <w:sz w:val="20"/>
                <w:lang w:eastAsia="pt-BR"/>
              </w:rPr>
              <w:t xml:space="preserve"> O sistema exibe as opções de status disponíveis</w:t>
            </w:r>
            <w:r>
              <w:rPr>
                <w:rFonts w:cs="Arial"/>
                <w:sz w:val="20"/>
                <w:lang w:eastAsia="pt-BR"/>
              </w:rPr>
              <w:t xml:space="preserve">. </w:t>
            </w:r>
            <w:r w:rsidRPr="00BE565C">
              <w:rPr>
                <w:rFonts w:cs="Arial"/>
                <w:sz w:val="20"/>
                <w:lang w:eastAsia="pt-BR"/>
              </w:rPr>
              <w:t>O usuário seleciona um novo status.</w:t>
            </w:r>
          </w:p>
          <w:p w14:paraId="2CC20B9D" w14:textId="4ED6EDC6" w:rsidR="00BE565C" w:rsidRPr="00BE565C" w:rsidRDefault="00BE565C" w:rsidP="00BE565C">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BE565C">
              <w:rPr>
                <w:rFonts w:cs="Arial"/>
                <w:b/>
                <w:bCs/>
                <w:sz w:val="20"/>
                <w:lang w:eastAsia="pt-BR"/>
              </w:rPr>
              <w:t>Excluir:</w:t>
            </w:r>
            <w:r w:rsidRPr="00BE565C">
              <w:rPr>
                <w:rFonts w:cs="Arial"/>
                <w:sz w:val="20"/>
                <w:lang w:eastAsia="pt-BR"/>
              </w:rPr>
              <w:t xml:space="preserve"> O sistema solicita confirmação e, se confirmada, remove a tarefa.</w:t>
            </w:r>
          </w:p>
          <w:p w14:paraId="2813AAEA" w14:textId="6DC31A6D" w:rsidR="00BE565C" w:rsidRPr="00546F61" w:rsidRDefault="00BE565C" w:rsidP="00771538">
            <w:pPr>
              <w:widowControl w:val="0"/>
              <w:suppressAutoHyphens w:val="0"/>
              <w:spacing w:line="240" w:lineRule="auto"/>
              <w:ind w:firstLine="0"/>
              <w:jc w:val="left"/>
              <w:rPr>
                <w:rFonts w:cs="Arial"/>
                <w:sz w:val="20"/>
                <w:lang w:eastAsia="pt-BR"/>
              </w:rPr>
            </w:pPr>
            <w:r>
              <w:rPr>
                <w:rFonts w:cs="Arial"/>
                <w:sz w:val="20"/>
                <w:lang w:eastAsia="pt-BR"/>
              </w:rPr>
              <w:t xml:space="preserve">5. </w:t>
            </w:r>
            <w:r w:rsidRPr="00BE565C">
              <w:rPr>
                <w:rFonts w:cs="Arial"/>
                <w:sz w:val="20"/>
                <w:lang w:eastAsia="pt-BR"/>
              </w:rPr>
              <w:t xml:space="preserve">O </w:t>
            </w:r>
            <w:proofErr w:type="gramStart"/>
            <w:r w:rsidRPr="00BE565C">
              <w:rPr>
                <w:rFonts w:cs="Arial"/>
                <w:sz w:val="20"/>
                <w:lang w:eastAsia="pt-BR"/>
              </w:rPr>
              <w:t>sistema salva</w:t>
            </w:r>
            <w:proofErr w:type="gramEnd"/>
            <w:r w:rsidRPr="00BE565C">
              <w:rPr>
                <w:rFonts w:cs="Arial"/>
                <w:sz w:val="20"/>
                <w:lang w:eastAsia="pt-BR"/>
              </w:rPr>
              <w:t xml:space="preserve"> as alterações e atualiza a exibição da tarefa no projeto.</w:t>
            </w:r>
          </w:p>
        </w:tc>
      </w:tr>
      <w:tr w:rsidR="00BE565C" w14:paraId="321E6155" w14:textId="77777777" w:rsidTr="00771538">
        <w:trPr>
          <w:trHeight w:val="283"/>
          <w:jc w:val="center"/>
        </w:trPr>
        <w:tc>
          <w:tcPr>
            <w:tcW w:w="1998" w:type="dxa"/>
            <w:shd w:val="clear" w:color="auto" w:fill="auto"/>
          </w:tcPr>
          <w:p w14:paraId="6694FCEC"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7CB7CC1D" w14:textId="6C5DC137" w:rsidR="00BE565C" w:rsidRDefault="00BE565C" w:rsidP="00771538">
            <w:pPr>
              <w:widowControl w:val="0"/>
              <w:suppressAutoHyphens w:val="0"/>
              <w:spacing w:line="240" w:lineRule="auto"/>
              <w:ind w:firstLine="0"/>
              <w:jc w:val="left"/>
              <w:rPr>
                <w:rFonts w:cs="Arial"/>
                <w:sz w:val="20"/>
                <w:lang w:eastAsia="en-US"/>
              </w:rPr>
            </w:pPr>
            <w:r w:rsidRPr="00BE565C">
              <w:rPr>
                <w:rFonts w:cs="Arial"/>
                <w:sz w:val="20"/>
                <w:lang w:eastAsia="pt-BR"/>
              </w:rPr>
              <w:t>A tarefa é atualizada conforme a ação realizada.</w:t>
            </w:r>
          </w:p>
        </w:tc>
      </w:tr>
      <w:tr w:rsidR="00BE565C" w14:paraId="598B06C6" w14:textId="77777777" w:rsidTr="00771538">
        <w:trPr>
          <w:trHeight w:val="133"/>
          <w:jc w:val="center"/>
        </w:trPr>
        <w:tc>
          <w:tcPr>
            <w:tcW w:w="1998" w:type="dxa"/>
            <w:shd w:val="clear" w:color="auto" w:fill="auto"/>
          </w:tcPr>
          <w:p w14:paraId="5288C9D4" w14:textId="77777777" w:rsidR="00BE565C" w:rsidRDefault="00BE565C"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27EAC46A" w14:textId="77777777" w:rsidR="00BE565C" w:rsidRDefault="00BE565C" w:rsidP="00BE565C">
            <w:pPr>
              <w:widowControl w:val="0"/>
              <w:suppressAutoHyphens w:val="0"/>
              <w:spacing w:line="240" w:lineRule="auto"/>
              <w:ind w:firstLine="0"/>
              <w:jc w:val="left"/>
              <w:rPr>
                <w:rFonts w:cs="Arial"/>
                <w:sz w:val="20"/>
                <w:lang w:eastAsia="pt-BR"/>
              </w:rPr>
            </w:pPr>
            <w:r w:rsidRPr="00BE565C">
              <w:rPr>
                <w:rFonts w:cs="Arial"/>
                <w:sz w:val="20"/>
                <w:lang w:eastAsia="pt-BR"/>
              </w:rPr>
              <w:t>3a – O usuário tenta excluir uma tarefa que possui subtarefas não concluídas.</w:t>
            </w:r>
            <w:r w:rsidRPr="00BE565C">
              <w:rPr>
                <w:rFonts w:cs="Arial"/>
                <w:sz w:val="20"/>
                <w:lang w:eastAsia="pt-BR"/>
              </w:rPr>
              <w:br/>
              <w:t>3a.1 – O sistema exibe uma mensagem informando que a tarefa só pode ser excluída após a conclusão ou remoção das subtarefas.</w:t>
            </w:r>
          </w:p>
          <w:p w14:paraId="49293BD2" w14:textId="77777777" w:rsidR="00BE565C" w:rsidRPr="00BE565C" w:rsidRDefault="00BE565C" w:rsidP="00BE565C">
            <w:pPr>
              <w:widowControl w:val="0"/>
              <w:suppressAutoHyphens w:val="0"/>
              <w:spacing w:line="240" w:lineRule="auto"/>
              <w:ind w:firstLine="0"/>
              <w:jc w:val="left"/>
              <w:rPr>
                <w:rFonts w:cs="Arial"/>
                <w:sz w:val="20"/>
                <w:lang w:eastAsia="pt-BR"/>
              </w:rPr>
            </w:pPr>
          </w:p>
          <w:p w14:paraId="64B39C96" w14:textId="27E5CD11" w:rsidR="00BE565C" w:rsidRPr="00BE565C" w:rsidRDefault="00BE565C" w:rsidP="00771538">
            <w:pPr>
              <w:widowControl w:val="0"/>
              <w:suppressAutoHyphens w:val="0"/>
              <w:spacing w:line="240" w:lineRule="auto"/>
              <w:ind w:firstLine="0"/>
              <w:jc w:val="left"/>
              <w:rPr>
                <w:rFonts w:cs="Arial"/>
                <w:sz w:val="20"/>
                <w:u w:val="single"/>
                <w:lang w:eastAsia="pt-BR"/>
              </w:rPr>
            </w:pPr>
            <w:r w:rsidRPr="00BE565C">
              <w:rPr>
                <w:rFonts w:cs="Arial"/>
                <w:sz w:val="20"/>
                <w:lang w:eastAsia="pt-BR"/>
              </w:rPr>
              <w:t>4a – O usuário insere informações inválidas ao editar a tarefa.</w:t>
            </w:r>
            <w:r w:rsidRPr="00BE565C">
              <w:rPr>
                <w:rFonts w:cs="Arial"/>
                <w:sz w:val="20"/>
                <w:lang w:eastAsia="pt-BR"/>
              </w:rPr>
              <w:br/>
              <w:t>4a.1 – O sistema exibe um erro e solicita a correção dos dados.</w:t>
            </w:r>
          </w:p>
        </w:tc>
      </w:tr>
    </w:tbl>
    <w:p w14:paraId="4B640A73" w14:textId="77777777" w:rsidR="00C701CB" w:rsidRDefault="00C701CB" w:rsidP="00FB785F">
      <w:pPr>
        <w:ind w:firstLine="0"/>
        <w:rPr>
          <w:b/>
          <w:bCs/>
          <w:szCs w:val="24"/>
        </w:rPr>
      </w:pPr>
    </w:p>
    <w:p w14:paraId="68A14DDE" w14:textId="77777777" w:rsidR="003C2C99" w:rsidRDefault="003C2C99"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E410C3" w14:paraId="11A94FDE" w14:textId="77777777" w:rsidTr="00771538">
        <w:trPr>
          <w:trHeight w:val="283"/>
          <w:jc w:val="center"/>
        </w:trPr>
        <w:tc>
          <w:tcPr>
            <w:tcW w:w="9060" w:type="dxa"/>
            <w:gridSpan w:val="2"/>
            <w:shd w:val="clear" w:color="auto" w:fill="auto"/>
          </w:tcPr>
          <w:p w14:paraId="297F3F3A" w14:textId="11FB8E52" w:rsidR="00E410C3" w:rsidRDefault="00E410C3" w:rsidP="00771538">
            <w:pPr>
              <w:widowControl w:val="0"/>
              <w:suppressAutoHyphens w:val="0"/>
              <w:spacing w:line="240" w:lineRule="auto"/>
              <w:ind w:firstLine="0"/>
              <w:jc w:val="left"/>
              <w:rPr>
                <w:rFonts w:cs="Arial"/>
                <w:b/>
                <w:sz w:val="20"/>
                <w:lang w:eastAsia="en-US"/>
              </w:rPr>
            </w:pPr>
            <w:r w:rsidRPr="00E410C3">
              <w:rPr>
                <w:rFonts w:cs="Arial"/>
                <w:b/>
                <w:sz w:val="20"/>
                <w:lang w:eastAsia="en-US"/>
              </w:rPr>
              <w:t>Caso de Uso – Gerenciar Subtarefas</w:t>
            </w:r>
          </w:p>
        </w:tc>
      </w:tr>
      <w:tr w:rsidR="00E410C3" w14:paraId="64DBC7D7" w14:textId="77777777" w:rsidTr="00771538">
        <w:trPr>
          <w:trHeight w:val="283"/>
          <w:jc w:val="center"/>
        </w:trPr>
        <w:tc>
          <w:tcPr>
            <w:tcW w:w="1998" w:type="dxa"/>
            <w:shd w:val="clear" w:color="auto" w:fill="auto"/>
          </w:tcPr>
          <w:p w14:paraId="2769A92E"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1B8BFFA9" w14:textId="4B4D8955" w:rsidR="00E410C3" w:rsidRDefault="00E410C3" w:rsidP="00771538">
            <w:pPr>
              <w:widowControl w:val="0"/>
              <w:suppressAutoHyphens w:val="0"/>
              <w:spacing w:line="240" w:lineRule="auto"/>
              <w:ind w:firstLine="0"/>
              <w:jc w:val="left"/>
              <w:rPr>
                <w:rFonts w:cs="Arial"/>
                <w:sz w:val="20"/>
                <w:lang w:eastAsia="en-US"/>
              </w:rPr>
            </w:pPr>
            <w:r>
              <w:rPr>
                <w:rFonts w:cs="Arial"/>
                <w:sz w:val="20"/>
                <w:lang w:eastAsia="en-US"/>
              </w:rPr>
              <w:t>UC 01</w:t>
            </w:r>
            <w:r w:rsidR="00BF4720">
              <w:rPr>
                <w:rFonts w:cs="Arial"/>
                <w:sz w:val="20"/>
                <w:lang w:eastAsia="en-US"/>
              </w:rPr>
              <w:t>3</w:t>
            </w:r>
          </w:p>
        </w:tc>
      </w:tr>
      <w:tr w:rsidR="00E410C3" w14:paraId="09381611" w14:textId="77777777" w:rsidTr="00771538">
        <w:trPr>
          <w:trHeight w:val="283"/>
          <w:jc w:val="center"/>
        </w:trPr>
        <w:tc>
          <w:tcPr>
            <w:tcW w:w="1998" w:type="dxa"/>
            <w:shd w:val="clear" w:color="auto" w:fill="auto"/>
          </w:tcPr>
          <w:p w14:paraId="5E8E6DF4"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91D043B" w14:textId="529DC9F5" w:rsidR="00E410C3" w:rsidRDefault="00E410C3" w:rsidP="00771538">
            <w:pPr>
              <w:widowControl w:val="0"/>
              <w:suppressAutoHyphens w:val="0"/>
              <w:spacing w:line="240" w:lineRule="auto"/>
              <w:ind w:firstLine="0"/>
              <w:jc w:val="left"/>
              <w:rPr>
                <w:rFonts w:cs="Arial"/>
                <w:sz w:val="20"/>
                <w:lang w:eastAsia="en-US"/>
              </w:rPr>
            </w:pPr>
            <w:r w:rsidRPr="00E410C3">
              <w:rPr>
                <w:rFonts w:cs="Arial"/>
                <w:sz w:val="20"/>
                <w:lang w:eastAsia="en-US"/>
              </w:rPr>
              <w:t>O usuário pode editar, alterar o status ou excluir uma subtarefa vinculada a uma tarefa.</w:t>
            </w:r>
          </w:p>
        </w:tc>
      </w:tr>
      <w:tr w:rsidR="00E410C3" w14:paraId="44930CCE" w14:textId="77777777" w:rsidTr="00771538">
        <w:trPr>
          <w:trHeight w:val="283"/>
          <w:jc w:val="center"/>
        </w:trPr>
        <w:tc>
          <w:tcPr>
            <w:tcW w:w="1998" w:type="dxa"/>
            <w:shd w:val="clear" w:color="auto" w:fill="auto"/>
          </w:tcPr>
          <w:p w14:paraId="47B33A5B"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41D28708" w14:textId="50DA3208" w:rsidR="00E410C3" w:rsidRDefault="00E410C3" w:rsidP="00771538">
            <w:pPr>
              <w:widowControl w:val="0"/>
              <w:suppressAutoHyphens w:val="0"/>
              <w:spacing w:line="240" w:lineRule="auto"/>
              <w:ind w:firstLine="0"/>
              <w:jc w:val="left"/>
              <w:rPr>
                <w:rFonts w:cs="Arial"/>
                <w:sz w:val="20"/>
                <w:lang w:eastAsia="en-US"/>
              </w:rPr>
            </w:pPr>
            <w:r w:rsidRPr="00E410C3">
              <w:rPr>
                <w:rFonts w:cs="Arial"/>
                <w:sz w:val="20"/>
                <w:lang w:eastAsia="pt-BR"/>
              </w:rPr>
              <w:t>Usuário com permissão (Gestor</w:t>
            </w:r>
            <w:r>
              <w:rPr>
                <w:rFonts w:cs="Arial"/>
                <w:sz w:val="20"/>
                <w:lang w:eastAsia="pt-BR"/>
              </w:rPr>
              <w:t xml:space="preserve"> e</w:t>
            </w:r>
            <w:r w:rsidRPr="00E410C3">
              <w:rPr>
                <w:rFonts w:cs="Arial"/>
                <w:sz w:val="20"/>
                <w:lang w:eastAsia="pt-BR"/>
              </w:rPr>
              <w:t xml:space="preserve"> Administrador).</w:t>
            </w:r>
          </w:p>
        </w:tc>
      </w:tr>
      <w:tr w:rsidR="00E410C3" w14:paraId="3C812CBA" w14:textId="77777777" w:rsidTr="00771538">
        <w:trPr>
          <w:trHeight w:val="283"/>
          <w:jc w:val="center"/>
        </w:trPr>
        <w:tc>
          <w:tcPr>
            <w:tcW w:w="1998" w:type="dxa"/>
            <w:shd w:val="clear" w:color="auto" w:fill="auto"/>
          </w:tcPr>
          <w:p w14:paraId="585F1EF0"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5432D0CD" w14:textId="6F90F1BF" w:rsidR="00E410C3" w:rsidRDefault="008B4A32" w:rsidP="00771538">
            <w:pPr>
              <w:widowControl w:val="0"/>
              <w:suppressAutoHyphens w:val="0"/>
              <w:spacing w:line="240" w:lineRule="auto"/>
              <w:ind w:firstLine="0"/>
              <w:jc w:val="left"/>
              <w:rPr>
                <w:rFonts w:cs="Arial"/>
                <w:sz w:val="20"/>
                <w:lang w:eastAsia="en-US"/>
              </w:rPr>
            </w:pPr>
            <w:r w:rsidRPr="008B4A32">
              <w:rPr>
                <w:rFonts w:cs="Arial"/>
                <w:sz w:val="20"/>
                <w:lang w:eastAsia="en-US"/>
              </w:rPr>
              <w:t>O usuário deve estar logado e ter permissão na tarefa associada.</w:t>
            </w:r>
          </w:p>
        </w:tc>
      </w:tr>
      <w:tr w:rsidR="00E410C3" w:rsidRPr="00546F61" w14:paraId="6979A003" w14:textId="77777777" w:rsidTr="00771538">
        <w:trPr>
          <w:trHeight w:val="268"/>
          <w:jc w:val="center"/>
        </w:trPr>
        <w:tc>
          <w:tcPr>
            <w:tcW w:w="1998" w:type="dxa"/>
            <w:shd w:val="clear" w:color="auto" w:fill="auto"/>
          </w:tcPr>
          <w:p w14:paraId="429DB6C2"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37790C7D" w14:textId="77777777" w:rsidR="00E410C3" w:rsidRDefault="00E410C3"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66364C34" w14:textId="33ADCA46"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 xml:space="preserve">1. </w:t>
            </w:r>
            <w:r w:rsidRPr="008B4A32">
              <w:rPr>
                <w:rFonts w:cs="Arial"/>
                <w:sz w:val="20"/>
                <w:lang w:eastAsia="pt-BR"/>
              </w:rPr>
              <w:t>O usuário acessa uma tarefa e visualiza suas subtarefas.</w:t>
            </w:r>
          </w:p>
          <w:p w14:paraId="4C1646F3" w14:textId="0287B838"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2.</w:t>
            </w:r>
            <w:r w:rsidRPr="008B4A32">
              <w:rPr>
                <w:rFonts w:cs="Arial"/>
                <w:sz w:val="20"/>
                <w:lang w:eastAsia="pt-BR"/>
              </w:rPr>
              <w:t xml:space="preserve"> O usuário seleciona uma subtarefa para gerenciar.</w:t>
            </w:r>
          </w:p>
          <w:p w14:paraId="0DACACE0" w14:textId="1D7124B8"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3.</w:t>
            </w:r>
            <w:r w:rsidRPr="008B4A32">
              <w:rPr>
                <w:rFonts w:cs="Arial"/>
                <w:sz w:val="20"/>
                <w:lang w:eastAsia="pt-BR"/>
              </w:rPr>
              <w:t xml:space="preserve"> O sistema exibe as opções de editar, alterar status ou excluir a subtarefa.</w:t>
            </w:r>
          </w:p>
          <w:p w14:paraId="3470C3A0" w14:textId="3ED9BFAF" w:rsidR="008B4A32" w:rsidRPr="008B4A32" w:rsidRDefault="008B4A32" w:rsidP="008B4A32">
            <w:pPr>
              <w:widowControl w:val="0"/>
              <w:suppressAutoHyphens w:val="0"/>
              <w:spacing w:line="240" w:lineRule="auto"/>
              <w:ind w:firstLine="0"/>
              <w:jc w:val="left"/>
              <w:rPr>
                <w:rFonts w:cs="Arial"/>
                <w:sz w:val="20"/>
                <w:lang w:eastAsia="pt-BR"/>
              </w:rPr>
            </w:pPr>
            <w:r>
              <w:rPr>
                <w:rFonts w:cs="Arial"/>
                <w:sz w:val="20"/>
                <w:lang w:eastAsia="pt-BR"/>
              </w:rPr>
              <w:t>4.</w:t>
            </w:r>
            <w:r w:rsidRPr="008B4A32">
              <w:rPr>
                <w:rFonts w:cs="Arial"/>
                <w:sz w:val="20"/>
                <w:lang w:eastAsia="pt-BR"/>
              </w:rPr>
              <w:t xml:space="preserve"> O usuário escolhe a ação desejada:</w:t>
            </w:r>
          </w:p>
          <w:p w14:paraId="650D9815" w14:textId="5E0415BE"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Editar:</w:t>
            </w:r>
            <w:r w:rsidRPr="008B4A32">
              <w:rPr>
                <w:rFonts w:cs="Arial"/>
                <w:sz w:val="20"/>
                <w:lang w:eastAsia="pt-BR"/>
              </w:rPr>
              <w:t xml:space="preserve"> O sistema exibe o formulário de edição. O usuário altera os dados e confirma.</w:t>
            </w:r>
          </w:p>
          <w:p w14:paraId="559037FE" w14:textId="1E1D33E9"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Alterar Status:</w:t>
            </w:r>
            <w:r w:rsidRPr="008B4A32">
              <w:rPr>
                <w:rFonts w:cs="Arial"/>
                <w:sz w:val="20"/>
                <w:lang w:eastAsia="pt-BR"/>
              </w:rPr>
              <w:t xml:space="preserve"> O sistema exibe os status disponíveis. O usuário escolhe um novo status.</w:t>
            </w:r>
          </w:p>
          <w:p w14:paraId="18C0E75D" w14:textId="216F3FCB" w:rsidR="008B4A32" w:rsidRPr="008B4A32" w:rsidRDefault="008B4A32" w:rsidP="008B4A32">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8B4A32">
              <w:rPr>
                <w:rFonts w:cs="Arial"/>
                <w:b/>
                <w:bCs/>
                <w:sz w:val="20"/>
                <w:lang w:eastAsia="pt-BR"/>
              </w:rPr>
              <w:t>Excluir:</w:t>
            </w:r>
            <w:r w:rsidRPr="008B4A32">
              <w:rPr>
                <w:rFonts w:cs="Arial"/>
                <w:sz w:val="20"/>
                <w:lang w:eastAsia="pt-BR"/>
              </w:rPr>
              <w:t xml:space="preserve"> O sistema solicita confirmação. Se confirmada, a subtarefa é removida.</w:t>
            </w:r>
          </w:p>
          <w:p w14:paraId="198DA181" w14:textId="109142AF" w:rsidR="00E410C3" w:rsidRPr="00546F61" w:rsidRDefault="008B4A32" w:rsidP="00771538">
            <w:pPr>
              <w:widowControl w:val="0"/>
              <w:suppressAutoHyphens w:val="0"/>
              <w:spacing w:line="240" w:lineRule="auto"/>
              <w:ind w:firstLine="0"/>
              <w:jc w:val="left"/>
              <w:rPr>
                <w:rFonts w:cs="Arial"/>
                <w:sz w:val="20"/>
                <w:lang w:eastAsia="pt-BR"/>
              </w:rPr>
            </w:pPr>
            <w:r>
              <w:rPr>
                <w:rFonts w:cs="Arial"/>
                <w:sz w:val="20"/>
                <w:lang w:eastAsia="pt-BR"/>
              </w:rPr>
              <w:lastRenderedPageBreak/>
              <w:t xml:space="preserve">5. </w:t>
            </w:r>
            <w:r w:rsidRPr="008B4A32">
              <w:rPr>
                <w:rFonts w:cs="Arial"/>
                <w:sz w:val="20"/>
                <w:lang w:eastAsia="pt-BR"/>
              </w:rPr>
              <w:t xml:space="preserve">O </w:t>
            </w:r>
            <w:proofErr w:type="gramStart"/>
            <w:r w:rsidRPr="008B4A32">
              <w:rPr>
                <w:rFonts w:cs="Arial"/>
                <w:sz w:val="20"/>
                <w:lang w:eastAsia="pt-BR"/>
              </w:rPr>
              <w:t>sistema salva</w:t>
            </w:r>
            <w:proofErr w:type="gramEnd"/>
            <w:r w:rsidRPr="008B4A32">
              <w:rPr>
                <w:rFonts w:cs="Arial"/>
                <w:sz w:val="20"/>
                <w:lang w:eastAsia="pt-BR"/>
              </w:rPr>
              <w:t xml:space="preserve"> as alterações e atualiza a exibição da subtarefa.</w:t>
            </w:r>
          </w:p>
        </w:tc>
      </w:tr>
      <w:tr w:rsidR="00E410C3" w14:paraId="668D568F" w14:textId="77777777" w:rsidTr="00771538">
        <w:trPr>
          <w:trHeight w:val="283"/>
          <w:jc w:val="center"/>
        </w:trPr>
        <w:tc>
          <w:tcPr>
            <w:tcW w:w="1998" w:type="dxa"/>
            <w:shd w:val="clear" w:color="auto" w:fill="auto"/>
          </w:tcPr>
          <w:p w14:paraId="79FC7E3C"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lastRenderedPageBreak/>
              <w:t>Pós-condição</w:t>
            </w:r>
          </w:p>
        </w:tc>
        <w:tc>
          <w:tcPr>
            <w:tcW w:w="7062" w:type="dxa"/>
            <w:shd w:val="clear" w:color="auto" w:fill="auto"/>
          </w:tcPr>
          <w:p w14:paraId="6683BA42" w14:textId="2E243926" w:rsidR="00E410C3" w:rsidRDefault="008B4A32" w:rsidP="00771538">
            <w:pPr>
              <w:widowControl w:val="0"/>
              <w:suppressAutoHyphens w:val="0"/>
              <w:spacing w:line="240" w:lineRule="auto"/>
              <w:ind w:firstLine="0"/>
              <w:jc w:val="left"/>
              <w:rPr>
                <w:rFonts w:cs="Arial"/>
                <w:sz w:val="20"/>
                <w:lang w:eastAsia="en-US"/>
              </w:rPr>
            </w:pPr>
            <w:r w:rsidRPr="008B4A32">
              <w:rPr>
                <w:rFonts w:cs="Arial"/>
                <w:sz w:val="20"/>
                <w:lang w:eastAsia="pt-BR"/>
              </w:rPr>
              <w:t>A subtarefa é atualizada conforme a ação realizada.</w:t>
            </w:r>
          </w:p>
        </w:tc>
      </w:tr>
      <w:tr w:rsidR="00E410C3" w14:paraId="59CDDB25" w14:textId="77777777" w:rsidTr="00771538">
        <w:trPr>
          <w:trHeight w:val="133"/>
          <w:jc w:val="center"/>
        </w:trPr>
        <w:tc>
          <w:tcPr>
            <w:tcW w:w="1998" w:type="dxa"/>
            <w:shd w:val="clear" w:color="auto" w:fill="auto"/>
          </w:tcPr>
          <w:p w14:paraId="573E8AF5" w14:textId="77777777" w:rsidR="00E410C3" w:rsidRDefault="00E410C3"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096FDCD1" w14:textId="77777777" w:rsidR="008B4A32" w:rsidRDefault="008B4A32" w:rsidP="008B4A32">
            <w:pPr>
              <w:widowControl w:val="0"/>
              <w:suppressAutoHyphens w:val="0"/>
              <w:spacing w:line="240" w:lineRule="auto"/>
              <w:ind w:firstLine="0"/>
              <w:jc w:val="left"/>
              <w:rPr>
                <w:rFonts w:cs="Arial"/>
                <w:sz w:val="20"/>
                <w:lang w:eastAsia="pt-BR"/>
              </w:rPr>
            </w:pPr>
            <w:r w:rsidRPr="008B4A32">
              <w:rPr>
                <w:rFonts w:cs="Arial"/>
                <w:sz w:val="20"/>
                <w:lang w:eastAsia="pt-BR"/>
              </w:rPr>
              <w:t>3a – O usuário tenta excluir uma subtarefa já concluída.</w:t>
            </w:r>
            <w:r w:rsidRPr="008B4A32">
              <w:rPr>
                <w:rFonts w:cs="Arial"/>
                <w:sz w:val="20"/>
                <w:lang w:eastAsia="pt-BR"/>
              </w:rPr>
              <w:br/>
              <w:t>3a.1 – O sistema bloqueia a exclusão e informa que uma subtarefa concluída não pode ser removida.</w:t>
            </w:r>
          </w:p>
          <w:p w14:paraId="2C48ED5E" w14:textId="77777777" w:rsidR="008B4A32" w:rsidRPr="008B4A32" w:rsidRDefault="008B4A32" w:rsidP="008B4A32">
            <w:pPr>
              <w:widowControl w:val="0"/>
              <w:suppressAutoHyphens w:val="0"/>
              <w:spacing w:line="240" w:lineRule="auto"/>
              <w:ind w:firstLine="0"/>
              <w:jc w:val="left"/>
              <w:rPr>
                <w:rFonts w:cs="Arial"/>
                <w:sz w:val="20"/>
                <w:lang w:eastAsia="pt-BR"/>
              </w:rPr>
            </w:pPr>
          </w:p>
          <w:p w14:paraId="03FB468A" w14:textId="2808C9F3" w:rsidR="00E410C3" w:rsidRPr="008B4A32" w:rsidRDefault="008B4A32" w:rsidP="00771538">
            <w:pPr>
              <w:widowControl w:val="0"/>
              <w:suppressAutoHyphens w:val="0"/>
              <w:spacing w:line="240" w:lineRule="auto"/>
              <w:ind w:firstLine="0"/>
              <w:jc w:val="left"/>
              <w:rPr>
                <w:rFonts w:cs="Arial"/>
                <w:sz w:val="20"/>
                <w:lang w:eastAsia="pt-BR"/>
              </w:rPr>
            </w:pPr>
            <w:r w:rsidRPr="008B4A32">
              <w:rPr>
                <w:rFonts w:cs="Arial"/>
                <w:sz w:val="20"/>
                <w:lang w:eastAsia="pt-BR"/>
              </w:rPr>
              <w:t>4a – O usuário insere informações inválidas ao editar a subtarefa.</w:t>
            </w:r>
            <w:r w:rsidRPr="008B4A32">
              <w:rPr>
                <w:rFonts w:cs="Arial"/>
                <w:sz w:val="20"/>
                <w:lang w:eastAsia="pt-BR"/>
              </w:rPr>
              <w:br/>
              <w:t>4a.1 – O sistema exibe um erro e solicita correção.</w:t>
            </w:r>
          </w:p>
        </w:tc>
      </w:tr>
    </w:tbl>
    <w:p w14:paraId="2E2DAE2A" w14:textId="77777777" w:rsidR="00E410C3" w:rsidRDefault="00E410C3" w:rsidP="00FB785F">
      <w:pPr>
        <w:ind w:firstLine="0"/>
        <w:rPr>
          <w:b/>
          <w:bCs/>
          <w:szCs w:val="24"/>
        </w:rPr>
      </w:pPr>
    </w:p>
    <w:tbl>
      <w:tblPr>
        <w:tblW w:w="9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62"/>
      </w:tblGrid>
      <w:tr w:rsidR="006C131F" w14:paraId="0277AB67" w14:textId="77777777" w:rsidTr="00771538">
        <w:trPr>
          <w:trHeight w:val="283"/>
          <w:jc w:val="center"/>
        </w:trPr>
        <w:tc>
          <w:tcPr>
            <w:tcW w:w="9060" w:type="dxa"/>
            <w:gridSpan w:val="2"/>
            <w:shd w:val="clear" w:color="auto" w:fill="auto"/>
          </w:tcPr>
          <w:p w14:paraId="7DA01CA4" w14:textId="31FB937D" w:rsidR="006C131F" w:rsidRDefault="004153A8" w:rsidP="00771538">
            <w:pPr>
              <w:widowControl w:val="0"/>
              <w:suppressAutoHyphens w:val="0"/>
              <w:spacing w:line="240" w:lineRule="auto"/>
              <w:ind w:firstLine="0"/>
              <w:jc w:val="left"/>
              <w:rPr>
                <w:rFonts w:cs="Arial"/>
                <w:b/>
                <w:sz w:val="20"/>
                <w:lang w:eastAsia="en-US"/>
              </w:rPr>
            </w:pPr>
            <w:r w:rsidRPr="004153A8">
              <w:rPr>
                <w:rFonts w:cs="Arial"/>
                <w:b/>
                <w:sz w:val="20"/>
                <w:lang w:eastAsia="en-US"/>
              </w:rPr>
              <w:t>Caso de Uso – Gerenciar Atividades</w:t>
            </w:r>
          </w:p>
        </w:tc>
      </w:tr>
      <w:tr w:rsidR="006C131F" w14:paraId="4F61843F" w14:textId="77777777" w:rsidTr="00771538">
        <w:trPr>
          <w:trHeight w:val="283"/>
          <w:jc w:val="center"/>
        </w:trPr>
        <w:tc>
          <w:tcPr>
            <w:tcW w:w="1998" w:type="dxa"/>
            <w:shd w:val="clear" w:color="auto" w:fill="auto"/>
          </w:tcPr>
          <w:p w14:paraId="43F75094"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ID</w:t>
            </w:r>
          </w:p>
        </w:tc>
        <w:tc>
          <w:tcPr>
            <w:tcW w:w="7062" w:type="dxa"/>
            <w:shd w:val="clear" w:color="auto" w:fill="auto"/>
          </w:tcPr>
          <w:p w14:paraId="01DB2686" w14:textId="550B1006" w:rsidR="006C131F" w:rsidRDefault="006C131F" w:rsidP="00771538">
            <w:pPr>
              <w:widowControl w:val="0"/>
              <w:suppressAutoHyphens w:val="0"/>
              <w:spacing w:line="240" w:lineRule="auto"/>
              <w:ind w:firstLine="0"/>
              <w:jc w:val="left"/>
              <w:rPr>
                <w:rFonts w:cs="Arial"/>
                <w:sz w:val="20"/>
                <w:lang w:eastAsia="en-US"/>
              </w:rPr>
            </w:pPr>
            <w:r>
              <w:rPr>
                <w:rFonts w:cs="Arial"/>
                <w:sz w:val="20"/>
                <w:lang w:eastAsia="en-US"/>
              </w:rPr>
              <w:t>UC 01</w:t>
            </w:r>
            <w:r w:rsidR="00BF4720">
              <w:rPr>
                <w:rFonts w:cs="Arial"/>
                <w:sz w:val="20"/>
                <w:lang w:eastAsia="en-US"/>
              </w:rPr>
              <w:t>4</w:t>
            </w:r>
          </w:p>
        </w:tc>
      </w:tr>
      <w:tr w:rsidR="006C131F" w14:paraId="3290024B" w14:textId="77777777" w:rsidTr="00771538">
        <w:trPr>
          <w:trHeight w:val="283"/>
          <w:jc w:val="center"/>
        </w:trPr>
        <w:tc>
          <w:tcPr>
            <w:tcW w:w="1998" w:type="dxa"/>
            <w:shd w:val="clear" w:color="auto" w:fill="auto"/>
          </w:tcPr>
          <w:p w14:paraId="6B1B4D1D"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Descrição</w:t>
            </w:r>
          </w:p>
        </w:tc>
        <w:tc>
          <w:tcPr>
            <w:tcW w:w="7062" w:type="dxa"/>
            <w:shd w:val="clear" w:color="auto" w:fill="auto"/>
          </w:tcPr>
          <w:p w14:paraId="116A356B" w14:textId="2D18B65C" w:rsidR="006C131F" w:rsidRDefault="004153A8" w:rsidP="00771538">
            <w:pPr>
              <w:widowControl w:val="0"/>
              <w:suppressAutoHyphens w:val="0"/>
              <w:spacing w:line="240" w:lineRule="auto"/>
              <w:ind w:firstLine="0"/>
              <w:jc w:val="left"/>
              <w:rPr>
                <w:rFonts w:cs="Arial"/>
                <w:sz w:val="20"/>
                <w:lang w:eastAsia="en-US"/>
              </w:rPr>
            </w:pPr>
            <w:r w:rsidRPr="004153A8">
              <w:rPr>
                <w:rFonts w:cs="Arial"/>
                <w:sz w:val="20"/>
                <w:lang w:eastAsia="en-US"/>
              </w:rPr>
              <w:t>O usuário pode visualizar, editar ou excluir atividades associadas a subtarefas.</w:t>
            </w:r>
          </w:p>
        </w:tc>
      </w:tr>
      <w:tr w:rsidR="006C131F" w14:paraId="26F263B9" w14:textId="77777777" w:rsidTr="00771538">
        <w:trPr>
          <w:trHeight w:val="283"/>
          <w:jc w:val="center"/>
        </w:trPr>
        <w:tc>
          <w:tcPr>
            <w:tcW w:w="1998" w:type="dxa"/>
            <w:shd w:val="clear" w:color="auto" w:fill="auto"/>
          </w:tcPr>
          <w:p w14:paraId="59B4C878"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Ator Primário</w:t>
            </w:r>
          </w:p>
        </w:tc>
        <w:tc>
          <w:tcPr>
            <w:tcW w:w="7062" w:type="dxa"/>
            <w:shd w:val="clear" w:color="auto" w:fill="auto"/>
          </w:tcPr>
          <w:p w14:paraId="077B798A" w14:textId="2509C0B7" w:rsidR="006C131F" w:rsidRDefault="004153A8" w:rsidP="00771538">
            <w:pPr>
              <w:widowControl w:val="0"/>
              <w:suppressAutoHyphens w:val="0"/>
              <w:spacing w:line="240" w:lineRule="auto"/>
              <w:ind w:firstLine="0"/>
              <w:jc w:val="left"/>
              <w:rPr>
                <w:rFonts w:cs="Arial"/>
                <w:sz w:val="20"/>
                <w:lang w:eastAsia="en-US"/>
              </w:rPr>
            </w:pPr>
            <w:r w:rsidRPr="004153A8">
              <w:rPr>
                <w:rFonts w:cs="Arial"/>
                <w:sz w:val="20"/>
                <w:lang w:eastAsia="pt-BR"/>
              </w:rPr>
              <w:t>Usuário autenticado (Autor da atividade, Gestor do projeto ou Administrador).</w:t>
            </w:r>
          </w:p>
        </w:tc>
      </w:tr>
      <w:tr w:rsidR="006C131F" w14:paraId="6051A021" w14:textId="77777777" w:rsidTr="00771538">
        <w:trPr>
          <w:trHeight w:val="283"/>
          <w:jc w:val="center"/>
        </w:trPr>
        <w:tc>
          <w:tcPr>
            <w:tcW w:w="1998" w:type="dxa"/>
            <w:shd w:val="clear" w:color="auto" w:fill="auto"/>
          </w:tcPr>
          <w:p w14:paraId="3BE879B6"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Pré-condição</w:t>
            </w:r>
          </w:p>
        </w:tc>
        <w:tc>
          <w:tcPr>
            <w:tcW w:w="7062" w:type="dxa"/>
            <w:shd w:val="clear" w:color="auto" w:fill="auto"/>
          </w:tcPr>
          <w:p w14:paraId="60921C39" w14:textId="4C5FD21B" w:rsidR="006C131F" w:rsidRDefault="004153A8" w:rsidP="00771538">
            <w:pPr>
              <w:widowControl w:val="0"/>
              <w:suppressAutoHyphens w:val="0"/>
              <w:spacing w:line="240" w:lineRule="auto"/>
              <w:ind w:firstLine="0"/>
              <w:jc w:val="left"/>
              <w:rPr>
                <w:rFonts w:cs="Arial"/>
                <w:sz w:val="20"/>
                <w:lang w:eastAsia="en-US"/>
              </w:rPr>
            </w:pPr>
            <w:r>
              <w:rPr>
                <w:rFonts w:cs="Arial"/>
                <w:sz w:val="20"/>
                <w:lang w:eastAsia="en-US"/>
              </w:rPr>
              <w:t>O u</w:t>
            </w:r>
            <w:r w:rsidRPr="004153A8">
              <w:rPr>
                <w:rFonts w:cs="Arial"/>
                <w:sz w:val="20"/>
                <w:lang w:eastAsia="en-US"/>
              </w:rPr>
              <w:t>suário deve estar logado e ter permissão para gerenciar a atividade.</w:t>
            </w:r>
          </w:p>
        </w:tc>
      </w:tr>
      <w:tr w:rsidR="006C131F" w:rsidRPr="00546F61" w14:paraId="6C91EFD2" w14:textId="77777777" w:rsidTr="00771538">
        <w:trPr>
          <w:trHeight w:val="268"/>
          <w:jc w:val="center"/>
        </w:trPr>
        <w:tc>
          <w:tcPr>
            <w:tcW w:w="1998" w:type="dxa"/>
            <w:shd w:val="clear" w:color="auto" w:fill="auto"/>
          </w:tcPr>
          <w:p w14:paraId="367901A2"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Cenário Principal</w:t>
            </w:r>
          </w:p>
          <w:p w14:paraId="5B40700D" w14:textId="77777777" w:rsidR="006C131F" w:rsidRDefault="006C131F" w:rsidP="00771538">
            <w:pPr>
              <w:widowControl w:val="0"/>
              <w:suppressAutoHyphens w:val="0"/>
              <w:spacing w:line="240" w:lineRule="auto"/>
              <w:ind w:firstLine="0"/>
              <w:jc w:val="left"/>
              <w:rPr>
                <w:rFonts w:cs="Arial"/>
                <w:b/>
                <w:sz w:val="20"/>
                <w:lang w:eastAsia="en-US"/>
              </w:rPr>
            </w:pPr>
          </w:p>
        </w:tc>
        <w:tc>
          <w:tcPr>
            <w:tcW w:w="7062" w:type="dxa"/>
            <w:shd w:val="clear" w:color="auto" w:fill="auto"/>
          </w:tcPr>
          <w:p w14:paraId="46EBC71A" w14:textId="13A95154"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1.</w:t>
            </w:r>
            <w:r w:rsidRPr="004153A8">
              <w:rPr>
                <w:rFonts w:cs="Arial"/>
                <w:sz w:val="20"/>
                <w:lang w:eastAsia="pt-BR"/>
              </w:rPr>
              <w:t xml:space="preserve"> O usuário acessa a página do projeto e navega até uma subtarefa.</w:t>
            </w:r>
          </w:p>
          <w:p w14:paraId="5E4219F1" w14:textId="699D17B4"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2.</w:t>
            </w:r>
            <w:r w:rsidRPr="004153A8">
              <w:rPr>
                <w:rFonts w:cs="Arial"/>
                <w:sz w:val="20"/>
                <w:lang w:eastAsia="pt-BR"/>
              </w:rPr>
              <w:t xml:space="preserve"> O sistema exibe a lista de atividades vinculadas à subtarefa.</w:t>
            </w:r>
          </w:p>
          <w:p w14:paraId="28EA292A" w14:textId="75754C0D"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3.</w:t>
            </w:r>
            <w:r w:rsidRPr="004153A8">
              <w:rPr>
                <w:rFonts w:cs="Arial"/>
                <w:sz w:val="20"/>
                <w:lang w:eastAsia="pt-BR"/>
              </w:rPr>
              <w:t xml:space="preserve"> O usuário seleciona uma atividade </w:t>
            </w:r>
            <w:r w:rsidR="00A23F46">
              <w:rPr>
                <w:rFonts w:cs="Arial"/>
                <w:sz w:val="20"/>
                <w:lang w:eastAsia="pt-BR"/>
              </w:rPr>
              <w:t xml:space="preserve">realizada por ele </w:t>
            </w:r>
            <w:r w:rsidRPr="004153A8">
              <w:rPr>
                <w:rFonts w:cs="Arial"/>
                <w:sz w:val="20"/>
                <w:lang w:eastAsia="pt-BR"/>
              </w:rPr>
              <w:t>para gerenciar.</w:t>
            </w:r>
          </w:p>
          <w:p w14:paraId="3A39F857" w14:textId="6FA87723" w:rsidR="004153A8" w:rsidRPr="004153A8" w:rsidRDefault="004153A8" w:rsidP="004153A8">
            <w:pPr>
              <w:widowControl w:val="0"/>
              <w:suppressAutoHyphens w:val="0"/>
              <w:spacing w:line="240" w:lineRule="auto"/>
              <w:ind w:firstLine="0"/>
              <w:jc w:val="left"/>
              <w:rPr>
                <w:rFonts w:cs="Arial"/>
                <w:sz w:val="20"/>
                <w:lang w:eastAsia="pt-BR"/>
              </w:rPr>
            </w:pPr>
            <w:r>
              <w:rPr>
                <w:rFonts w:cs="Arial"/>
                <w:sz w:val="20"/>
                <w:lang w:eastAsia="pt-BR"/>
              </w:rPr>
              <w:t>4.</w:t>
            </w:r>
            <w:r w:rsidRPr="004153A8">
              <w:rPr>
                <w:rFonts w:cs="Arial"/>
                <w:sz w:val="20"/>
                <w:lang w:eastAsia="pt-BR"/>
              </w:rPr>
              <w:t xml:space="preserve"> O sistema exibe </w:t>
            </w:r>
            <w:r w:rsidR="00583E1A">
              <w:rPr>
                <w:rFonts w:cs="Arial"/>
                <w:sz w:val="20"/>
                <w:lang w:eastAsia="pt-BR"/>
              </w:rPr>
              <w:t xml:space="preserve">da </w:t>
            </w:r>
            <w:r w:rsidRPr="004153A8">
              <w:rPr>
                <w:rFonts w:cs="Arial"/>
                <w:sz w:val="20"/>
                <w:lang w:eastAsia="pt-BR"/>
              </w:rPr>
              <w:t>as</w:t>
            </w:r>
            <w:r w:rsidR="00583E1A">
              <w:rPr>
                <w:rFonts w:cs="Arial"/>
                <w:sz w:val="20"/>
                <w:lang w:eastAsia="pt-BR"/>
              </w:rPr>
              <w:t xml:space="preserve"> seguintes</w:t>
            </w:r>
            <w:r w:rsidRPr="004153A8">
              <w:rPr>
                <w:rFonts w:cs="Arial"/>
                <w:sz w:val="20"/>
                <w:lang w:eastAsia="pt-BR"/>
              </w:rPr>
              <w:t xml:space="preserve"> opçõe</w:t>
            </w:r>
            <w:r w:rsidR="00583E1A">
              <w:rPr>
                <w:rFonts w:cs="Arial"/>
                <w:sz w:val="20"/>
                <w:lang w:eastAsia="pt-BR"/>
              </w:rPr>
              <w:t>s</w:t>
            </w:r>
            <w:r w:rsidRPr="004153A8">
              <w:rPr>
                <w:rFonts w:cs="Arial"/>
                <w:sz w:val="20"/>
                <w:lang w:eastAsia="pt-BR"/>
              </w:rPr>
              <w:t>:</w:t>
            </w:r>
          </w:p>
          <w:p w14:paraId="5CF8F167" w14:textId="7B02C632" w:rsidR="004153A8" w:rsidRPr="004153A8" w:rsidRDefault="004153A8" w:rsidP="004153A8">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4153A8">
              <w:rPr>
                <w:rFonts w:cs="Arial"/>
                <w:b/>
                <w:bCs/>
                <w:sz w:val="20"/>
                <w:lang w:eastAsia="pt-BR"/>
              </w:rPr>
              <w:t>Editar:</w:t>
            </w:r>
            <w:r w:rsidRPr="004153A8">
              <w:rPr>
                <w:rFonts w:cs="Arial"/>
                <w:sz w:val="20"/>
                <w:lang w:eastAsia="pt-BR"/>
              </w:rPr>
              <w:t xml:space="preserve"> O sistema exibe </w:t>
            </w:r>
            <w:r w:rsidR="00583E1A">
              <w:rPr>
                <w:rFonts w:cs="Arial"/>
                <w:sz w:val="20"/>
                <w:lang w:eastAsia="pt-BR"/>
              </w:rPr>
              <w:t xml:space="preserve">campos </w:t>
            </w:r>
            <w:r w:rsidRPr="004153A8">
              <w:rPr>
                <w:rFonts w:cs="Arial"/>
                <w:sz w:val="20"/>
                <w:lang w:eastAsia="pt-BR"/>
              </w:rPr>
              <w:t>para alterar a descrição e anexo da atividade. O usuário faz as alterações e confirma.</w:t>
            </w:r>
          </w:p>
          <w:p w14:paraId="5551E76A" w14:textId="0F204D67" w:rsidR="004153A8" w:rsidRPr="004153A8" w:rsidRDefault="004153A8" w:rsidP="004153A8">
            <w:pPr>
              <w:widowControl w:val="0"/>
              <w:suppressAutoHyphens w:val="0"/>
              <w:spacing w:line="240" w:lineRule="auto"/>
              <w:ind w:firstLine="0"/>
              <w:jc w:val="left"/>
              <w:rPr>
                <w:rFonts w:cs="Arial"/>
                <w:sz w:val="20"/>
                <w:lang w:eastAsia="pt-BR"/>
              </w:rPr>
            </w:pPr>
            <w:r>
              <w:rPr>
                <w:rFonts w:cs="Arial"/>
                <w:b/>
                <w:bCs/>
                <w:sz w:val="20"/>
                <w:lang w:eastAsia="pt-BR"/>
              </w:rPr>
              <w:t xml:space="preserve">- </w:t>
            </w:r>
            <w:r w:rsidRPr="004153A8">
              <w:rPr>
                <w:rFonts w:cs="Arial"/>
                <w:b/>
                <w:bCs/>
                <w:sz w:val="20"/>
                <w:lang w:eastAsia="pt-BR"/>
              </w:rPr>
              <w:t>Excluir:</w:t>
            </w:r>
            <w:r w:rsidRPr="004153A8">
              <w:rPr>
                <w:rFonts w:cs="Arial"/>
                <w:sz w:val="20"/>
                <w:lang w:eastAsia="pt-BR"/>
              </w:rPr>
              <w:t xml:space="preserve"> O sistema solicita confirmação e, se confirmada, remove a atividade do sistema.</w:t>
            </w:r>
          </w:p>
          <w:p w14:paraId="1BD8F093" w14:textId="445398A0" w:rsidR="006C131F" w:rsidRPr="00546F61" w:rsidRDefault="004153A8" w:rsidP="00771538">
            <w:pPr>
              <w:widowControl w:val="0"/>
              <w:suppressAutoHyphens w:val="0"/>
              <w:spacing w:line="240" w:lineRule="auto"/>
              <w:ind w:firstLine="0"/>
              <w:jc w:val="left"/>
              <w:rPr>
                <w:rFonts w:cs="Arial"/>
                <w:sz w:val="20"/>
                <w:lang w:eastAsia="pt-BR"/>
              </w:rPr>
            </w:pPr>
            <w:r>
              <w:rPr>
                <w:rFonts w:cs="Arial"/>
                <w:sz w:val="20"/>
                <w:lang w:eastAsia="pt-BR"/>
              </w:rPr>
              <w:t>5.</w:t>
            </w:r>
            <w:r w:rsidRPr="004153A8">
              <w:rPr>
                <w:rFonts w:cs="Arial"/>
                <w:sz w:val="20"/>
                <w:lang w:eastAsia="pt-BR"/>
              </w:rPr>
              <w:t xml:space="preserve"> O </w:t>
            </w:r>
            <w:proofErr w:type="gramStart"/>
            <w:r w:rsidRPr="004153A8">
              <w:rPr>
                <w:rFonts w:cs="Arial"/>
                <w:sz w:val="20"/>
                <w:lang w:eastAsia="pt-BR"/>
              </w:rPr>
              <w:t>sistema salva</w:t>
            </w:r>
            <w:proofErr w:type="gramEnd"/>
            <w:r w:rsidRPr="004153A8">
              <w:rPr>
                <w:rFonts w:cs="Arial"/>
                <w:sz w:val="20"/>
                <w:lang w:eastAsia="pt-BR"/>
              </w:rPr>
              <w:t xml:space="preserve"> as alterações e atualiza a exibição da atividade.</w:t>
            </w:r>
          </w:p>
        </w:tc>
      </w:tr>
      <w:tr w:rsidR="006C131F" w14:paraId="71A64760" w14:textId="77777777" w:rsidTr="00771538">
        <w:trPr>
          <w:trHeight w:val="283"/>
          <w:jc w:val="center"/>
        </w:trPr>
        <w:tc>
          <w:tcPr>
            <w:tcW w:w="1998" w:type="dxa"/>
            <w:shd w:val="clear" w:color="auto" w:fill="auto"/>
          </w:tcPr>
          <w:p w14:paraId="35AA42E0"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Pós-condição</w:t>
            </w:r>
          </w:p>
        </w:tc>
        <w:tc>
          <w:tcPr>
            <w:tcW w:w="7062" w:type="dxa"/>
            <w:shd w:val="clear" w:color="auto" w:fill="auto"/>
          </w:tcPr>
          <w:p w14:paraId="5FD46151" w14:textId="66060589" w:rsidR="006C131F" w:rsidRDefault="00ED2800" w:rsidP="00771538">
            <w:pPr>
              <w:widowControl w:val="0"/>
              <w:suppressAutoHyphens w:val="0"/>
              <w:spacing w:line="240" w:lineRule="auto"/>
              <w:ind w:firstLine="0"/>
              <w:jc w:val="left"/>
              <w:rPr>
                <w:rFonts w:cs="Arial"/>
                <w:sz w:val="20"/>
                <w:lang w:eastAsia="en-US"/>
              </w:rPr>
            </w:pPr>
            <w:r w:rsidRPr="00ED2800">
              <w:rPr>
                <w:rFonts w:cs="Arial"/>
                <w:sz w:val="20"/>
                <w:lang w:eastAsia="pt-BR"/>
              </w:rPr>
              <w:t>A atividade é atualizada ou removida conforme a ação realizada.</w:t>
            </w:r>
          </w:p>
        </w:tc>
      </w:tr>
      <w:tr w:rsidR="006C131F" w14:paraId="0675E2CB" w14:textId="77777777" w:rsidTr="00771538">
        <w:trPr>
          <w:trHeight w:val="133"/>
          <w:jc w:val="center"/>
        </w:trPr>
        <w:tc>
          <w:tcPr>
            <w:tcW w:w="1998" w:type="dxa"/>
            <w:shd w:val="clear" w:color="auto" w:fill="auto"/>
          </w:tcPr>
          <w:p w14:paraId="130D1DBF" w14:textId="77777777" w:rsidR="006C131F" w:rsidRDefault="006C131F" w:rsidP="00771538">
            <w:pPr>
              <w:widowControl w:val="0"/>
              <w:suppressAutoHyphens w:val="0"/>
              <w:spacing w:line="240" w:lineRule="auto"/>
              <w:ind w:firstLine="0"/>
              <w:jc w:val="left"/>
              <w:rPr>
                <w:rFonts w:cs="Arial"/>
                <w:b/>
                <w:sz w:val="20"/>
                <w:lang w:eastAsia="en-US"/>
              </w:rPr>
            </w:pPr>
            <w:r>
              <w:rPr>
                <w:rFonts w:cs="Arial"/>
                <w:b/>
                <w:sz w:val="20"/>
                <w:lang w:eastAsia="en-US"/>
              </w:rPr>
              <w:t>Cenário Alternativo</w:t>
            </w:r>
          </w:p>
        </w:tc>
        <w:tc>
          <w:tcPr>
            <w:tcW w:w="7062" w:type="dxa"/>
            <w:shd w:val="clear" w:color="auto" w:fill="auto"/>
          </w:tcPr>
          <w:p w14:paraId="6787DDFB" w14:textId="77777777" w:rsidR="00ED2800" w:rsidRDefault="00ED2800" w:rsidP="00ED2800">
            <w:pPr>
              <w:widowControl w:val="0"/>
              <w:suppressAutoHyphens w:val="0"/>
              <w:spacing w:line="240" w:lineRule="auto"/>
              <w:ind w:firstLine="0"/>
              <w:jc w:val="left"/>
              <w:rPr>
                <w:rFonts w:cs="Arial"/>
                <w:sz w:val="20"/>
                <w:lang w:eastAsia="pt-BR"/>
              </w:rPr>
            </w:pPr>
            <w:r w:rsidRPr="00ED2800">
              <w:rPr>
                <w:rFonts w:cs="Arial"/>
                <w:sz w:val="20"/>
                <w:lang w:eastAsia="pt-BR"/>
              </w:rPr>
              <w:t>3a – O usuário tenta editar ou excluir uma atividade de uma subtarefa já concluída.</w:t>
            </w:r>
            <w:r w:rsidRPr="00ED2800">
              <w:rPr>
                <w:rFonts w:cs="Arial"/>
                <w:sz w:val="20"/>
                <w:lang w:eastAsia="pt-BR"/>
              </w:rPr>
              <w:br/>
              <w:t>3a.1 – O sistema impede a alteração e exibe uma mensagem informando que atividades de subtarefas concluídas não podem ser modificadas.</w:t>
            </w:r>
          </w:p>
          <w:p w14:paraId="390456E7" w14:textId="77777777" w:rsidR="00ED2800" w:rsidRDefault="00ED2800" w:rsidP="00ED2800">
            <w:pPr>
              <w:widowControl w:val="0"/>
              <w:suppressAutoHyphens w:val="0"/>
              <w:spacing w:line="240" w:lineRule="auto"/>
              <w:ind w:firstLine="0"/>
              <w:jc w:val="left"/>
              <w:rPr>
                <w:rFonts w:cs="Arial"/>
                <w:sz w:val="20"/>
                <w:lang w:eastAsia="pt-BR"/>
              </w:rPr>
            </w:pPr>
          </w:p>
          <w:p w14:paraId="1DF9147D" w14:textId="30D8DEAC" w:rsidR="00A23F46" w:rsidRDefault="00A23F46" w:rsidP="00ED2800">
            <w:pPr>
              <w:widowControl w:val="0"/>
              <w:suppressAutoHyphens w:val="0"/>
              <w:spacing w:line="240" w:lineRule="auto"/>
              <w:ind w:firstLine="0"/>
              <w:jc w:val="left"/>
              <w:rPr>
                <w:rFonts w:cs="Arial"/>
                <w:sz w:val="20"/>
                <w:lang w:eastAsia="pt-BR"/>
              </w:rPr>
            </w:pPr>
            <w:r w:rsidRPr="00ED2800">
              <w:rPr>
                <w:rFonts w:cs="Arial"/>
                <w:sz w:val="20"/>
                <w:lang w:eastAsia="pt-BR"/>
              </w:rPr>
              <w:t>3</w:t>
            </w:r>
            <w:r>
              <w:rPr>
                <w:rFonts w:cs="Arial"/>
                <w:sz w:val="20"/>
                <w:lang w:eastAsia="pt-BR"/>
              </w:rPr>
              <w:t>b</w:t>
            </w:r>
            <w:r w:rsidRPr="00ED2800">
              <w:rPr>
                <w:rFonts w:cs="Arial"/>
                <w:sz w:val="20"/>
                <w:lang w:eastAsia="pt-BR"/>
              </w:rPr>
              <w:t xml:space="preserve"> – O usuário tenta editar ou excluir uma atividade </w:t>
            </w:r>
            <w:r>
              <w:rPr>
                <w:rFonts w:cs="Arial"/>
                <w:sz w:val="20"/>
                <w:lang w:eastAsia="pt-BR"/>
              </w:rPr>
              <w:t>que não é de sua autoria.</w:t>
            </w:r>
            <w:r w:rsidRPr="00ED2800">
              <w:rPr>
                <w:rFonts w:cs="Arial"/>
                <w:sz w:val="20"/>
                <w:lang w:eastAsia="pt-BR"/>
              </w:rPr>
              <w:br/>
              <w:t>3a</w:t>
            </w:r>
            <w:r>
              <w:rPr>
                <w:rFonts w:cs="Arial"/>
                <w:sz w:val="20"/>
                <w:lang w:eastAsia="pt-BR"/>
              </w:rPr>
              <w:t>b</w:t>
            </w:r>
            <w:r w:rsidRPr="00ED2800">
              <w:rPr>
                <w:rFonts w:cs="Arial"/>
                <w:sz w:val="20"/>
                <w:lang w:eastAsia="pt-BR"/>
              </w:rPr>
              <w:t xml:space="preserve">1 – </w:t>
            </w:r>
            <w:r>
              <w:rPr>
                <w:rFonts w:cs="Arial"/>
                <w:sz w:val="20"/>
                <w:lang w:eastAsia="pt-BR"/>
              </w:rPr>
              <w:t>O sistema o impede, deixando os campos de alteração e exclusão desabilitados.</w:t>
            </w:r>
          </w:p>
          <w:p w14:paraId="7CC04C67" w14:textId="77777777" w:rsidR="00A23F46" w:rsidRPr="00ED2800" w:rsidRDefault="00A23F46" w:rsidP="00ED2800">
            <w:pPr>
              <w:widowControl w:val="0"/>
              <w:suppressAutoHyphens w:val="0"/>
              <w:spacing w:line="240" w:lineRule="auto"/>
              <w:ind w:firstLine="0"/>
              <w:jc w:val="left"/>
              <w:rPr>
                <w:rFonts w:cs="Arial"/>
                <w:sz w:val="20"/>
                <w:lang w:eastAsia="pt-BR"/>
              </w:rPr>
            </w:pPr>
          </w:p>
          <w:p w14:paraId="0B34DFAF" w14:textId="425FC00F" w:rsidR="006C131F" w:rsidRPr="008B4A32" w:rsidRDefault="00ED2800" w:rsidP="00771538">
            <w:pPr>
              <w:widowControl w:val="0"/>
              <w:suppressAutoHyphens w:val="0"/>
              <w:spacing w:line="240" w:lineRule="auto"/>
              <w:ind w:firstLine="0"/>
              <w:jc w:val="left"/>
              <w:rPr>
                <w:rFonts w:cs="Arial"/>
                <w:sz w:val="20"/>
                <w:lang w:eastAsia="pt-BR"/>
              </w:rPr>
            </w:pPr>
            <w:r w:rsidRPr="00ED2800">
              <w:rPr>
                <w:rFonts w:cs="Arial"/>
                <w:sz w:val="20"/>
                <w:lang w:eastAsia="pt-BR"/>
              </w:rPr>
              <w:t>4a – O usuário insere informações inválidas ao editar a atividade.</w:t>
            </w:r>
            <w:r w:rsidRPr="00ED2800">
              <w:rPr>
                <w:rFonts w:cs="Arial"/>
                <w:sz w:val="20"/>
                <w:lang w:eastAsia="pt-BR"/>
              </w:rPr>
              <w:br/>
              <w:t>4a.1 – O sistema exibe um erro e solicita a correção dos dados.</w:t>
            </w:r>
          </w:p>
        </w:tc>
      </w:tr>
    </w:tbl>
    <w:p w14:paraId="71CA6C0D" w14:textId="77777777" w:rsidR="006C131F" w:rsidRDefault="006C131F" w:rsidP="00FB785F">
      <w:pPr>
        <w:ind w:firstLine="0"/>
        <w:rPr>
          <w:b/>
          <w:bCs/>
          <w:szCs w:val="24"/>
        </w:rPr>
      </w:pPr>
    </w:p>
    <w:p w14:paraId="06176274" w14:textId="77777777" w:rsidR="003C2C99" w:rsidRDefault="003C2C99" w:rsidP="00FB785F">
      <w:pPr>
        <w:ind w:firstLine="0"/>
        <w:rPr>
          <w:b/>
          <w:bCs/>
          <w:szCs w:val="24"/>
        </w:rPr>
      </w:pPr>
    </w:p>
    <w:p w14:paraId="068B0654" w14:textId="64128FB8" w:rsidR="00FB785F" w:rsidRPr="00CA2205" w:rsidRDefault="00CA2205" w:rsidP="00FB785F">
      <w:pPr>
        <w:ind w:firstLine="0"/>
        <w:rPr>
          <w:b/>
          <w:bCs/>
          <w:szCs w:val="24"/>
        </w:rPr>
      </w:pPr>
      <w:r w:rsidRPr="00CA2205">
        <w:rPr>
          <w:b/>
          <w:bCs/>
          <w:szCs w:val="24"/>
        </w:rPr>
        <w:t>3.7. Diagrama de Caso de Uso</w:t>
      </w:r>
    </w:p>
    <w:p w14:paraId="39D3C0E7" w14:textId="403B5F52" w:rsidR="001501E9" w:rsidRPr="00C67E2C" w:rsidRDefault="000F1AF5" w:rsidP="00FB785F">
      <w:pPr>
        <w:ind w:firstLine="0"/>
        <w:rPr>
          <w:szCs w:val="24"/>
        </w:rPr>
      </w:pPr>
      <w:r>
        <w:rPr>
          <w:szCs w:val="24"/>
        </w:rPr>
        <w:lastRenderedPageBreak/>
        <w:pict w14:anchorId="40C492C6">
          <v:shape id="_x0000_i1034" type="#_x0000_t75" style="width:423.75pt;height:343.5pt">
            <v:imagedata r:id="rId19" o:title=""/>
          </v:shape>
        </w:pict>
      </w:r>
    </w:p>
    <w:p w14:paraId="3133C2CE" w14:textId="77777777" w:rsidR="00E81EAB" w:rsidRDefault="00E81EAB" w:rsidP="00FB785F">
      <w:pPr>
        <w:ind w:firstLine="0"/>
        <w:rPr>
          <w:b/>
          <w:bCs/>
          <w:szCs w:val="24"/>
        </w:rPr>
      </w:pPr>
    </w:p>
    <w:p w14:paraId="79807E0A" w14:textId="2B18A6EC" w:rsidR="00F93C13" w:rsidRPr="00CA2205" w:rsidRDefault="00F93C13" w:rsidP="00F93C13">
      <w:pPr>
        <w:ind w:firstLine="0"/>
        <w:rPr>
          <w:b/>
          <w:bCs/>
          <w:szCs w:val="24"/>
        </w:rPr>
      </w:pPr>
      <w:r w:rsidRPr="00CA2205">
        <w:rPr>
          <w:b/>
          <w:bCs/>
          <w:szCs w:val="24"/>
        </w:rPr>
        <w:t>3.</w:t>
      </w:r>
      <w:r w:rsidR="006E5958">
        <w:rPr>
          <w:b/>
          <w:bCs/>
          <w:szCs w:val="24"/>
        </w:rPr>
        <w:t>8</w:t>
      </w:r>
      <w:r w:rsidRPr="00CA2205">
        <w:rPr>
          <w:b/>
          <w:bCs/>
          <w:szCs w:val="24"/>
        </w:rPr>
        <w:t xml:space="preserve">. Diagrama de </w:t>
      </w:r>
      <w:r>
        <w:rPr>
          <w:b/>
          <w:bCs/>
          <w:szCs w:val="24"/>
        </w:rPr>
        <w:t>Classes</w:t>
      </w:r>
    </w:p>
    <w:p w14:paraId="1BD4E518" w14:textId="11A1C3BB" w:rsidR="006F7736" w:rsidRDefault="000F1AF5" w:rsidP="00FB785F">
      <w:pPr>
        <w:ind w:firstLine="0"/>
        <w:rPr>
          <w:b/>
          <w:noProof/>
          <w:szCs w:val="24"/>
        </w:rPr>
      </w:pPr>
      <w:r>
        <w:rPr>
          <w:b/>
          <w:noProof/>
          <w:szCs w:val="24"/>
        </w:rPr>
        <w:pict w14:anchorId="6936B88E">
          <v:shape id="_x0000_i1035" type="#_x0000_t75" style="width:381pt;height:285pt">
            <v:imagedata r:id="rId20" o:title=""/>
          </v:shape>
        </w:pict>
      </w:r>
    </w:p>
    <w:p w14:paraId="4182EAAB" w14:textId="4BCDBF7F" w:rsidR="006F7736" w:rsidRDefault="00283DED" w:rsidP="00FB785F">
      <w:pPr>
        <w:ind w:firstLine="0"/>
        <w:rPr>
          <w:b/>
          <w:bCs/>
          <w:szCs w:val="24"/>
        </w:rPr>
      </w:pPr>
      <w:r w:rsidRPr="00CA2205">
        <w:rPr>
          <w:b/>
          <w:bCs/>
          <w:szCs w:val="24"/>
        </w:rPr>
        <w:t>3.</w:t>
      </w:r>
      <w:r>
        <w:rPr>
          <w:b/>
          <w:bCs/>
          <w:szCs w:val="24"/>
        </w:rPr>
        <w:t xml:space="preserve">9. Diagrama </w:t>
      </w:r>
      <w:proofErr w:type="spellStart"/>
      <w:r>
        <w:rPr>
          <w:b/>
          <w:bCs/>
          <w:szCs w:val="24"/>
        </w:rPr>
        <w:t>NoAM</w:t>
      </w:r>
      <w:proofErr w:type="spellEnd"/>
      <w:r>
        <w:rPr>
          <w:b/>
          <w:bCs/>
          <w:szCs w:val="24"/>
        </w:rPr>
        <w:t xml:space="preserve"> do Banco de Dados</w:t>
      </w:r>
    </w:p>
    <w:p w14:paraId="23F297AF" w14:textId="56FC2F5B" w:rsidR="00E3759B" w:rsidRDefault="000F1AF5" w:rsidP="00FB785F">
      <w:pPr>
        <w:ind w:firstLine="0"/>
        <w:rPr>
          <w:b/>
          <w:bCs/>
          <w:szCs w:val="24"/>
        </w:rPr>
      </w:pPr>
      <w:r>
        <w:rPr>
          <w:b/>
          <w:bCs/>
          <w:szCs w:val="24"/>
        </w:rPr>
        <w:lastRenderedPageBreak/>
        <w:pict w14:anchorId="06DC4C3A">
          <v:shape id="_x0000_i1036" type="#_x0000_t75" style="width:273.75pt;height:421.5pt">
            <v:imagedata r:id="rId21" o:title=""/>
          </v:shape>
        </w:pict>
      </w:r>
    </w:p>
    <w:p w14:paraId="2EBD6D2B" w14:textId="77777777" w:rsidR="00EC3480" w:rsidRDefault="00EC3480" w:rsidP="00FB785F">
      <w:pPr>
        <w:ind w:firstLine="0"/>
        <w:rPr>
          <w:b/>
          <w:bCs/>
          <w:szCs w:val="24"/>
        </w:rPr>
      </w:pPr>
    </w:p>
    <w:p w14:paraId="251848BD" w14:textId="6719FB81" w:rsidR="009A4955" w:rsidRDefault="009A4955" w:rsidP="009A4955">
      <w:pPr>
        <w:ind w:firstLine="0"/>
        <w:rPr>
          <w:b/>
          <w:bCs/>
          <w:szCs w:val="24"/>
        </w:rPr>
      </w:pPr>
      <w:r>
        <w:rPr>
          <w:b/>
          <w:bCs/>
          <w:szCs w:val="24"/>
        </w:rPr>
        <w:t>4</w:t>
      </w:r>
      <w:r w:rsidRPr="00CA2205">
        <w:rPr>
          <w:b/>
          <w:bCs/>
          <w:szCs w:val="24"/>
        </w:rPr>
        <w:t xml:space="preserve">.0 – </w:t>
      </w:r>
      <w:r>
        <w:rPr>
          <w:b/>
          <w:bCs/>
          <w:szCs w:val="24"/>
        </w:rPr>
        <w:t>Cronograma de Desenvolvimento</w:t>
      </w:r>
    </w:p>
    <w:p w14:paraId="641C19D7" w14:textId="77777777" w:rsidR="009A4955" w:rsidRDefault="009A4955" w:rsidP="00FB785F">
      <w:pPr>
        <w:ind w:firstLine="0"/>
        <w:rPr>
          <w:b/>
          <w:bCs/>
          <w:szCs w:val="24"/>
        </w:rPr>
      </w:pPr>
    </w:p>
    <w:p w14:paraId="7AC45193" w14:textId="4808475A" w:rsidR="00AB2F38" w:rsidRDefault="0001059D" w:rsidP="00FB785F">
      <w:pPr>
        <w:ind w:firstLine="0"/>
        <w:rPr>
          <w:b/>
          <w:bCs/>
          <w:szCs w:val="24"/>
        </w:rPr>
      </w:pPr>
      <w:r>
        <w:rPr>
          <w:b/>
          <w:bCs/>
          <w:szCs w:val="24"/>
        </w:rPr>
        <w:t>5</w:t>
      </w:r>
      <w:r w:rsidR="00CA2205" w:rsidRPr="00CA2205">
        <w:rPr>
          <w:b/>
          <w:bCs/>
          <w:szCs w:val="24"/>
        </w:rPr>
        <w:t>.0 – Protótipo da aplicação</w:t>
      </w:r>
    </w:p>
    <w:p w14:paraId="5B72C65C" w14:textId="0F4347C7" w:rsidR="00E24881" w:rsidRDefault="00B76CB0" w:rsidP="00FB785F">
      <w:pPr>
        <w:ind w:firstLine="0"/>
        <w:rPr>
          <w:b/>
          <w:bCs/>
          <w:szCs w:val="24"/>
        </w:rPr>
      </w:pPr>
      <w:r>
        <w:rPr>
          <w:b/>
          <w:bCs/>
          <w:szCs w:val="24"/>
        </w:rPr>
        <w:t>- Baixa Fidelidade:</w:t>
      </w:r>
    </w:p>
    <w:p w14:paraId="2A9DB063" w14:textId="77777777" w:rsidR="00E24881" w:rsidRDefault="00E24881" w:rsidP="00FB785F">
      <w:pPr>
        <w:ind w:firstLine="0"/>
        <w:rPr>
          <w:b/>
          <w:bCs/>
          <w:szCs w:val="24"/>
        </w:rPr>
      </w:pPr>
    </w:p>
    <w:p w14:paraId="21E5DE78" w14:textId="2C068C93" w:rsidR="00AB2F38" w:rsidRPr="007D7F67" w:rsidRDefault="00B76CB0" w:rsidP="00FB785F">
      <w:pPr>
        <w:ind w:firstLine="0"/>
        <w:rPr>
          <w:b/>
          <w:bCs/>
          <w:szCs w:val="24"/>
        </w:rPr>
      </w:pPr>
      <w:r>
        <w:rPr>
          <w:b/>
          <w:bCs/>
          <w:szCs w:val="24"/>
        </w:rPr>
        <w:t>- Alta Fidelidade:</w:t>
      </w:r>
    </w:p>
    <w:sectPr w:rsidR="00AB2F38" w:rsidRPr="007D7F67" w:rsidSect="009B1E6C">
      <w:headerReference w:type="default" r:id="rId22"/>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20EC41" w14:textId="77777777" w:rsidR="00D556E3" w:rsidRDefault="00D556E3">
      <w:pPr>
        <w:spacing w:line="240" w:lineRule="auto"/>
      </w:pPr>
      <w:r>
        <w:separator/>
      </w:r>
    </w:p>
  </w:endnote>
  <w:endnote w:type="continuationSeparator" w:id="0">
    <w:p w14:paraId="3C369F44" w14:textId="77777777" w:rsidR="00D556E3" w:rsidRDefault="00D556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23C86C" w14:textId="77777777" w:rsidR="00D556E3" w:rsidRDefault="00D556E3" w:rsidP="00AC047F">
      <w:pPr>
        <w:spacing w:line="240" w:lineRule="auto"/>
        <w:ind w:firstLine="0"/>
        <w:jc w:val="left"/>
      </w:pPr>
      <w:r>
        <w:separator/>
      </w:r>
    </w:p>
  </w:footnote>
  <w:footnote w:type="continuationSeparator" w:id="0">
    <w:p w14:paraId="2CFBDAD0" w14:textId="77777777" w:rsidR="00D556E3" w:rsidRDefault="00D556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CDA1F" w14:textId="77777777" w:rsidR="00BD099F" w:rsidRDefault="00BD099F">
    <w:pPr>
      <w:pStyle w:val="Cabealho"/>
      <w:jc w:val="right"/>
    </w:pPr>
  </w:p>
  <w:p w14:paraId="4798B440" w14:textId="77777777" w:rsidR="00BD099F" w:rsidRDefault="00BD099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DA3FF" w14:textId="77777777" w:rsidR="0044473D" w:rsidRDefault="0044473D">
    <w:pPr>
      <w:pStyle w:val="Cabealho"/>
      <w:jc w:val="right"/>
    </w:pPr>
    <w:r>
      <w:fldChar w:fldCharType="begin"/>
    </w:r>
    <w:r>
      <w:instrText>PAGE   \* MERGEFORMAT</w:instrText>
    </w:r>
    <w:r>
      <w:fldChar w:fldCharType="separate"/>
    </w:r>
    <w:r w:rsidR="001711E5">
      <w:rPr>
        <w:noProof/>
      </w:rPr>
      <w:t>7</w:t>
    </w:r>
    <w:r>
      <w:fldChar w:fldCharType="end"/>
    </w:r>
  </w:p>
  <w:p w14:paraId="7FE9260E" w14:textId="77777777" w:rsidR="0044473D" w:rsidRDefault="0044473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3823A92"/>
    <w:multiLevelType w:val="multilevel"/>
    <w:tmpl w:val="78DAC046"/>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82765C2"/>
    <w:multiLevelType w:val="multilevel"/>
    <w:tmpl w:val="3A78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8" w15:restartNumberingAfterBreak="0">
    <w:nsid w:val="15575060"/>
    <w:multiLevelType w:val="multilevel"/>
    <w:tmpl w:val="5546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8A74E4"/>
    <w:multiLevelType w:val="multilevel"/>
    <w:tmpl w:val="5BEE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02483"/>
    <w:multiLevelType w:val="multilevel"/>
    <w:tmpl w:val="01542F8E"/>
    <w:styleLink w:val="Listaatual1"/>
    <w:lvl w:ilvl="0">
      <w:start w:val="1"/>
      <w:numFmt w:val="decimal"/>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E931FD"/>
    <w:multiLevelType w:val="multilevel"/>
    <w:tmpl w:val="E68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82F6D"/>
    <w:multiLevelType w:val="multilevel"/>
    <w:tmpl w:val="51CEB83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38B3349"/>
    <w:multiLevelType w:val="multilevel"/>
    <w:tmpl w:val="28605EF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062F3C"/>
    <w:multiLevelType w:val="multilevel"/>
    <w:tmpl w:val="40488610"/>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4F15017"/>
    <w:multiLevelType w:val="multilevel"/>
    <w:tmpl w:val="6CA6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D5434"/>
    <w:multiLevelType w:val="multilevel"/>
    <w:tmpl w:val="35C6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9479E"/>
    <w:multiLevelType w:val="multilevel"/>
    <w:tmpl w:val="9566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9" w15:restartNumberingAfterBreak="0">
    <w:nsid w:val="47F428A4"/>
    <w:multiLevelType w:val="hybridMultilevel"/>
    <w:tmpl w:val="D37A8F7E"/>
    <w:lvl w:ilvl="0" w:tplc="D6CA90F0">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792315A"/>
    <w:multiLevelType w:val="multilevel"/>
    <w:tmpl w:val="2514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B66D27"/>
    <w:multiLevelType w:val="multilevel"/>
    <w:tmpl w:val="28605EFA"/>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4170706"/>
    <w:multiLevelType w:val="multilevel"/>
    <w:tmpl w:val="93665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6" w15:restartNumberingAfterBreak="0">
    <w:nsid w:val="798F43F3"/>
    <w:multiLevelType w:val="multilevel"/>
    <w:tmpl w:val="63006E74"/>
    <w:lvl w:ilvl="0">
      <w:start w:val="1"/>
      <w:numFmt w:val="decimal"/>
      <w:lvlText w:val="%1."/>
      <w:lvlJc w:val="left"/>
      <w:pPr>
        <w:tabs>
          <w:tab w:val="num" w:pos="720"/>
        </w:tabs>
        <w:ind w:left="720" w:hanging="363"/>
      </w:pPr>
      <w:rPr>
        <w:rFonts w:ascii="Arial" w:eastAsia="Times New Roman" w:hAnsi="Arial" w:cs="Arial"/>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7" w15:restartNumberingAfterBreak="0">
    <w:nsid w:val="7DF33849"/>
    <w:multiLevelType w:val="multilevel"/>
    <w:tmpl w:val="42DC739C"/>
    <w:styleLink w:val="Listaatual2"/>
    <w:lvl w:ilvl="0">
      <w:start w:val="1"/>
      <w:numFmt w:val="decimal"/>
      <w:lvlText w:val="%1."/>
      <w:lvlJc w:val="left"/>
      <w:pPr>
        <w:tabs>
          <w:tab w:val="num" w:pos="720"/>
        </w:tabs>
        <w:ind w:left="720" w:hanging="363"/>
      </w:pPr>
      <w:rPr>
        <w:rFonts w:ascii="Arial" w:eastAsia="Times New Roman" w:hAnsi="Arial" w:cs="Arial"/>
      </w:rPr>
    </w:lvl>
    <w:lvl w:ilvl="1">
      <w:start w:val="1"/>
      <w:numFmt w:val="decimal"/>
      <w:lvlText w:val="%2."/>
      <w:lvlJc w:val="left"/>
      <w:pPr>
        <w:tabs>
          <w:tab w:val="num" w:pos="1440"/>
        </w:tabs>
        <w:ind w:left="1440" w:hanging="363"/>
      </w:pPr>
      <w:rPr>
        <w:rFonts w:hint="default"/>
      </w:rPr>
    </w:lvl>
    <w:lvl w:ilvl="2">
      <w:start w:val="1"/>
      <w:numFmt w:val="decimal"/>
      <w:lvlText w:val="%3."/>
      <w:lvlJc w:val="left"/>
      <w:pPr>
        <w:tabs>
          <w:tab w:val="num" w:pos="2160"/>
        </w:tabs>
        <w:ind w:left="2160" w:hanging="363"/>
      </w:pPr>
      <w:rPr>
        <w:rFonts w:hint="default"/>
      </w:rPr>
    </w:lvl>
    <w:lvl w:ilvl="3">
      <w:start w:val="1"/>
      <w:numFmt w:val="decimal"/>
      <w:lvlText w:val="%4."/>
      <w:lvlJc w:val="left"/>
      <w:pPr>
        <w:tabs>
          <w:tab w:val="num" w:pos="2880"/>
        </w:tabs>
        <w:ind w:left="2880" w:hanging="363"/>
      </w:pPr>
      <w:rPr>
        <w:rFonts w:hint="default"/>
      </w:rPr>
    </w:lvl>
    <w:lvl w:ilvl="4">
      <w:start w:val="1"/>
      <w:numFmt w:val="decimal"/>
      <w:lvlText w:val="%5."/>
      <w:lvlJc w:val="left"/>
      <w:pPr>
        <w:tabs>
          <w:tab w:val="num" w:pos="3600"/>
        </w:tabs>
        <w:ind w:left="3600" w:hanging="363"/>
      </w:pPr>
      <w:rPr>
        <w:rFonts w:hint="default"/>
      </w:rPr>
    </w:lvl>
    <w:lvl w:ilvl="5">
      <w:start w:val="1"/>
      <w:numFmt w:val="decimal"/>
      <w:lvlText w:val="%6."/>
      <w:lvlJc w:val="left"/>
      <w:pPr>
        <w:tabs>
          <w:tab w:val="num" w:pos="4320"/>
        </w:tabs>
        <w:ind w:left="4320" w:hanging="363"/>
      </w:pPr>
      <w:rPr>
        <w:rFonts w:hint="default"/>
      </w:rPr>
    </w:lvl>
    <w:lvl w:ilvl="6">
      <w:start w:val="1"/>
      <w:numFmt w:val="decimal"/>
      <w:lvlText w:val="%7."/>
      <w:lvlJc w:val="left"/>
      <w:pPr>
        <w:tabs>
          <w:tab w:val="num" w:pos="5040"/>
        </w:tabs>
        <w:ind w:left="5040" w:hanging="363"/>
      </w:pPr>
      <w:rPr>
        <w:rFonts w:hint="default"/>
      </w:rPr>
    </w:lvl>
    <w:lvl w:ilvl="7">
      <w:start w:val="1"/>
      <w:numFmt w:val="decimal"/>
      <w:lvlText w:val="%8."/>
      <w:lvlJc w:val="left"/>
      <w:pPr>
        <w:tabs>
          <w:tab w:val="num" w:pos="5760"/>
        </w:tabs>
        <w:ind w:left="5760" w:hanging="363"/>
      </w:pPr>
      <w:rPr>
        <w:rFonts w:hint="default"/>
      </w:rPr>
    </w:lvl>
    <w:lvl w:ilvl="8">
      <w:start w:val="1"/>
      <w:numFmt w:val="decimal"/>
      <w:lvlText w:val="%9."/>
      <w:lvlJc w:val="left"/>
      <w:pPr>
        <w:tabs>
          <w:tab w:val="num" w:pos="6480"/>
        </w:tabs>
        <w:ind w:left="6480" w:hanging="363"/>
      </w:pPr>
      <w:rPr>
        <w:rFonts w:hint="default"/>
      </w:rPr>
    </w:lvl>
  </w:abstractNum>
  <w:abstractNum w:abstractNumId="28" w15:restartNumberingAfterBreak="0">
    <w:nsid w:val="7FE706CD"/>
    <w:multiLevelType w:val="multilevel"/>
    <w:tmpl w:val="93E8C99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417437933">
    <w:abstractNumId w:val="1"/>
  </w:num>
  <w:num w:numId="2" w16cid:durableId="110634615">
    <w:abstractNumId w:val="2"/>
  </w:num>
  <w:num w:numId="3" w16cid:durableId="1715348219">
    <w:abstractNumId w:val="3"/>
  </w:num>
  <w:num w:numId="4" w16cid:durableId="477648182">
    <w:abstractNumId w:val="4"/>
  </w:num>
  <w:num w:numId="5" w16cid:durableId="1988364992">
    <w:abstractNumId w:val="25"/>
  </w:num>
  <w:num w:numId="6" w16cid:durableId="1563099380">
    <w:abstractNumId w:val="7"/>
  </w:num>
  <w:num w:numId="7" w16cid:durableId="734821577">
    <w:abstractNumId w:val="0"/>
  </w:num>
  <w:num w:numId="8" w16cid:durableId="959455542">
    <w:abstractNumId w:val="20"/>
  </w:num>
  <w:num w:numId="9" w16cid:durableId="686441726">
    <w:abstractNumId w:val="23"/>
  </w:num>
  <w:num w:numId="10" w16cid:durableId="1782265971">
    <w:abstractNumId w:val="18"/>
  </w:num>
  <w:num w:numId="11" w16cid:durableId="1976717762">
    <w:abstractNumId w:val="11"/>
  </w:num>
  <w:num w:numId="12" w16cid:durableId="2009432053">
    <w:abstractNumId w:val="19"/>
  </w:num>
  <w:num w:numId="13" w16cid:durableId="1448087788">
    <w:abstractNumId w:val="24"/>
  </w:num>
  <w:num w:numId="14" w16cid:durableId="1310405615">
    <w:abstractNumId w:val="14"/>
  </w:num>
  <w:num w:numId="15" w16cid:durableId="1950234141">
    <w:abstractNumId w:val="10"/>
  </w:num>
  <w:num w:numId="16" w16cid:durableId="242492628">
    <w:abstractNumId w:val="26"/>
  </w:num>
  <w:num w:numId="17" w16cid:durableId="114952108">
    <w:abstractNumId w:val="27"/>
  </w:num>
  <w:num w:numId="18" w16cid:durableId="293022460">
    <w:abstractNumId w:val="28"/>
  </w:num>
  <w:num w:numId="19" w16cid:durableId="351953068">
    <w:abstractNumId w:val="12"/>
  </w:num>
  <w:num w:numId="20" w16cid:durableId="780882989">
    <w:abstractNumId w:val="5"/>
  </w:num>
  <w:num w:numId="21" w16cid:durableId="978457146">
    <w:abstractNumId w:val="22"/>
  </w:num>
  <w:num w:numId="22" w16cid:durableId="783579760">
    <w:abstractNumId w:val="13"/>
  </w:num>
  <w:num w:numId="23" w16cid:durableId="1717124861">
    <w:abstractNumId w:val="8"/>
  </w:num>
  <w:num w:numId="24" w16cid:durableId="111019199">
    <w:abstractNumId w:val="15"/>
  </w:num>
  <w:num w:numId="25" w16cid:durableId="729696383">
    <w:abstractNumId w:val="17"/>
  </w:num>
  <w:num w:numId="26" w16cid:durableId="2136171783">
    <w:abstractNumId w:val="16"/>
  </w:num>
  <w:num w:numId="27" w16cid:durableId="241725444">
    <w:abstractNumId w:val="6"/>
  </w:num>
  <w:num w:numId="28" w16cid:durableId="1789004048">
    <w:abstractNumId w:val="21"/>
  </w:num>
  <w:num w:numId="29" w16cid:durableId="9046082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oNotTrackMoves/>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7593"/>
    <w:rsid w:val="00002359"/>
    <w:rsid w:val="00002BAB"/>
    <w:rsid w:val="000037F4"/>
    <w:rsid w:val="00006D7E"/>
    <w:rsid w:val="0001037D"/>
    <w:rsid w:val="0001059D"/>
    <w:rsid w:val="00013B6B"/>
    <w:rsid w:val="00015187"/>
    <w:rsid w:val="00015670"/>
    <w:rsid w:val="00017142"/>
    <w:rsid w:val="00020D4C"/>
    <w:rsid w:val="00021702"/>
    <w:rsid w:val="00024885"/>
    <w:rsid w:val="00027F89"/>
    <w:rsid w:val="000320A3"/>
    <w:rsid w:val="000352E7"/>
    <w:rsid w:val="00035CDD"/>
    <w:rsid w:val="00041A38"/>
    <w:rsid w:val="00043528"/>
    <w:rsid w:val="00046360"/>
    <w:rsid w:val="000566B8"/>
    <w:rsid w:val="00056D5A"/>
    <w:rsid w:val="00060B2E"/>
    <w:rsid w:val="00061666"/>
    <w:rsid w:val="00063CC8"/>
    <w:rsid w:val="00065309"/>
    <w:rsid w:val="00065F94"/>
    <w:rsid w:val="00072586"/>
    <w:rsid w:val="000726F0"/>
    <w:rsid w:val="00074944"/>
    <w:rsid w:val="00076651"/>
    <w:rsid w:val="00080AAE"/>
    <w:rsid w:val="0008362A"/>
    <w:rsid w:val="00086163"/>
    <w:rsid w:val="0008752C"/>
    <w:rsid w:val="00096CCB"/>
    <w:rsid w:val="000974F7"/>
    <w:rsid w:val="000A1072"/>
    <w:rsid w:val="000A1BAF"/>
    <w:rsid w:val="000A4C7C"/>
    <w:rsid w:val="000A561C"/>
    <w:rsid w:val="000A63E6"/>
    <w:rsid w:val="000A7517"/>
    <w:rsid w:val="000B0A0F"/>
    <w:rsid w:val="000B3A3A"/>
    <w:rsid w:val="000B5227"/>
    <w:rsid w:val="000C5BF7"/>
    <w:rsid w:val="000D0BE8"/>
    <w:rsid w:val="000D2574"/>
    <w:rsid w:val="000D2B28"/>
    <w:rsid w:val="000D5E25"/>
    <w:rsid w:val="000E09B3"/>
    <w:rsid w:val="000E4599"/>
    <w:rsid w:val="000E54BD"/>
    <w:rsid w:val="000E7778"/>
    <w:rsid w:val="000F1AF5"/>
    <w:rsid w:val="000F1D0D"/>
    <w:rsid w:val="000F7E2E"/>
    <w:rsid w:val="00101720"/>
    <w:rsid w:val="001027B6"/>
    <w:rsid w:val="00104189"/>
    <w:rsid w:val="00104581"/>
    <w:rsid w:val="001155B1"/>
    <w:rsid w:val="0011599B"/>
    <w:rsid w:val="00123BF6"/>
    <w:rsid w:val="001258EC"/>
    <w:rsid w:val="00130A24"/>
    <w:rsid w:val="00132F68"/>
    <w:rsid w:val="001334E5"/>
    <w:rsid w:val="001363C5"/>
    <w:rsid w:val="00136F83"/>
    <w:rsid w:val="00137C81"/>
    <w:rsid w:val="001419D2"/>
    <w:rsid w:val="001501E9"/>
    <w:rsid w:val="001521DB"/>
    <w:rsid w:val="00153062"/>
    <w:rsid w:val="00154EFB"/>
    <w:rsid w:val="0016137B"/>
    <w:rsid w:val="00161BF4"/>
    <w:rsid w:val="00161C82"/>
    <w:rsid w:val="00167E50"/>
    <w:rsid w:val="001711E5"/>
    <w:rsid w:val="00172704"/>
    <w:rsid w:val="00174DF5"/>
    <w:rsid w:val="00176C15"/>
    <w:rsid w:val="00180715"/>
    <w:rsid w:val="001A0910"/>
    <w:rsid w:val="001B054B"/>
    <w:rsid w:val="001B420D"/>
    <w:rsid w:val="001B66D4"/>
    <w:rsid w:val="001B7153"/>
    <w:rsid w:val="001C2FA7"/>
    <w:rsid w:val="001D35E4"/>
    <w:rsid w:val="001D3B79"/>
    <w:rsid w:val="001D4C0A"/>
    <w:rsid w:val="001D5E23"/>
    <w:rsid w:val="001D73C3"/>
    <w:rsid w:val="001E0837"/>
    <w:rsid w:val="001E1227"/>
    <w:rsid w:val="001E158F"/>
    <w:rsid w:val="001E2DD8"/>
    <w:rsid w:val="001E7914"/>
    <w:rsid w:val="001F2891"/>
    <w:rsid w:val="001F6E92"/>
    <w:rsid w:val="001F77AA"/>
    <w:rsid w:val="00210255"/>
    <w:rsid w:val="00221861"/>
    <w:rsid w:val="0022223B"/>
    <w:rsid w:val="002275AE"/>
    <w:rsid w:val="00227692"/>
    <w:rsid w:val="00227FB5"/>
    <w:rsid w:val="0023032E"/>
    <w:rsid w:val="002372C0"/>
    <w:rsid w:val="00240B18"/>
    <w:rsid w:val="00240BB0"/>
    <w:rsid w:val="00240EC0"/>
    <w:rsid w:val="002459EE"/>
    <w:rsid w:val="00251264"/>
    <w:rsid w:val="0025223C"/>
    <w:rsid w:val="00254EE6"/>
    <w:rsid w:val="00256110"/>
    <w:rsid w:val="00262F3B"/>
    <w:rsid w:val="00263C4D"/>
    <w:rsid w:val="0026777B"/>
    <w:rsid w:val="002717F5"/>
    <w:rsid w:val="00273317"/>
    <w:rsid w:val="00283DED"/>
    <w:rsid w:val="00284107"/>
    <w:rsid w:val="0028499B"/>
    <w:rsid w:val="0029132C"/>
    <w:rsid w:val="00294508"/>
    <w:rsid w:val="00296A27"/>
    <w:rsid w:val="002A46EE"/>
    <w:rsid w:val="002B6ED8"/>
    <w:rsid w:val="002C0446"/>
    <w:rsid w:val="002C0EF1"/>
    <w:rsid w:val="002C1365"/>
    <w:rsid w:val="002C6C3E"/>
    <w:rsid w:val="002D139C"/>
    <w:rsid w:val="002D2EBA"/>
    <w:rsid w:val="002D3CD1"/>
    <w:rsid w:val="002D4FBF"/>
    <w:rsid w:val="002E38D0"/>
    <w:rsid w:val="002E5EE0"/>
    <w:rsid w:val="002F03A6"/>
    <w:rsid w:val="002F0C7D"/>
    <w:rsid w:val="00300074"/>
    <w:rsid w:val="0030093B"/>
    <w:rsid w:val="003043E1"/>
    <w:rsid w:val="003047E2"/>
    <w:rsid w:val="00305739"/>
    <w:rsid w:val="00305CDB"/>
    <w:rsid w:val="003111DD"/>
    <w:rsid w:val="00316AFE"/>
    <w:rsid w:val="003177E9"/>
    <w:rsid w:val="00321174"/>
    <w:rsid w:val="003245FE"/>
    <w:rsid w:val="00325835"/>
    <w:rsid w:val="00333B1F"/>
    <w:rsid w:val="00343E5B"/>
    <w:rsid w:val="003447F4"/>
    <w:rsid w:val="0034591F"/>
    <w:rsid w:val="00345ABF"/>
    <w:rsid w:val="00351A43"/>
    <w:rsid w:val="003524F4"/>
    <w:rsid w:val="00353A7E"/>
    <w:rsid w:val="00353CCC"/>
    <w:rsid w:val="00355852"/>
    <w:rsid w:val="00362010"/>
    <w:rsid w:val="003657A7"/>
    <w:rsid w:val="003707DA"/>
    <w:rsid w:val="00374E4C"/>
    <w:rsid w:val="00375E4F"/>
    <w:rsid w:val="00377198"/>
    <w:rsid w:val="0038275A"/>
    <w:rsid w:val="0038276E"/>
    <w:rsid w:val="00382AC9"/>
    <w:rsid w:val="003913B3"/>
    <w:rsid w:val="00394337"/>
    <w:rsid w:val="00395D19"/>
    <w:rsid w:val="003A141E"/>
    <w:rsid w:val="003A65C7"/>
    <w:rsid w:val="003B107B"/>
    <w:rsid w:val="003B72F8"/>
    <w:rsid w:val="003B7784"/>
    <w:rsid w:val="003C0E39"/>
    <w:rsid w:val="003C2C99"/>
    <w:rsid w:val="003C2E49"/>
    <w:rsid w:val="003D3D03"/>
    <w:rsid w:val="003E4F16"/>
    <w:rsid w:val="003F1D9C"/>
    <w:rsid w:val="0040124F"/>
    <w:rsid w:val="00403FDE"/>
    <w:rsid w:val="00406431"/>
    <w:rsid w:val="00406684"/>
    <w:rsid w:val="004073BA"/>
    <w:rsid w:val="004143AC"/>
    <w:rsid w:val="004153A8"/>
    <w:rsid w:val="00416768"/>
    <w:rsid w:val="00416892"/>
    <w:rsid w:val="00420860"/>
    <w:rsid w:val="00421934"/>
    <w:rsid w:val="0042655D"/>
    <w:rsid w:val="00427593"/>
    <w:rsid w:val="0043097B"/>
    <w:rsid w:val="00430B4C"/>
    <w:rsid w:val="004358CA"/>
    <w:rsid w:val="00436427"/>
    <w:rsid w:val="0044473D"/>
    <w:rsid w:val="00444E65"/>
    <w:rsid w:val="00445643"/>
    <w:rsid w:val="0045096A"/>
    <w:rsid w:val="004531A0"/>
    <w:rsid w:val="0046055E"/>
    <w:rsid w:val="004644E2"/>
    <w:rsid w:val="00465189"/>
    <w:rsid w:val="004660BB"/>
    <w:rsid w:val="0046675D"/>
    <w:rsid w:val="00471898"/>
    <w:rsid w:val="0047437B"/>
    <w:rsid w:val="00474A40"/>
    <w:rsid w:val="00474BCC"/>
    <w:rsid w:val="004756CA"/>
    <w:rsid w:val="00475763"/>
    <w:rsid w:val="00476CD4"/>
    <w:rsid w:val="00487393"/>
    <w:rsid w:val="00493625"/>
    <w:rsid w:val="004B214A"/>
    <w:rsid w:val="004B54BF"/>
    <w:rsid w:val="004C3387"/>
    <w:rsid w:val="004C7328"/>
    <w:rsid w:val="004D04CB"/>
    <w:rsid w:val="004D1852"/>
    <w:rsid w:val="004D538B"/>
    <w:rsid w:val="004D68B4"/>
    <w:rsid w:val="004D7A7C"/>
    <w:rsid w:val="004E1AB6"/>
    <w:rsid w:val="004E2C53"/>
    <w:rsid w:val="004E3E75"/>
    <w:rsid w:val="004E46D3"/>
    <w:rsid w:val="004E6009"/>
    <w:rsid w:val="004F132B"/>
    <w:rsid w:val="004F4164"/>
    <w:rsid w:val="004F539A"/>
    <w:rsid w:val="004F7D5D"/>
    <w:rsid w:val="00500C42"/>
    <w:rsid w:val="0050271E"/>
    <w:rsid w:val="00506CCE"/>
    <w:rsid w:val="005104E4"/>
    <w:rsid w:val="005135EA"/>
    <w:rsid w:val="00514BA6"/>
    <w:rsid w:val="00516635"/>
    <w:rsid w:val="005216DD"/>
    <w:rsid w:val="00521763"/>
    <w:rsid w:val="00522B2C"/>
    <w:rsid w:val="005246DB"/>
    <w:rsid w:val="0052722D"/>
    <w:rsid w:val="005358A9"/>
    <w:rsid w:val="005410D7"/>
    <w:rsid w:val="00543A94"/>
    <w:rsid w:val="00546F61"/>
    <w:rsid w:val="005508D1"/>
    <w:rsid w:val="00551F1A"/>
    <w:rsid w:val="00552562"/>
    <w:rsid w:val="00552DEC"/>
    <w:rsid w:val="00553354"/>
    <w:rsid w:val="00554875"/>
    <w:rsid w:val="0055528A"/>
    <w:rsid w:val="00555EAE"/>
    <w:rsid w:val="005571E9"/>
    <w:rsid w:val="00562F08"/>
    <w:rsid w:val="00563DBE"/>
    <w:rsid w:val="00570780"/>
    <w:rsid w:val="00573A70"/>
    <w:rsid w:val="0057759B"/>
    <w:rsid w:val="00581A63"/>
    <w:rsid w:val="005820E4"/>
    <w:rsid w:val="00583E1A"/>
    <w:rsid w:val="00586740"/>
    <w:rsid w:val="00597416"/>
    <w:rsid w:val="005A0B4C"/>
    <w:rsid w:val="005A229B"/>
    <w:rsid w:val="005A6C40"/>
    <w:rsid w:val="005B1324"/>
    <w:rsid w:val="005B4052"/>
    <w:rsid w:val="005B575B"/>
    <w:rsid w:val="005B5C05"/>
    <w:rsid w:val="005C1052"/>
    <w:rsid w:val="005C139F"/>
    <w:rsid w:val="005C22F9"/>
    <w:rsid w:val="005D52EB"/>
    <w:rsid w:val="005D5F34"/>
    <w:rsid w:val="005D61D4"/>
    <w:rsid w:val="005E6D74"/>
    <w:rsid w:val="005E788B"/>
    <w:rsid w:val="005F0EE4"/>
    <w:rsid w:val="005F12F4"/>
    <w:rsid w:val="005F1AD8"/>
    <w:rsid w:val="005F395D"/>
    <w:rsid w:val="005F39E6"/>
    <w:rsid w:val="005F67C1"/>
    <w:rsid w:val="0060033E"/>
    <w:rsid w:val="0060443A"/>
    <w:rsid w:val="00604938"/>
    <w:rsid w:val="0060651E"/>
    <w:rsid w:val="006065A2"/>
    <w:rsid w:val="00607A84"/>
    <w:rsid w:val="006103F6"/>
    <w:rsid w:val="00610433"/>
    <w:rsid w:val="0061553A"/>
    <w:rsid w:val="00622ED1"/>
    <w:rsid w:val="006234AC"/>
    <w:rsid w:val="00624FDA"/>
    <w:rsid w:val="00627010"/>
    <w:rsid w:val="006340D0"/>
    <w:rsid w:val="006356D6"/>
    <w:rsid w:val="00636C41"/>
    <w:rsid w:val="006411D2"/>
    <w:rsid w:val="00664E33"/>
    <w:rsid w:val="00675635"/>
    <w:rsid w:val="006767D0"/>
    <w:rsid w:val="006773E5"/>
    <w:rsid w:val="006844EC"/>
    <w:rsid w:val="006858C2"/>
    <w:rsid w:val="00690536"/>
    <w:rsid w:val="00690EE7"/>
    <w:rsid w:val="006957C4"/>
    <w:rsid w:val="006A2975"/>
    <w:rsid w:val="006A3438"/>
    <w:rsid w:val="006A3DB9"/>
    <w:rsid w:val="006A64AF"/>
    <w:rsid w:val="006A67CD"/>
    <w:rsid w:val="006A6FF2"/>
    <w:rsid w:val="006A709F"/>
    <w:rsid w:val="006A7985"/>
    <w:rsid w:val="006A7DCF"/>
    <w:rsid w:val="006B0E01"/>
    <w:rsid w:val="006B5E2C"/>
    <w:rsid w:val="006B5EBD"/>
    <w:rsid w:val="006C01BF"/>
    <w:rsid w:val="006C131F"/>
    <w:rsid w:val="006C2072"/>
    <w:rsid w:val="006C4C10"/>
    <w:rsid w:val="006D3A8C"/>
    <w:rsid w:val="006E2006"/>
    <w:rsid w:val="006E5958"/>
    <w:rsid w:val="006E60E9"/>
    <w:rsid w:val="006F0B71"/>
    <w:rsid w:val="006F18ED"/>
    <w:rsid w:val="006F1D6B"/>
    <w:rsid w:val="006F1EEB"/>
    <w:rsid w:val="006F2519"/>
    <w:rsid w:val="006F324C"/>
    <w:rsid w:val="006F615E"/>
    <w:rsid w:val="006F7626"/>
    <w:rsid w:val="006F7736"/>
    <w:rsid w:val="00701700"/>
    <w:rsid w:val="00711D09"/>
    <w:rsid w:val="007123F7"/>
    <w:rsid w:val="00712535"/>
    <w:rsid w:val="00712918"/>
    <w:rsid w:val="007164A2"/>
    <w:rsid w:val="00716F0D"/>
    <w:rsid w:val="00717640"/>
    <w:rsid w:val="00724A7A"/>
    <w:rsid w:val="00725993"/>
    <w:rsid w:val="007302BC"/>
    <w:rsid w:val="00731ED8"/>
    <w:rsid w:val="007365ED"/>
    <w:rsid w:val="00745ABD"/>
    <w:rsid w:val="00752B3A"/>
    <w:rsid w:val="007566F0"/>
    <w:rsid w:val="00760E9B"/>
    <w:rsid w:val="00762A53"/>
    <w:rsid w:val="007674E8"/>
    <w:rsid w:val="007712DE"/>
    <w:rsid w:val="00775030"/>
    <w:rsid w:val="00776386"/>
    <w:rsid w:val="00776728"/>
    <w:rsid w:val="007774B1"/>
    <w:rsid w:val="007809FC"/>
    <w:rsid w:val="00781A50"/>
    <w:rsid w:val="00783F73"/>
    <w:rsid w:val="007852FD"/>
    <w:rsid w:val="00785707"/>
    <w:rsid w:val="00786AA3"/>
    <w:rsid w:val="00790161"/>
    <w:rsid w:val="00791C12"/>
    <w:rsid w:val="007928F9"/>
    <w:rsid w:val="00792C82"/>
    <w:rsid w:val="00793D0A"/>
    <w:rsid w:val="00794773"/>
    <w:rsid w:val="00796183"/>
    <w:rsid w:val="007961A2"/>
    <w:rsid w:val="007A0FAA"/>
    <w:rsid w:val="007A43F6"/>
    <w:rsid w:val="007B0A68"/>
    <w:rsid w:val="007B0D33"/>
    <w:rsid w:val="007B2802"/>
    <w:rsid w:val="007C193D"/>
    <w:rsid w:val="007C6FA5"/>
    <w:rsid w:val="007C72E3"/>
    <w:rsid w:val="007D29DE"/>
    <w:rsid w:val="007D4826"/>
    <w:rsid w:val="007D49E0"/>
    <w:rsid w:val="007D7F67"/>
    <w:rsid w:val="007E1A8C"/>
    <w:rsid w:val="007E5F37"/>
    <w:rsid w:val="007E7D1D"/>
    <w:rsid w:val="007F038A"/>
    <w:rsid w:val="007F5685"/>
    <w:rsid w:val="007F71FA"/>
    <w:rsid w:val="00800839"/>
    <w:rsid w:val="00804F16"/>
    <w:rsid w:val="00804F19"/>
    <w:rsid w:val="00811962"/>
    <w:rsid w:val="00823FC7"/>
    <w:rsid w:val="00824156"/>
    <w:rsid w:val="008256D8"/>
    <w:rsid w:val="0083009A"/>
    <w:rsid w:val="008303F0"/>
    <w:rsid w:val="00833F77"/>
    <w:rsid w:val="008342D8"/>
    <w:rsid w:val="00835230"/>
    <w:rsid w:val="00835CFD"/>
    <w:rsid w:val="0083678F"/>
    <w:rsid w:val="00840257"/>
    <w:rsid w:val="00845DC3"/>
    <w:rsid w:val="00850998"/>
    <w:rsid w:val="0085374B"/>
    <w:rsid w:val="008547E0"/>
    <w:rsid w:val="00857F60"/>
    <w:rsid w:val="008613BE"/>
    <w:rsid w:val="00862067"/>
    <w:rsid w:val="008637B1"/>
    <w:rsid w:val="0087357D"/>
    <w:rsid w:val="00876081"/>
    <w:rsid w:val="00880181"/>
    <w:rsid w:val="00880D9D"/>
    <w:rsid w:val="00884479"/>
    <w:rsid w:val="008879E9"/>
    <w:rsid w:val="00892697"/>
    <w:rsid w:val="00892B85"/>
    <w:rsid w:val="00894949"/>
    <w:rsid w:val="00896A95"/>
    <w:rsid w:val="008A51CF"/>
    <w:rsid w:val="008B0367"/>
    <w:rsid w:val="008B1E7E"/>
    <w:rsid w:val="008B2751"/>
    <w:rsid w:val="008B4059"/>
    <w:rsid w:val="008B40C2"/>
    <w:rsid w:val="008B4A32"/>
    <w:rsid w:val="008B4E6F"/>
    <w:rsid w:val="008B5D68"/>
    <w:rsid w:val="008B768E"/>
    <w:rsid w:val="008C6B36"/>
    <w:rsid w:val="008D1828"/>
    <w:rsid w:val="008D290D"/>
    <w:rsid w:val="008D30E0"/>
    <w:rsid w:val="008D42DD"/>
    <w:rsid w:val="008D5F39"/>
    <w:rsid w:val="008D61C0"/>
    <w:rsid w:val="008E40AA"/>
    <w:rsid w:val="008E4DC8"/>
    <w:rsid w:val="008E6820"/>
    <w:rsid w:val="008E6EE7"/>
    <w:rsid w:val="008F243A"/>
    <w:rsid w:val="008F2742"/>
    <w:rsid w:val="008F4753"/>
    <w:rsid w:val="008F52E2"/>
    <w:rsid w:val="00907591"/>
    <w:rsid w:val="00910DB5"/>
    <w:rsid w:val="009116B4"/>
    <w:rsid w:val="00913928"/>
    <w:rsid w:val="009209C1"/>
    <w:rsid w:val="00924765"/>
    <w:rsid w:val="009301D0"/>
    <w:rsid w:val="00930F91"/>
    <w:rsid w:val="00932676"/>
    <w:rsid w:val="00934326"/>
    <w:rsid w:val="009400F3"/>
    <w:rsid w:val="009408DF"/>
    <w:rsid w:val="00944697"/>
    <w:rsid w:val="00945794"/>
    <w:rsid w:val="00945D8A"/>
    <w:rsid w:val="0094796D"/>
    <w:rsid w:val="00947BE9"/>
    <w:rsid w:val="0095587F"/>
    <w:rsid w:val="00955F1B"/>
    <w:rsid w:val="00956EC2"/>
    <w:rsid w:val="0095765C"/>
    <w:rsid w:val="009602AF"/>
    <w:rsid w:val="00961101"/>
    <w:rsid w:val="009635B2"/>
    <w:rsid w:val="00973594"/>
    <w:rsid w:val="009829FA"/>
    <w:rsid w:val="0098578D"/>
    <w:rsid w:val="00985A97"/>
    <w:rsid w:val="0098776F"/>
    <w:rsid w:val="00990E34"/>
    <w:rsid w:val="009917F5"/>
    <w:rsid w:val="009923A0"/>
    <w:rsid w:val="00993972"/>
    <w:rsid w:val="00995ABB"/>
    <w:rsid w:val="009A391B"/>
    <w:rsid w:val="009A4955"/>
    <w:rsid w:val="009A543B"/>
    <w:rsid w:val="009B196A"/>
    <w:rsid w:val="009B1E6C"/>
    <w:rsid w:val="009B256C"/>
    <w:rsid w:val="009B3E09"/>
    <w:rsid w:val="009B423C"/>
    <w:rsid w:val="009B42C9"/>
    <w:rsid w:val="009B4D1C"/>
    <w:rsid w:val="009C2B16"/>
    <w:rsid w:val="009C4921"/>
    <w:rsid w:val="009C5421"/>
    <w:rsid w:val="009C6E14"/>
    <w:rsid w:val="009D358A"/>
    <w:rsid w:val="009E0659"/>
    <w:rsid w:val="009E2045"/>
    <w:rsid w:val="009E2A67"/>
    <w:rsid w:val="009E3E49"/>
    <w:rsid w:val="009F0A23"/>
    <w:rsid w:val="009F114C"/>
    <w:rsid w:val="009F11DC"/>
    <w:rsid w:val="009F14E1"/>
    <w:rsid w:val="009F6CE4"/>
    <w:rsid w:val="009F76E5"/>
    <w:rsid w:val="00A03BD3"/>
    <w:rsid w:val="00A04B2E"/>
    <w:rsid w:val="00A061E4"/>
    <w:rsid w:val="00A074E0"/>
    <w:rsid w:val="00A13E3A"/>
    <w:rsid w:val="00A15DD5"/>
    <w:rsid w:val="00A16B1C"/>
    <w:rsid w:val="00A23F46"/>
    <w:rsid w:val="00A24576"/>
    <w:rsid w:val="00A3191C"/>
    <w:rsid w:val="00A31E76"/>
    <w:rsid w:val="00A329B3"/>
    <w:rsid w:val="00A35C88"/>
    <w:rsid w:val="00A41AB1"/>
    <w:rsid w:val="00A43599"/>
    <w:rsid w:val="00A47E87"/>
    <w:rsid w:val="00A52BDA"/>
    <w:rsid w:val="00A579A1"/>
    <w:rsid w:val="00A6104C"/>
    <w:rsid w:val="00A614CA"/>
    <w:rsid w:val="00A62B09"/>
    <w:rsid w:val="00A663A8"/>
    <w:rsid w:val="00A67642"/>
    <w:rsid w:val="00A70A4B"/>
    <w:rsid w:val="00A71B7D"/>
    <w:rsid w:val="00A72DED"/>
    <w:rsid w:val="00A758C2"/>
    <w:rsid w:val="00A81531"/>
    <w:rsid w:val="00A86278"/>
    <w:rsid w:val="00A87B07"/>
    <w:rsid w:val="00A93C60"/>
    <w:rsid w:val="00A96D92"/>
    <w:rsid w:val="00AA1435"/>
    <w:rsid w:val="00AA1ED0"/>
    <w:rsid w:val="00AA5AB8"/>
    <w:rsid w:val="00AA756D"/>
    <w:rsid w:val="00AB178A"/>
    <w:rsid w:val="00AB2651"/>
    <w:rsid w:val="00AB2F38"/>
    <w:rsid w:val="00AB5A00"/>
    <w:rsid w:val="00AB6FF0"/>
    <w:rsid w:val="00AB7088"/>
    <w:rsid w:val="00AB72FB"/>
    <w:rsid w:val="00AB7C70"/>
    <w:rsid w:val="00AB7F7E"/>
    <w:rsid w:val="00AC047F"/>
    <w:rsid w:val="00AC1AD7"/>
    <w:rsid w:val="00AC4733"/>
    <w:rsid w:val="00AC4B63"/>
    <w:rsid w:val="00AC592D"/>
    <w:rsid w:val="00AC6EED"/>
    <w:rsid w:val="00AC73C7"/>
    <w:rsid w:val="00AD7F24"/>
    <w:rsid w:val="00AE2E01"/>
    <w:rsid w:val="00AE5130"/>
    <w:rsid w:val="00AE6980"/>
    <w:rsid w:val="00AF3DF9"/>
    <w:rsid w:val="00AF7035"/>
    <w:rsid w:val="00AF766B"/>
    <w:rsid w:val="00B01591"/>
    <w:rsid w:val="00B02585"/>
    <w:rsid w:val="00B06F5D"/>
    <w:rsid w:val="00B06FF2"/>
    <w:rsid w:val="00B154F6"/>
    <w:rsid w:val="00B1571D"/>
    <w:rsid w:val="00B16F88"/>
    <w:rsid w:val="00B228BE"/>
    <w:rsid w:val="00B271DE"/>
    <w:rsid w:val="00B40A16"/>
    <w:rsid w:val="00B418CC"/>
    <w:rsid w:val="00B42452"/>
    <w:rsid w:val="00B44FA7"/>
    <w:rsid w:val="00B45705"/>
    <w:rsid w:val="00B5171B"/>
    <w:rsid w:val="00B54833"/>
    <w:rsid w:val="00B55FBA"/>
    <w:rsid w:val="00B61DCE"/>
    <w:rsid w:val="00B73CB2"/>
    <w:rsid w:val="00B76CB0"/>
    <w:rsid w:val="00B80A05"/>
    <w:rsid w:val="00B82442"/>
    <w:rsid w:val="00B82BC4"/>
    <w:rsid w:val="00B83C5A"/>
    <w:rsid w:val="00B858E1"/>
    <w:rsid w:val="00B908BF"/>
    <w:rsid w:val="00B92DA1"/>
    <w:rsid w:val="00BA057E"/>
    <w:rsid w:val="00BA0F6C"/>
    <w:rsid w:val="00BA547D"/>
    <w:rsid w:val="00BB1D48"/>
    <w:rsid w:val="00BB3CBF"/>
    <w:rsid w:val="00BB53C3"/>
    <w:rsid w:val="00BB630D"/>
    <w:rsid w:val="00BB74AB"/>
    <w:rsid w:val="00BC32AE"/>
    <w:rsid w:val="00BD06F8"/>
    <w:rsid w:val="00BD099F"/>
    <w:rsid w:val="00BD1C89"/>
    <w:rsid w:val="00BD1F7E"/>
    <w:rsid w:val="00BD265B"/>
    <w:rsid w:val="00BE3C10"/>
    <w:rsid w:val="00BE4DDB"/>
    <w:rsid w:val="00BE565C"/>
    <w:rsid w:val="00BF1153"/>
    <w:rsid w:val="00BF4720"/>
    <w:rsid w:val="00BF47AC"/>
    <w:rsid w:val="00C00176"/>
    <w:rsid w:val="00C04AB8"/>
    <w:rsid w:val="00C06367"/>
    <w:rsid w:val="00C078E2"/>
    <w:rsid w:val="00C1192A"/>
    <w:rsid w:val="00C13839"/>
    <w:rsid w:val="00C138CC"/>
    <w:rsid w:val="00C15F18"/>
    <w:rsid w:val="00C23248"/>
    <w:rsid w:val="00C25BF9"/>
    <w:rsid w:val="00C267AC"/>
    <w:rsid w:val="00C408F3"/>
    <w:rsid w:val="00C44A34"/>
    <w:rsid w:val="00C45705"/>
    <w:rsid w:val="00C51044"/>
    <w:rsid w:val="00C52C75"/>
    <w:rsid w:val="00C53CA1"/>
    <w:rsid w:val="00C54699"/>
    <w:rsid w:val="00C55033"/>
    <w:rsid w:val="00C56B2F"/>
    <w:rsid w:val="00C579F4"/>
    <w:rsid w:val="00C60F6B"/>
    <w:rsid w:val="00C632AC"/>
    <w:rsid w:val="00C6350D"/>
    <w:rsid w:val="00C63D17"/>
    <w:rsid w:val="00C67E2C"/>
    <w:rsid w:val="00C701CB"/>
    <w:rsid w:val="00C715E5"/>
    <w:rsid w:val="00C720EE"/>
    <w:rsid w:val="00C725FA"/>
    <w:rsid w:val="00C726FD"/>
    <w:rsid w:val="00C73B46"/>
    <w:rsid w:val="00C7552D"/>
    <w:rsid w:val="00C75739"/>
    <w:rsid w:val="00C76182"/>
    <w:rsid w:val="00C77DFD"/>
    <w:rsid w:val="00C902FF"/>
    <w:rsid w:val="00C91201"/>
    <w:rsid w:val="00C93A2D"/>
    <w:rsid w:val="00C9687C"/>
    <w:rsid w:val="00CA14BA"/>
    <w:rsid w:val="00CA2205"/>
    <w:rsid w:val="00CA2E7B"/>
    <w:rsid w:val="00CA3A3E"/>
    <w:rsid w:val="00CA462A"/>
    <w:rsid w:val="00CA6ADF"/>
    <w:rsid w:val="00CB307C"/>
    <w:rsid w:val="00CB35C8"/>
    <w:rsid w:val="00CB4330"/>
    <w:rsid w:val="00CB5C4A"/>
    <w:rsid w:val="00CB7401"/>
    <w:rsid w:val="00CB7BAB"/>
    <w:rsid w:val="00CC2A78"/>
    <w:rsid w:val="00CD33D7"/>
    <w:rsid w:val="00CE01F2"/>
    <w:rsid w:val="00CE098D"/>
    <w:rsid w:val="00CE1739"/>
    <w:rsid w:val="00CE4E96"/>
    <w:rsid w:val="00CE4FF4"/>
    <w:rsid w:val="00CE712C"/>
    <w:rsid w:val="00CE7E76"/>
    <w:rsid w:val="00CF09EE"/>
    <w:rsid w:val="00CF16A4"/>
    <w:rsid w:val="00CF3A74"/>
    <w:rsid w:val="00CF7275"/>
    <w:rsid w:val="00D00548"/>
    <w:rsid w:val="00D03CB4"/>
    <w:rsid w:val="00D04F3E"/>
    <w:rsid w:val="00D10648"/>
    <w:rsid w:val="00D11F03"/>
    <w:rsid w:val="00D25C78"/>
    <w:rsid w:val="00D25E2D"/>
    <w:rsid w:val="00D30707"/>
    <w:rsid w:val="00D331F5"/>
    <w:rsid w:val="00D336DE"/>
    <w:rsid w:val="00D352BE"/>
    <w:rsid w:val="00D36BCD"/>
    <w:rsid w:val="00D41F13"/>
    <w:rsid w:val="00D44E29"/>
    <w:rsid w:val="00D45D3C"/>
    <w:rsid w:val="00D47937"/>
    <w:rsid w:val="00D54D39"/>
    <w:rsid w:val="00D556E3"/>
    <w:rsid w:val="00D55B86"/>
    <w:rsid w:val="00D6014E"/>
    <w:rsid w:val="00D61EC2"/>
    <w:rsid w:val="00D650BC"/>
    <w:rsid w:val="00D652EF"/>
    <w:rsid w:val="00D71B55"/>
    <w:rsid w:val="00D720EA"/>
    <w:rsid w:val="00D73814"/>
    <w:rsid w:val="00D749C3"/>
    <w:rsid w:val="00D7606A"/>
    <w:rsid w:val="00D76A28"/>
    <w:rsid w:val="00D80F73"/>
    <w:rsid w:val="00D925C7"/>
    <w:rsid w:val="00D930C6"/>
    <w:rsid w:val="00D9316E"/>
    <w:rsid w:val="00D931F1"/>
    <w:rsid w:val="00D93B12"/>
    <w:rsid w:val="00D96796"/>
    <w:rsid w:val="00DA65AD"/>
    <w:rsid w:val="00DB21E7"/>
    <w:rsid w:val="00DB2602"/>
    <w:rsid w:val="00DB4DF2"/>
    <w:rsid w:val="00DB5C97"/>
    <w:rsid w:val="00DC3F5A"/>
    <w:rsid w:val="00DC4A9D"/>
    <w:rsid w:val="00DC78BF"/>
    <w:rsid w:val="00DD1994"/>
    <w:rsid w:val="00DD5004"/>
    <w:rsid w:val="00DE20A7"/>
    <w:rsid w:val="00DE2308"/>
    <w:rsid w:val="00DE32D8"/>
    <w:rsid w:val="00DF2DDC"/>
    <w:rsid w:val="00E049C7"/>
    <w:rsid w:val="00E05374"/>
    <w:rsid w:val="00E11AB3"/>
    <w:rsid w:val="00E16CFC"/>
    <w:rsid w:val="00E204AE"/>
    <w:rsid w:val="00E21D14"/>
    <w:rsid w:val="00E22DCC"/>
    <w:rsid w:val="00E24131"/>
    <w:rsid w:val="00E24589"/>
    <w:rsid w:val="00E24881"/>
    <w:rsid w:val="00E2612A"/>
    <w:rsid w:val="00E2615D"/>
    <w:rsid w:val="00E310C3"/>
    <w:rsid w:val="00E335A9"/>
    <w:rsid w:val="00E33B04"/>
    <w:rsid w:val="00E36F4A"/>
    <w:rsid w:val="00E3759B"/>
    <w:rsid w:val="00E410C3"/>
    <w:rsid w:val="00E41BD5"/>
    <w:rsid w:val="00E43904"/>
    <w:rsid w:val="00E44AF0"/>
    <w:rsid w:val="00E47121"/>
    <w:rsid w:val="00E51A33"/>
    <w:rsid w:val="00E53AEF"/>
    <w:rsid w:val="00E57272"/>
    <w:rsid w:val="00E603F9"/>
    <w:rsid w:val="00E66391"/>
    <w:rsid w:val="00E70333"/>
    <w:rsid w:val="00E74E46"/>
    <w:rsid w:val="00E81CEA"/>
    <w:rsid w:val="00E81EAB"/>
    <w:rsid w:val="00E84D23"/>
    <w:rsid w:val="00E85461"/>
    <w:rsid w:val="00E925C1"/>
    <w:rsid w:val="00E94CE4"/>
    <w:rsid w:val="00E961F1"/>
    <w:rsid w:val="00EB2E08"/>
    <w:rsid w:val="00EB36AF"/>
    <w:rsid w:val="00EB433B"/>
    <w:rsid w:val="00EB6413"/>
    <w:rsid w:val="00EC1FE8"/>
    <w:rsid w:val="00EC3480"/>
    <w:rsid w:val="00EC66BF"/>
    <w:rsid w:val="00ED14D9"/>
    <w:rsid w:val="00ED267A"/>
    <w:rsid w:val="00ED2800"/>
    <w:rsid w:val="00ED29E5"/>
    <w:rsid w:val="00ED5129"/>
    <w:rsid w:val="00EE1A94"/>
    <w:rsid w:val="00EE24D2"/>
    <w:rsid w:val="00EE2B88"/>
    <w:rsid w:val="00EE62C3"/>
    <w:rsid w:val="00EE7530"/>
    <w:rsid w:val="00EF06DC"/>
    <w:rsid w:val="00EF1CDE"/>
    <w:rsid w:val="00EF2CCA"/>
    <w:rsid w:val="00EF4072"/>
    <w:rsid w:val="00EF59F6"/>
    <w:rsid w:val="00EF5E4A"/>
    <w:rsid w:val="00F004D7"/>
    <w:rsid w:val="00F00D6C"/>
    <w:rsid w:val="00F02469"/>
    <w:rsid w:val="00F107BC"/>
    <w:rsid w:val="00F12009"/>
    <w:rsid w:val="00F14DAA"/>
    <w:rsid w:val="00F16347"/>
    <w:rsid w:val="00F16F77"/>
    <w:rsid w:val="00F21832"/>
    <w:rsid w:val="00F27753"/>
    <w:rsid w:val="00F30CA0"/>
    <w:rsid w:val="00F32106"/>
    <w:rsid w:val="00F330AC"/>
    <w:rsid w:val="00F34D23"/>
    <w:rsid w:val="00F37010"/>
    <w:rsid w:val="00F37921"/>
    <w:rsid w:val="00F40FF6"/>
    <w:rsid w:val="00F526DD"/>
    <w:rsid w:val="00F56603"/>
    <w:rsid w:val="00F5680F"/>
    <w:rsid w:val="00F61496"/>
    <w:rsid w:val="00F620DA"/>
    <w:rsid w:val="00F648A8"/>
    <w:rsid w:val="00F65394"/>
    <w:rsid w:val="00F73732"/>
    <w:rsid w:val="00F74A9D"/>
    <w:rsid w:val="00F75E42"/>
    <w:rsid w:val="00F80C0E"/>
    <w:rsid w:val="00F82A87"/>
    <w:rsid w:val="00F84299"/>
    <w:rsid w:val="00F909A8"/>
    <w:rsid w:val="00F91D5C"/>
    <w:rsid w:val="00F936E0"/>
    <w:rsid w:val="00F93C13"/>
    <w:rsid w:val="00F97CC7"/>
    <w:rsid w:val="00FA020E"/>
    <w:rsid w:val="00FA3FDE"/>
    <w:rsid w:val="00FA4F03"/>
    <w:rsid w:val="00FB39C8"/>
    <w:rsid w:val="00FB49FD"/>
    <w:rsid w:val="00FB785F"/>
    <w:rsid w:val="00FB7DDC"/>
    <w:rsid w:val="00FC055F"/>
    <w:rsid w:val="00FC15D3"/>
    <w:rsid w:val="00FC1786"/>
    <w:rsid w:val="00FC4767"/>
    <w:rsid w:val="00FC5539"/>
    <w:rsid w:val="00FC553F"/>
    <w:rsid w:val="00FD2397"/>
    <w:rsid w:val="00FD37A2"/>
    <w:rsid w:val="00FE21EA"/>
    <w:rsid w:val="00FF0439"/>
    <w:rsid w:val="00FF2AA9"/>
    <w:rsid w:val="00FF4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288B9"/>
  <w15:chartTrackingRefBased/>
  <w15:docId w15:val="{D91847D1-41B8-4ED4-B0BD-42D2B11D6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05"/>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uiPriority w:val="22"/>
    <w:qFormat/>
    <w:rsid w:val="00731ED8"/>
    <w:rPr>
      <w:b/>
      <w:bCs/>
    </w:rPr>
  </w:style>
  <w:style w:type="character" w:styleId="TextodoEspaoReservado">
    <w:name w:val="Placeholder Text"/>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link w:val="Textodenotaderodap"/>
    <w:uiPriority w:val="99"/>
    <w:semiHidden/>
    <w:rsid w:val="00586740"/>
    <w:rPr>
      <w:rFonts w:ascii="Arial" w:hAnsi="Arial"/>
      <w:lang w:eastAsia="ar-SA"/>
    </w:rPr>
  </w:style>
  <w:style w:type="character" w:styleId="Refdenotaderodap">
    <w:name w:val="footnote reference"/>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atual1">
    <w:name w:val="Lista atual1"/>
    <w:uiPriority w:val="99"/>
    <w:rsid w:val="00DC4A9D"/>
    <w:pPr>
      <w:numPr>
        <w:numId w:val="15"/>
      </w:numPr>
    </w:pPr>
  </w:style>
  <w:style w:type="numbering" w:customStyle="1" w:styleId="Listaatual2">
    <w:name w:val="Lista atual2"/>
    <w:uiPriority w:val="99"/>
    <w:rsid w:val="00DC4A9D"/>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2668">
      <w:bodyDiv w:val="1"/>
      <w:marLeft w:val="0"/>
      <w:marRight w:val="0"/>
      <w:marTop w:val="0"/>
      <w:marBottom w:val="0"/>
      <w:divBdr>
        <w:top w:val="none" w:sz="0" w:space="0" w:color="auto"/>
        <w:left w:val="none" w:sz="0" w:space="0" w:color="auto"/>
        <w:bottom w:val="none" w:sz="0" w:space="0" w:color="auto"/>
        <w:right w:val="none" w:sz="0" w:space="0" w:color="auto"/>
      </w:divBdr>
    </w:div>
    <w:div w:id="24603814">
      <w:bodyDiv w:val="1"/>
      <w:marLeft w:val="0"/>
      <w:marRight w:val="0"/>
      <w:marTop w:val="0"/>
      <w:marBottom w:val="0"/>
      <w:divBdr>
        <w:top w:val="none" w:sz="0" w:space="0" w:color="auto"/>
        <w:left w:val="none" w:sz="0" w:space="0" w:color="auto"/>
        <w:bottom w:val="none" w:sz="0" w:space="0" w:color="auto"/>
        <w:right w:val="none" w:sz="0" w:space="0" w:color="auto"/>
      </w:divBdr>
    </w:div>
    <w:div w:id="63529504">
      <w:bodyDiv w:val="1"/>
      <w:marLeft w:val="0"/>
      <w:marRight w:val="0"/>
      <w:marTop w:val="0"/>
      <w:marBottom w:val="0"/>
      <w:divBdr>
        <w:top w:val="none" w:sz="0" w:space="0" w:color="auto"/>
        <w:left w:val="none" w:sz="0" w:space="0" w:color="auto"/>
        <w:bottom w:val="none" w:sz="0" w:space="0" w:color="auto"/>
        <w:right w:val="none" w:sz="0" w:space="0" w:color="auto"/>
      </w:divBdr>
    </w:div>
    <w:div w:id="103622263">
      <w:bodyDiv w:val="1"/>
      <w:marLeft w:val="0"/>
      <w:marRight w:val="0"/>
      <w:marTop w:val="0"/>
      <w:marBottom w:val="0"/>
      <w:divBdr>
        <w:top w:val="none" w:sz="0" w:space="0" w:color="auto"/>
        <w:left w:val="none" w:sz="0" w:space="0" w:color="auto"/>
        <w:bottom w:val="none" w:sz="0" w:space="0" w:color="auto"/>
        <w:right w:val="none" w:sz="0" w:space="0" w:color="auto"/>
      </w:divBdr>
    </w:div>
    <w:div w:id="104734348">
      <w:bodyDiv w:val="1"/>
      <w:marLeft w:val="0"/>
      <w:marRight w:val="0"/>
      <w:marTop w:val="0"/>
      <w:marBottom w:val="0"/>
      <w:divBdr>
        <w:top w:val="none" w:sz="0" w:space="0" w:color="auto"/>
        <w:left w:val="none" w:sz="0" w:space="0" w:color="auto"/>
        <w:bottom w:val="none" w:sz="0" w:space="0" w:color="auto"/>
        <w:right w:val="none" w:sz="0" w:space="0" w:color="auto"/>
      </w:divBdr>
    </w:div>
    <w:div w:id="112601988">
      <w:bodyDiv w:val="1"/>
      <w:marLeft w:val="0"/>
      <w:marRight w:val="0"/>
      <w:marTop w:val="0"/>
      <w:marBottom w:val="0"/>
      <w:divBdr>
        <w:top w:val="none" w:sz="0" w:space="0" w:color="auto"/>
        <w:left w:val="none" w:sz="0" w:space="0" w:color="auto"/>
        <w:bottom w:val="none" w:sz="0" w:space="0" w:color="auto"/>
        <w:right w:val="none" w:sz="0" w:space="0" w:color="auto"/>
      </w:divBdr>
    </w:div>
    <w:div w:id="134418234">
      <w:bodyDiv w:val="1"/>
      <w:marLeft w:val="0"/>
      <w:marRight w:val="0"/>
      <w:marTop w:val="0"/>
      <w:marBottom w:val="0"/>
      <w:divBdr>
        <w:top w:val="none" w:sz="0" w:space="0" w:color="auto"/>
        <w:left w:val="none" w:sz="0" w:space="0" w:color="auto"/>
        <w:bottom w:val="none" w:sz="0" w:space="0" w:color="auto"/>
        <w:right w:val="none" w:sz="0" w:space="0" w:color="auto"/>
      </w:divBdr>
    </w:div>
    <w:div w:id="15414789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94579980">
      <w:bodyDiv w:val="1"/>
      <w:marLeft w:val="0"/>
      <w:marRight w:val="0"/>
      <w:marTop w:val="0"/>
      <w:marBottom w:val="0"/>
      <w:divBdr>
        <w:top w:val="none" w:sz="0" w:space="0" w:color="auto"/>
        <w:left w:val="none" w:sz="0" w:space="0" w:color="auto"/>
        <w:bottom w:val="none" w:sz="0" w:space="0" w:color="auto"/>
        <w:right w:val="none" w:sz="0" w:space="0" w:color="auto"/>
      </w:divBdr>
    </w:div>
    <w:div w:id="195821787">
      <w:bodyDiv w:val="1"/>
      <w:marLeft w:val="0"/>
      <w:marRight w:val="0"/>
      <w:marTop w:val="0"/>
      <w:marBottom w:val="0"/>
      <w:divBdr>
        <w:top w:val="none" w:sz="0" w:space="0" w:color="auto"/>
        <w:left w:val="none" w:sz="0" w:space="0" w:color="auto"/>
        <w:bottom w:val="none" w:sz="0" w:space="0" w:color="auto"/>
        <w:right w:val="none" w:sz="0" w:space="0" w:color="auto"/>
      </w:divBdr>
    </w:div>
    <w:div w:id="207491582">
      <w:bodyDiv w:val="1"/>
      <w:marLeft w:val="0"/>
      <w:marRight w:val="0"/>
      <w:marTop w:val="0"/>
      <w:marBottom w:val="0"/>
      <w:divBdr>
        <w:top w:val="none" w:sz="0" w:space="0" w:color="auto"/>
        <w:left w:val="none" w:sz="0" w:space="0" w:color="auto"/>
        <w:bottom w:val="none" w:sz="0" w:space="0" w:color="auto"/>
        <w:right w:val="none" w:sz="0" w:space="0" w:color="auto"/>
      </w:divBdr>
    </w:div>
    <w:div w:id="261305396">
      <w:bodyDiv w:val="1"/>
      <w:marLeft w:val="0"/>
      <w:marRight w:val="0"/>
      <w:marTop w:val="0"/>
      <w:marBottom w:val="0"/>
      <w:divBdr>
        <w:top w:val="none" w:sz="0" w:space="0" w:color="auto"/>
        <w:left w:val="none" w:sz="0" w:space="0" w:color="auto"/>
        <w:bottom w:val="none" w:sz="0" w:space="0" w:color="auto"/>
        <w:right w:val="none" w:sz="0" w:space="0" w:color="auto"/>
      </w:divBdr>
    </w:div>
    <w:div w:id="270940734">
      <w:bodyDiv w:val="1"/>
      <w:marLeft w:val="0"/>
      <w:marRight w:val="0"/>
      <w:marTop w:val="0"/>
      <w:marBottom w:val="0"/>
      <w:divBdr>
        <w:top w:val="none" w:sz="0" w:space="0" w:color="auto"/>
        <w:left w:val="none" w:sz="0" w:space="0" w:color="auto"/>
        <w:bottom w:val="none" w:sz="0" w:space="0" w:color="auto"/>
        <w:right w:val="none" w:sz="0" w:space="0" w:color="auto"/>
      </w:divBdr>
    </w:div>
    <w:div w:id="319039518">
      <w:bodyDiv w:val="1"/>
      <w:marLeft w:val="0"/>
      <w:marRight w:val="0"/>
      <w:marTop w:val="0"/>
      <w:marBottom w:val="0"/>
      <w:divBdr>
        <w:top w:val="none" w:sz="0" w:space="0" w:color="auto"/>
        <w:left w:val="none" w:sz="0" w:space="0" w:color="auto"/>
        <w:bottom w:val="none" w:sz="0" w:space="0" w:color="auto"/>
        <w:right w:val="none" w:sz="0" w:space="0" w:color="auto"/>
      </w:divBdr>
    </w:div>
    <w:div w:id="340817046">
      <w:bodyDiv w:val="1"/>
      <w:marLeft w:val="0"/>
      <w:marRight w:val="0"/>
      <w:marTop w:val="0"/>
      <w:marBottom w:val="0"/>
      <w:divBdr>
        <w:top w:val="none" w:sz="0" w:space="0" w:color="auto"/>
        <w:left w:val="none" w:sz="0" w:space="0" w:color="auto"/>
        <w:bottom w:val="none" w:sz="0" w:space="0" w:color="auto"/>
        <w:right w:val="none" w:sz="0" w:space="0" w:color="auto"/>
      </w:divBdr>
    </w:div>
    <w:div w:id="387994352">
      <w:bodyDiv w:val="1"/>
      <w:marLeft w:val="0"/>
      <w:marRight w:val="0"/>
      <w:marTop w:val="0"/>
      <w:marBottom w:val="0"/>
      <w:divBdr>
        <w:top w:val="none" w:sz="0" w:space="0" w:color="auto"/>
        <w:left w:val="none" w:sz="0" w:space="0" w:color="auto"/>
        <w:bottom w:val="none" w:sz="0" w:space="0" w:color="auto"/>
        <w:right w:val="none" w:sz="0" w:space="0" w:color="auto"/>
      </w:divBdr>
    </w:div>
    <w:div w:id="406073407">
      <w:bodyDiv w:val="1"/>
      <w:marLeft w:val="0"/>
      <w:marRight w:val="0"/>
      <w:marTop w:val="0"/>
      <w:marBottom w:val="0"/>
      <w:divBdr>
        <w:top w:val="none" w:sz="0" w:space="0" w:color="auto"/>
        <w:left w:val="none" w:sz="0" w:space="0" w:color="auto"/>
        <w:bottom w:val="none" w:sz="0" w:space="0" w:color="auto"/>
        <w:right w:val="none" w:sz="0" w:space="0" w:color="auto"/>
      </w:divBdr>
    </w:div>
    <w:div w:id="429399546">
      <w:bodyDiv w:val="1"/>
      <w:marLeft w:val="0"/>
      <w:marRight w:val="0"/>
      <w:marTop w:val="0"/>
      <w:marBottom w:val="0"/>
      <w:divBdr>
        <w:top w:val="none" w:sz="0" w:space="0" w:color="auto"/>
        <w:left w:val="none" w:sz="0" w:space="0" w:color="auto"/>
        <w:bottom w:val="none" w:sz="0" w:space="0" w:color="auto"/>
        <w:right w:val="none" w:sz="0" w:space="0" w:color="auto"/>
      </w:divBdr>
    </w:div>
    <w:div w:id="431708618">
      <w:bodyDiv w:val="1"/>
      <w:marLeft w:val="0"/>
      <w:marRight w:val="0"/>
      <w:marTop w:val="0"/>
      <w:marBottom w:val="0"/>
      <w:divBdr>
        <w:top w:val="none" w:sz="0" w:space="0" w:color="auto"/>
        <w:left w:val="none" w:sz="0" w:space="0" w:color="auto"/>
        <w:bottom w:val="none" w:sz="0" w:space="0" w:color="auto"/>
        <w:right w:val="none" w:sz="0" w:space="0" w:color="auto"/>
      </w:divBdr>
    </w:div>
    <w:div w:id="471559915">
      <w:bodyDiv w:val="1"/>
      <w:marLeft w:val="0"/>
      <w:marRight w:val="0"/>
      <w:marTop w:val="0"/>
      <w:marBottom w:val="0"/>
      <w:divBdr>
        <w:top w:val="none" w:sz="0" w:space="0" w:color="auto"/>
        <w:left w:val="none" w:sz="0" w:space="0" w:color="auto"/>
        <w:bottom w:val="none" w:sz="0" w:space="0" w:color="auto"/>
        <w:right w:val="none" w:sz="0" w:space="0" w:color="auto"/>
      </w:divBdr>
    </w:div>
    <w:div w:id="501314775">
      <w:bodyDiv w:val="1"/>
      <w:marLeft w:val="0"/>
      <w:marRight w:val="0"/>
      <w:marTop w:val="0"/>
      <w:marBottom w:val="0"/>
      <w:divBdr>
        <w:top w:val="none" w:sz="0" w:space="0" w:color="auto"/>
        <w:left w:val="none" w:sz="0" w:space="0" w:color="auto"/>
        <w:bottom w:val="none" w:sz="0" w:space="0" w:color="auto"/>
        <w:right w:val="none" w:sz="0" w:space="0" w:color="auto"/>
      </w:divBdr>
    </w:div>
    <w:div w:id="511068700">
      <w:bodyDiv w:val="1"/>
      <w:marLeft w:val="0"/>
      <w:marRight w:val="0"/>
      <w:marTop w:val="0"/>
      <w:marBottom w:val="0"/>
      <w:divBdr>
        <w:top w:val="none" w:sz="0" w:space="0" w:color="auto"/>
        <w:left w:val="none" w:sz="0" w:space="0" w:color="auto"/>
        <w:bottom w:val="none" w:sz="0" w:space="0" w:color="auto"/>
        <w:right w:val="none" w:sz="0" w:space="0" w:color="auto"/>
      </w:divBdr>
    </w:div>
    <w:div w:id="527570213">
      <w:bodyDiv w:val="1"/>
      <w:marLeft w:val="0"/>
      <w:marRight w:val="0"/>
      <w:marTop w:val="0"/>
      <w:marBottom w:val="0"/>
      <w:divBdr>
        <w:top w:val="none" w:sz="0" w:space="0" w:color="auto"/>
        <w:left w:val="none" w:sz="0" w:space="0" w:color="auto"/>
        <w:bottom w:val="none" w:sz="0" w:space="0" w:color="auto"/>
        <w:right w:val="none" w:sz="0" w:space="0" w:color="auto"/>
      </w:divBdr>
    </w:div>
    <w:div w:id="595283520">
      <w:bodyDiv w:val="1"/>
      <w:marLeft w:val="0"/>
      <w:marRight w:val="0"/>
      <w:marTop w:val="0"/>
      <w:marBottom w:val="0"/>
      <w:divBdr>
        <w:top w:val="none" w:sz="0" w:space="0" w:color="auto"/>
        <w:left w:val="none" w:sz="0" w:space="0" w:color="auto"/>
        <w:bottom w:val="none" w:sz="0" w:space="0" w:color="auto"/>
        <w:right w:val="none" w:sz="0" w:space="0" w:color="auto"/>
      </w:divBdr>
    </w:div>
    <w:div w:id="637149149">
      <w:bodyDiv w:val="1"/>
      <w:marLeft w:val="0"/>
      <w:marRight w:val="0"/>
      <w:marTop w:val="0"/>
      <w:marBottom w:val="0"/>
      <w:divBdr>
        <w:top w:val="none" w:sz="0" w:space="0" w:color="auto"/>
        <w:left w:val="none" w:sz="0" w:space="0" w:color="auto"/>
        <w:bottom w:val="none" w:sz="0" w:space="0" w:color="auto"/>
        <w:right w:val="none" w:sz="0" w:space="0" w:color="auto"/>
      </w:divBdr>
    </w:div>
    <w:div w:id="646202270">
      <w:bodyDiv w:val="1"/>
      <w:marLeft w:val="0"/>
      <w:marRight w:val="0"/>
      <w:marTop w:val="0"/>
      <w:marBottom w:val="0"/>
      <w:divBdr>
        <w:top w:val="none" w:sz="0" w:space="0" w:color="auto"/>
        <w:left w:val="none" w:sz="0" w:space="0" w:color="auto"/>
        <w:bottom w:val="none" w:sz="0" w:space="0" w:color="auto"/>
        <w:right w:val="none" w:sz="0" w:space="0" w:color="auto"/>
      </w:divBdr>
    </w:div>
    <w:div w:id="667369071">
      <w:bodyDiv w:val="1"/>
      <w:marLeft w:val="0"/>
      <w:marRight w:val="0"/>
      <w:marTop w:val="0"/>
      <w:marBottom w:val="0"/>
      <w:divBdr>
        <w:top w:val="none" w:sz="0" w:space="0" w:color="auto"/>
        <w:left w:val="none" w:sz="0" w:space="0" w:color="auto"/>
        <w:bottom w:val="none" w:sz="0" w:space="0" w:color="auto"/>
        <w:right w:val="none" w:sz="0" w:space="0" w:color="auto"/>
      </w:divBdr>
    </w:div>
    <w:div w:id="676346060">
      <w:bodyDiv w:val="1"/>
      <w:marLeft w:val="0"/>
      <w:marRight w:val="0"/>
      <w:marTop w:val="0"/>
      <w:marBottom w:val="0"/>
      <w:divBdr>
        <w:top w:val="none" w:sz="0" w:space="0" w:color="auto"/>
        <w:left w:val="none" w:sz="0" w:space="0" w:color="auto"/>
        <w:bottom w:val="none" w:sz="0" w:space="0" w:color="auto"/>
        <w:right w:val="none" w:sz="0" w:space="0" w:color="auto"/>
      </w:divBdr>
    </w:div>
    <w:div w:id="776995162">
      <w:bodyDiv w:val="1"/>
      <w:marLeft w:val="0"/>
      <w:marRight w:val="0"/>
      <w:marTop w:val="0"/>
      <w:marBottom w:val="0"/>
      <w:divBdr>
        <w:top w:val="none" w:sz="0" w:space="0" w:color="auto"/>
        <w:left w:val="none" w:sz="0" w:space="0" w:color="auto"/>
        <w:bottom w:val="none" w:sz="0" w:space="0" w:color="auto"/>
        <w:right w:val="none" w:sz="0" w:space="0" w:color="auto"/>
      </w:divBdr>
    </w:div>
    <w:div w:id="799493065">
      <w:bodyDiv w:val="1"/>
      <w:marLeft w:val="0"/>
      <w:marRight w:val="0"/>
      <w:marTop w:val="0"/>
      <w:marBottom w:val="0"/>
      <w:divBdr>
        <w:top w:val="none" w:sz="0" w:space="0" w:color="auto"/>
        <w:left w:val="none" w:sz="0" w:space="0" w:color="auto"/>
        <w:bottom w:val="none" w:sz="0" w:space="0" w:color="auto"/>
        <w:right w:val="none" w:sz="0" w:space="0" w:color="auto"/>
      </w:divBdr>
    </w:div>
    <w:div w:id="800030308">
      <w:bodyDiv w:val="1"/>
      <w:marLeft w:val="0"/>
      <w:marRight w:val="0"/>
      <w:marTop w:val="0"/>
      <w:marBottom w:val="0"/>
      <w:divBdr>
        <w:top w:val="none" w:sz="0" w:space="0" w:color="auto"/>
        <w:left w:val="none" w:sz="0" w:space="0" w:color="auto"/>
        <w:bottom w:val="none" w:sz="0" w:space="0" w:color="auto"/>
        <w:right w:val="none" w:sz="0" w:space="0" w:color="auto"/>
      </w:divBdr>
    </w:div>
    <w:div w:id="832719972">
      <w:bodyDiv w:val="1"/>
      <w:marLeft w:val="0"/>
      <w:marRight w:val="0"/>
      <w:marTop w:val="0"/>
      <w:marBottom w:val="0"/>
      <w:divBdr>
        <w:top w:val="none" w:sz="0" w:space="0" w:color="auto"/>
        <w:left w:val="none" w:sz="0" w:space="0" w:color="auto"/>
        <w:bottom w:val="none" w:sz="0" w:space="0" w:color="auto"/>
        <w:right w:val="none" w:sz="0" w:space="0" w:color="auto"/>
      </w:divBdr>
    </w:div>
    <w:div w:id="836533202">
      <w:bodyDiv w:val="1"/>
      <w:marLeft w:val="0"/>
      <w:marRight w:val="0"/>
      <w:marTop w:val="0"/>
      <w:marBottom w:val="0"/>
      <w:divBdr>
        <w:top w:val="none" w:sz="0" w:space="0" w:color="auto"/>
        <w:left w:val="none" w:sz="0" w:space="0" w:color="auto"/>
        <w:bottom w:val="none" w:sz="0" w:space="0" w:color="auto"/>
        <w:right w:val="none" w:sz="0" w:space="0" w:color="auto"/>
      </w:divBdr>
    </w:div>
    <w:div w:id="856424470">
      <w:bodyDiv w:val="1"/>
      <w:marLeft w:val="0"/>
      <w:marRight w:val="0"/>
      <w:marTop w:val="0"/>
      <w:marBottom w:val="0"/>
      <w:divBdr>
        <w:top w:val="none" w:sz="0" w:space="0" w:color="auto"/>
        <w:left w:val="none" w:sz="0" w:space="0" w:color="auto"/>
        <w:bottom w:val="none" w:sz="0" w:space="0" w:color="auto"/>
        <w:right w:val="none" w:sz="0" w:space="0" w:color="auto"/>
      </w:divBdr>
    </w:div>
    <w:div w:id="891697938">
      <w:bodyDiv w:val="1"/>
      <w:marLeft w:val="0"/>
      <w:marRight w:val="0"/>
      <w:marTop w:val="0"/>
      <w:marBottom w:val="0"/>
      <w:divBdr>
        <w:top w:val="none" w:sz="0" w:space="0" w:color="auto"/>
        <w:left w:val="none" w:sz="0" w:space="0" w:color="auto"/>
        <w:bottom w:val="none" w:sz="0" w:space="0" w:color="auto"/>
        <w:right w:val="none" w:sz="0" w:space="0" w:color="auto"/>
      </w:divBdr>
    </w:div>
    <w:div w:id="923107097">
      <w:bodyDiv w:val="1"/>
      <w:marLeft w:val="0"/>
      <w:marRight w:val="0"/>
      <w:marTop w:val="0"/>
      <w:marBottom w:val="0"/>
      <w:divBdr>
        <w:top w:val="none" w:sz="0" w:space="0" w:color="auto"/>
        <w:left w:val="none" w:sz="0" w:space="0" w:color="auto"/>
        <w:bottom w:val="none" w:sz="0" w:space="0" w:color="auto"/>
        <w:right w:val="none" w:sz="0" w:space="0" w:color="auto"/>
      </w:divBdr>
    </w:div>
    <w:div w:id="1033111482">
      <w:bodyDiv w:val="1"/>
      <w:marLeft w:val="0"/>
      <w:marRight w:val="0"/>
      <w:marTop w:val="0"/>
      <w:marBottom w:val="0"/>
      <w:divBdr>
        <w:top w:val="none" w:sz="0" w:space="0" w:color="auto"/>
        <w:left w:val="none" w:sz="0" w:space="0" w:color="auto"/>
        <w:bottom w:val="none" w:sz="0" w:space="0" w:color="auto"/>
        <w:right w:val="none" w:sz="0" w:space="0" w:color="auto"/>
      </w:divBdr>
    </w:div>
    <w:div w:id="1076130554">
      <w:bodyDiv w:val="1"/>
      <w:marLeft w:val="0"/>
      <w:marRight w:val="0"/>
      <w:marTop w:val="0"/>
      <w:marBottom w:val="0"/>
      <w:divBdr>
        <w:top w:val="none" w:sz="0" w:space="0" w:color="auto"/>
        <w:left w:val="none" w:sz="0" w:space="0" w:color="auto"/>
        <w:bottom w:val="none" w:sz="0" w:space="0" w:color="auto"/>
        <w:right w:val="none" w:sz="0" w:space="0" w:color="auto"/>
      </w:divBdr>
    </w:div>
    <w:div w:id="1099906570">
      <w:bodyDiv w:val="1"/>
      <w:marLeft w:val="0"/>
      <w:marRight w:val="0"/>
      <w:marTop w:val="0"/>
      <w:marBottom w:val="0"/>
      <w:divBdr>
        <w:top w:val="none" w:sz="0" w:space="0" w:color="auto"/>
        <w:left w:val="none" w:sz="0" w:space="0" w:color="auto"/>
        <w:bottom w:val="none" w:sz="0" w:space="0" w:color="auto"/>
        <w:right w:val="none" w:sz="0" w:space="0" w:color="auto"/>
      </w:divBdr>
    </w:div>
    <w:div w:id="1108819766">
      <w:bodyDiv w:val="1"/>
      <w:marLeft w:val="0"/>
      <w:marRight w:val="0"/>
      <w:marTop w:val="0"/>
      <w:marBottom w:val="0"/>
      <w:divBdr>
        <w:top w:val="none" w:sz="0" w:space="0" w:color="auto"/>
        <w:left w:val="none" w:sz="0" w:space="0" w:color="auto"/>
        <w:bottom w:val="none" w:sz="0" w:space="0" w:color="auto"/>
        <w:right w:val="none" w:sz="0" w:space="0" w:color="auto"/>
      </w:divBdr>
    </w:div>
    <w:div w:id="1113598059">
      <w:bodyDiv w:val="1"/>
      <w:marLeft w:val="0"/>
      <w:marRight w:val="0"/>
      <w:marTop w:val="0"/>
      <w:marBottom w:val="0"/>
      <w:divBdr>
        <w:top w:val="none" w:sz="0" w:space="0" w:color="auto"/>
        <w:left w:val="none" w:sz="0" w:space="0" w:color="auto"/>
        <w:bottom w:val="none" w:sz="0" w:space="0" w:color="auto"/>
        <w:right w:val="none" w:sz="0" w:space="0" w:color="auto"/>
      </w:divBdr>
    </w:div>
    <w:div w:id="1122653915">
      <w:bodyDiv w:val="1"/>
      <w:marLeft w:val="0"/>
      <w:marRight w:val="0"/>
      <w:marTop w:val="0"/>
      <w:marBottom w:val="0"/>
      <w:divBdr>
        <w:top w:val="none" w:sz="0" w:space="0" w:color="auto"/>
        <w:left w:val="none" w:sz="0" w:space="0" w:color="auto"/>
        <w:bottom w:val="none" w:sz="0" w:space="0" w:color="auto"/>
        <w:right w:val="none" w:sz="0" w:space="0" w:color="auto"/>
      </w:divBdr>
    </w:div>
    <w:div w:id="1217742243">
      <w:bodyDiv w:val="1"/>
      <w:marLeft w:val="0"/>
      <w:marRight w:val="0"/>
      <w:marTop w:val="0"/>
      <w:marBottom w:val="0"/>
      <w:divBdr>
        <w:top w:val="none" w:sz="0" w:space="0" w:color="auto"/>
        <w:left w:val="none" w:sz="0" w:space="0" w:color="auto"/>
        <w:bottom w:val="none" w:sz="0" w:space="0" w:color="auto"/>
        <w:right w:val="none" w:sz="0" w:space="0" w:color="auto"/>
      </w:divBdr>
    </w:div>
    <w:div w:id="1222060121">
      <w:bodyDiv w:val="1"/>
      <w:marLeft w:val="0"/>
      <w:marRight w:val="0"/>
      <w:marTop w:val="0"/>
      <w:marBottom w:val="0"/>
      <w:divBdr>
        <w:top w:val="none" w:sz="0" w:space="0" w:color="auto"/>
        <w:left w:val="none" w:sz="0" w:space="0" w:color="auto"/>
        <w:bottom w:val="none" w:sz="0" w:space="0" w:color="auto"/>
        <w:right w:val="none" w:sz="0" w:space="0" w:color="auto"/>
      </w:divBdr>
    </w:div>
    <w:div w:id="1232082215">
      <w:bodyDiv w:val="1"/>
      <w:marLeft w:val="0"/>
      <w:marRight w:val="0"/>
      <w:marTop w:val="0"/>
      <w:marBottom w:val="0"/>
      <w:divBdr>
        <w:top w:val="none" w:sz="0" w:space="0" w:color="auto"/>
        <w:left w:val="none" w:sz="0" w:space="0" w:color="auto"/>
        <w:bottom w:val="none" w:sz="0" w:space="0" w:color="auto"/>
        <w:right w:val="none" w:sz="0" w:space="0" w:color="auto"/>
      </w:divBdr>
    </w:div>
    <w:div w:id="1237279385">
      <w:bodyDiv w:val="1"/>
      <w:marLeft w:val="0"/>
      <w:marRight w:val="0"/>
      <w:marTop w:val="0"/>
      <w:marBottom w:val="0"/>
      <w:divBdr>
        <w:top w:val="none" w:sz="0" w:space="0" w:color="auto"/>
        <w:left w:val="none" w:sz="0" w:space="0" w:color="auto"/>
        <w:bottom w:val="none" w:sz="0" w:space="0" w:color="auto"/>
        <w:right w:val="none" w:sz="0" w:space="0" w:color="auto"/>
      </w:divBdr>
    </w:div>
    <w:div w:id="1254972260">
      <w:bodyDiv w:val="1"/>
      <w:marLeft w:val="0"/>
      <w:marRight w:val="0"/>
      <w:marTop w:val="0"/>
      <w:marBottom w:val="0"/>
      <w:divBdr>
        <w:top w:val="none" w:sz="0" w:space="0" w:color="auto"/>
        <w:left w:val="none" w:sz="0" w:space="0" w:color="auto"/>
        <w:bottom w:val="none" w:sz="0" w:space="0" w:color="auto"/>
        <w:right w:val="none" w:sz="0" w:space="0" w:color="auto"/>
      </w:divBdr>
    </w:div>
    <w:div w:id="1264074023">
      <w:bodyDiv w:val="1"/>
      <w:marLeft w:val="0"/>
      <w:marRight w:val="0"/>
      <w:marTop w:val="0"/>
      <w:marBottom w:val="0"/>
      <w:divBdr>
        <w:top w:val="none" w:sz="0" w:space="0" w:color="auto"/>
        <w:left w:val="none" w:sz="0" w:space="0" w:color="auto"/>
        <w:bottom w:val="none" w:sz="0" w:space="0" w:color="auto"/>
        <w:right w:val="none" w:sz="0" w:space="0" w:color="auto"/>
      </w:divBdr>
    </w:div>
    <w:div w:id="1318997757">
      <w:bodyDiv w:val="1"/>
      <w:marLeft w:val="0"/>
      <w:marRight w:val="0"/>
      <w:marTop w:val="0"/>
      <w:marBottom w:val="0"/>
      <w:divBdr>
        <w:top w:val="none" w:sz="0" w:space="0" w:color="auto"/>
        <w:left w:val="none" w:sz="0" w:space="0" w:color="auto"/>
        <w:bottom w:val="none" w:sz="0" w:space="0" w:color="auto"/>
        <w:right w:val="none" w:sz="0" w:space="0" w:color="auto"/>
      </w:divBdr>
    </w:div>
    <w:div w:id="1321157392">
      <w:bodyDiv w:val="1"/>
      <w:marLeft w:val="0"/>
      <w:marRight w:val="0"/>
      <w:marTop w:val="0"/>
      <w:marBottom w:val="0"/>
      <w:divBdr>
        <w:top w:val="none" w:sz="0" w:space="0" w:color="auto"/>
        <w:left w:val="none" w:sz="0" w:space="0" w:color="auto"/>
        <w:bottom w:val="none" w:sz="0" w:space="0" w:color="auto"/>
        <w:right w:val="none" w:sz="0" w:space="0" w:color="auto"/>
      </w:divBdr>
    </w:div>
    <w:div w:id="1391928316">
      <w:bodyDiv w:val="1"/>
      <w:marLeft w:val="0"/>
      <w:marRight w:val="0"/>
      <w:marTop w:val="0"/>
      <w:marBottom w:val="0"/>
      <w:divBdr>
        <w:top w:val="none" w:sz="0" w:space="0" w:color="auto"/>
        <w:left w:val="none" w:sz="0" w:space="0" w:color="auto"/>
        <w:bottom w:val="none" w:sz="0" w:space="0" w:color="auto"/>
        <w:right w:val="none" w:sz="0" w:space="0" w:color="auto"/>
      </w:divBdr>
    </w:div>
    <w:div w:id="1411805723">
      <w:bodyDiv w:val="1"/>
      <w:marLeft w:val="0"/>
      <w:marRight w:val="0"/>
      <w:marTop w:val="0"/>
      <w:marBottom w:val="0"/>
      <w:divBdr>
        <w:top w:val="none" w:sz="0" w:space="0" w:color="auto"/>
        <w:left w:val="none" w:sz="0" w:space="0" w:color="auto"/>
        <w:bottom w:val="none" w:sz="0" w:space="0" w:color="auto"/>
        <w:right w:val="none" w:sz="0" w:space="0" w:color="auto"/>
      </w:divBdr>
    </w:div>
    <w:div w:id="1418867005">
      <w:bodyDiv w:val="1"/>
      <w:marLeft w:val="0"/>
      <w:marRight w:val="0"/>
      <w:marTop w:val="0"/>
      <w:marBottom w:val="0"/>
      <w:divBdr>
        <w:top w:val="none" w:sz="0" w:space="0" w:color="auto"/>
        <w:left w:val="none" w:sz="0" w:space="0" w:color="auto"/>
        <w:bottom w:val="none" w:sz="0" w:space="0" w:color="auto"/>
        <w:right w:val="none" w:sz="0" w:space="0" w:color="auto"/>
      </w:divBdr>
    </w:div>
    <w:div w:id="1459447641">
      <w:bodyDiv w:val="1"/>
      <w:marLeft w:val="0"/>
      <w:marRight w:val="0"/>
      <w:marTop w:val="0"/>
      <w:marBottom w:val="0"/>
      <w:divBdr>
        <w:top w:val="none" w:sz="0" w:space="0" w:color="auto"/>
        <w:left w:val="none" w:sz="0" w:space="0" w:color="auto"/>
        <w:bottom w:val="none" w:sz="0" w:space="0" w:color="auto"/>
        <w:right w:val="none" w:sz="0" w:space="0" w:color="auto"/>
      </w:divBdr>
    </w:div>
    <w:div w:id="1511526707">
      <w:bodyDiv w:val="1"/>
      <w:marLeft w:val="0"/>
      <w:marRight w:val="0"/>
      <w:marTop w:val="0"/>
      <w:marBottom w:val="0"/>
      <w:divBdr>
        <w:top w:val="none" w:sz="0" w:space="0" w:color="auto"/>
        <w:left w:val="none" w:sz="0" w:space="0" w:color="auto"/>
        <w:bottom w:val="none" w:sz="0" w:space="0" w:color="auto"/>
        <w:right w:val="none" w:sz="0" w:space="0" w:color="auto"/>
      </w:divBdr>
    </w:div>
    <w:div w:id="1585721050">
      <w:bodyDiv w:val="1"/>
      <w:marLeft w:val="0"/>
      <w:marRight w:val="0"/>
      <w:marTop w:val="0"/>
      <w:marBottom w:val="0"/>
      <w:divBdr>
        <w:top w:val="none" w:sz="0" w:space="0" w:color="auto"/>
        <w:left w:val="none" w:sz="0" w:space="0" w:color="auto"/>
        <w:bottom w:val="none" w:sz="0" w:space="0" w:color="auto"/>
        <w:right w:val="none" w:sz="0" w:space="0" w:color="auto"/>
      </w:divBdr>
    </w:div>
    <w:div w:id="1608152389">
      <w:bodyDiv w:val="1"/>
      <w:marLeft w:val="0"/>
      <w:marRight w:val="0"/>
      <w:marTop w:val="0"/>
      <w:marBottom w:val="0"/>
      <w:divBdr>
        <w:top w:val="none" w:sz="0" w:space="0" w:color="auto"/>
        <w:left w:val="none" w:sz="0" w:space="0" w:color="auto"/>
        <w:bottom w:val="none" w:sz="0" w:space="0" w:color="auto"/>
        <w:right w:val="none" w:sz="0" w:space="0" w:color="auto"/>
      </w:divBdr>
    </w:div>
    <w:div w:id="1608928133">
      <w:bodyDiv w:val="1"/>
      <w:marLeft w:val="0"/>
      <w:marRight w:val="0"/>
      <w:marTop w:val="0"/>
      <w:marBottom w:val="0"/>
      <w:divBdr>
        <w:top w:val="none" w:sz="0" w:space="0" w:color="auto"/>
        <w:left w:val="none" w:sz="0" w:space="0" w:color="auto"/>
        <w:bottom w:val="none" w:sz="0" w:space="0" w:color="auto"/>
        <w:right w:val="none" w:sz="0" w:space="0" w:color="auto"/>
      </w:divBdr>
    </w:div>
    <w:div w:id="1635211423">
      <w:bodyDiv w:val="1"/>
      <w:marLeft w:val="0"/>
      <w:marRight w:val="0"/>
      <w:marTop w:val="0"/>
      <w:marBottom w:val="0"/>
      <w:divBdr>
        <w:top w:val="none" w:sz="0" w:space="0" w:color="auto"/>
        <w:left w:val="none" w:sz="0" w:space="0" w:color="auto"/>
        <w:bottom w:val="none" w:sz="0" w:space="0" w:color="auto"/>
        <w:right w:val="none" w:sz="0" w:space="0" w:color="auto"/>
      </w:divBdr>
    </w:div>
    <w:div w:id="1662613149">
      <w:bodyDiv w:val="1"/>
      <w:marLeft w:val="0"/>
      <w:marRight w:val="0"/>
      <w:marTop w:val="0"/>
      <w:marBottom w:val="0"/>
      <w:divBdr>
        <w:top w:val="none" w:sz="0" w:space="0" w:color="auto"/>
        <w:left w:val="none" w:sz="0" w:space="0" w:color="auto"/>
        <w:bottom w:val="none" w:sz="0" w:space="0" w:color="auto"/>
        <w:right w:val="none" w:sz="0" w:space="0" w:color="auto"/>
      </w:divBdr>
    </w:div>
    <w:div w:id="1687517523">
      <w:bodyDiv w:val="1"/>
      <w:marLeft w:val="0"/>
      <w:marRight w:val="0"/>
      <w:marTop w:val="0"/>
      <w:marBottom w:val="0"/>
      <w:divBdr>
        <w:top w:val="none" w:sz="0" w:space="0" w:color="auto"/>
        <w:left w:val="none" w:sz="0" w:space="0" w:color="auto"/>
        <w:bottom w:val="none" w:sz="0" w:space="0" w:color="auto"/>
        <w:right w:val="none" w:sz="0" w:space="0" w:color="auto"/>
      </w:divBdr>
    </w:div>
    <w:div w:id="1699353282">
      <w:bodyDiv w:val="1"/>
      <w:marLeft w:val="0"/>
      <w:marRight w:val="0"/>
      <w:marTop w:val="0"/>
      <w:marBottom w:val="0"/>
      <w:divBdr>
        <w:top w:val="none" w:sz="0" w:space="0" w:color="auto"/>
        <w:left w:val="none" w:sz="0" w:space="0" w:color="auto"/>
        <w:bottom w:val="none" w:sz="0" w:space="0" w:color="auto"/>
        <w:right w:val="none" w:sz="0" w:space="0" w:color="auto"/>
      </w:divBdr>
    </w:div>
    <w:div w:id="1722094655">
      <w:bodyDiv w:val="1"/>
      <w:marLeft w:val="0"/>
      <w:marRight w:val="0"/>
      <w:marTop w:val="0"/>
      <w:marBottom w:val="0"/>
      <w:divBdr>
        <w:top w:val="none" w:sz="0" w:space="0" w:color="auto"/>
        <w:left w:val="none" w:sz="0" w:space="0" w:color="auto"/>
        <w:bottom w:val="none" w:sz="0" w:space="0" w:color="auto"/>
        <w:right w:val="none" w:sz="0" w:space="0" w:color="auto"/>
      </w:divBdr>
    </w:div>
    <w:div w:id="1743870726">
      <w:bodyDiv w:val="1"/>
      <w:marLeft w:val="0"/>
      <w:marRight w:val="0"/>
      <w:marTop w:val="0"/>
      <w:marBottom w:val="0"/>
      <w:divBdr>
        <w:top w:val="none" w:sz="0" w:space="0" w:color="auto"/>
        <w:left w:val="none" w:sz="0" w:space="0" w:color="auto"/>
        <w:bottom w:val="none" w:sz="0" w:space="0" w:color="auto"/>
        <w:right w:val="none" w:sz="0" w:space="0" w:color="auto"/>
      </w:divBdr>
    </w:div>
    <w:div w:id="1760562151">
      <w:bodyDiv w:val="1"/>
      <w:marLeft w:val="0"/>
      <w:marRight w:val="0"/>
      <w:marTop w:val="0"/>
      <w:marBottom w:val="0"/>
      <w:divBdr>
        <w:top w:val="none" w:sz="0" w:space="0" w:color="auto"/>
        <w:left w:val="none" w:sz="0" w:space="0" w:color="auto"/>
        <w:bottom w:val="none" w:sz="0" w:space="0" w:color="auto"/>
        <w:right w:val="none" w:sz="0" w:space="0" w:color="auto"/>
      </w:divBdr>
    </w:div>
    <w:div w:id="1762214702">
      <w:bodyDiv w:val="1"/>
      <w:marLeft w:val="0"/>
      <w:marRight w:val="0"/>
      <w:marTop w:val="0"/>
      <w:marBottom w:val="0"/>
      <w:divBdr>
        <w:top w:val="none" w:sz="0" w:space="0" w:color="auto"/>
        <w:left w:val="none" w:sz="0" w:space="0" w:color="auto"/>
        <w:bottom w:val="none" w:sz="0" w:space="0" w:color="auto"/>
        <w:right w:val="none" w:sz="0" w:space="0" w:color="auto"/>
      </w:divBdr>
    </w:div>
    <w:div w:id="1777943861">
      <w:bodyDiv w:val="1"/>
      <w:marLeft w:val="0"/>
      <w:marRight w:val="0"/>
      <w:marTop w:val="0"/>
      <w:marBottom w:val="0"/>
      <w:divBdr>
        <w:top w:val="none" w:sz="0" w:space="0" w:color="auto"/>
        <w:left w:val="none" w:sz="0" w:space="0" w:color="auto"/>
        <w:bottom w:val="none" w:sz="0" w:space="0" w:color="auto"/>
        <w:right w:val="none" w:sz="0" w:space="0" w:color="auto"/>
      </w:divBdr>
    </w:div>
    <w:div w:id="1842814228">
      <w:bodyDiv w:val="1"/>
      <w:marLeft w:val="0"/>
      <w:marRight w:val="0"/>
      <w:marTop w:val="0"/>
      <w:marBottom w:val="0"/>
      <w:divBdr>
        <w:top w:val="none" w:sz="0" w:space="0" w:color="auto"/>
        <w:left w:val="none" w:sz="0" w:space="0" w:color="auto"/>
        <w:bottom w:val="none" w:sz="0" w:space="0" w:color="auto"/>
        <w:right w:val="none" w:sz="0" w:space="0" w:color="auto"/>
      </w:divBdr>
    </w:div>
    <w:div w:id="1884558222">
      <w:bodyDiv w:val="1"/>
      <w:marLeft w:val="0"/>
      <w:marRight w:val="0"/>
      <w:marTop w:val="0"/>
      <w:marBottom w:val="0"/>
      <w:divBdr>
        <w:top w:val="none" w:sz="0" w:space="0" w:color="auto"/>
        <w:left w:val="none" w:sz="0" w:space="0" w:color="auto"/>
        <w:bottom w:val="none" w:sz="0" w:space="0" w:color="auto"/>
        <w:right w:val="none" w:sz="0" w:space="0" w:color="auto"/>
      </w:divBdr>
    </w:div>
    <w:div w:id="1887447355">
      <w:bodyDiv w:val="1"/>
      <w:marLeft w:val="0"/>
      <w:marRight w:val="0"/>
      <w:marTop w:val="0"/>
      <w:marBottom w:val="0"/>
      <w:divBdr>
        <w:top w:val="none" w:sz="0" w:space="0" w:color="auto"/>
        <w:left w:val="none" w:sz="0" w:space="0" w:color="auto"/>
        <w:bottom w:val="none" w:sz="0" w:space="0" w:color="auto"/>
        <w:right w:val="none" w:sz="0" w:space="0" w:color="auto"/>
      </w:divBdr>
    </w:div>
    <w:div w:id="1910341477">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1986153839">
      <w:bodyDiv w:val="1"/>
      <w:marLeft w:val="0"/>
      <w:marRight w:val="0"/>
      <w:marTop w:val="0"/>
      <w:marBottom w:val="0"/>
      <w:divBdr>
        <w:top w:val="none" w:sz="0" w:space="0" w:color="auto"/>
        <w:left w:val="none" w:sz="0" w:space="0" w:color="auto"/>
        <w:bottom w:val="none" w:sz="0" w:space="0" w:color="auto"/>
        <w:right w:val="none" w:sz="0" w:space="0" w:color="auto"/>
      </w:divBdr>
    </w:div>
    <w:div w:id="2000305364">
      <w:bodyDiv w:val="1"/>
      <w:marLeft w:val="0"/>
      <w:marRight w:val="0"/>
      <w:marTop w:val="0"/>
      <w:marBottom w:val="0"/>
      <w:divBdr>
        <w:top w:val="none" w:sz="0" w:space="0" w:color="auto"/>
        <w:left w:val="none" w:sz="0" w:space="0" w:color="auto"/>
        <w:bottom w:val="none" w:sz="0" w:space="0" w:color="auto"/>
        <w:right w:val="none" w:sz="0" w:space="0" w:color="auto"/>
      </w:divBdr>
    </w:div>
    <w:div w:id="2016567709">
      <w:bodyDiv w:val="1"/>
      <w:marLeft w:val="0"/>
      <w:marRight w:val="0"/>
      <w:marTop w:val="0"/>
      <w:marBottom w:val="0"/>
      <w:divBdr>
        <w:top w:val="none" w:sz="0" w:space="0" w:color="auto"/>
        <w:left w:val="none" w:sz="0" w:space="0" w:color="auto"/>
        <w:bottom w:val="none" w:sz="0" w:space="0" w:color="auto"/>
        <w:right w:val="none" w:sz="0" w:space="0" w:color="auto"/>
      </w:divBdr>
    </w:div>
    <w:div w:id="2017344275">
      <w:bodyDiv w:val="1"/>
      <w:marLeft w:val="0"/>
      <w:marRight w:val="0"/>
      <w:marTop w:val="0"/>
      <w:marBottom w:val="0"/>
      <w:divBdr>
        <w:top w:val="none" w:sz="0" w:space="0" w:color="auto"/>
        <w:left w:val="none" w:sz="0" w:space="0" w:color="auto"/>
        <w:bottom w:val="none" w:sz="0" w:space="0" w:color="auto"/>
        <w:right w:val="none" w:sz="0" w:space="0" w:color="auto"/>
      </w:divBdr>
    </w:div>
    <w:div w:id="2020546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053265998">
      <w:bodyDiv w:val="1"/>
      <w:marLeft w:val="0"/>
      <w:marRight w:val="0"/>
      <w:marTop w:val="0"/>
      <w:marBottom w:val="0"/>
      <w:divBdr>
        <w:top w:val="none" w:sz="0" w:space="0" w:color="auto"/>
        <w:left w:val="none" w:sz="0" w:space="0" w:color="auto"/>
        <w:bottom w:val="none" w:sz="0" w:space="0" w:color="auto"/>
        <w:right w:val="none" w:sz="0" w:space="0" w:color="auto"/>
      </w:divBdr>
    </w:div>
    <w:div w:id="2060739524">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 w:id="2136212882">
      <w:bodyDiv w:val="1"/>
      <w:marLeft w:val="0"/>
      <w:marRight w:val="0"/>
      <w:marTop w:val="0"/>
      <w:marBottom w:val="0"/>
      <w:divBdr>
        <w:top w:val="none" w:sz="0" w:space="0" w:color="auto"/>
        <w:left w:val="none" w:sz="0" w:space="0" w:color="auto"/>
        <w:bottom w:val="none" w:sz="0" w:space="0" w:color="auto"/>
        <w:right w:val="none" w:sz="0" w:space="0" w:color="auto"/>
      </w:divBdr>
    </w:div>
    <w:div w:id="2141411574">
      <w:bodyDiv w:val="1"/>
      <w:marLeft w:val="0"/>
      <w:marRight w:val="0"/>
      <w:marTop w:val="0"/>
      <w:marBottom w:val="0"/>
      <w:divBdr>
        <w:top w:val="none" w:sz="0" w:space="0" w:color="auto"/>
        <w:left w:val="none" w:sz="0" w:space="0" w:color="auto"/>
        <w:bottom w:val="none" w:sz="0" w:space="0" w:color="auto"/>
        <w:right w:val="none" w:sz="0" w:space="0" w:color="auto"/>
      </w:divBdr>
    </w:div>
    <w:div w:id="214279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67E1C6A994BE8B4F8B645B825F60CD5C" ma:contentTypeVersion="5" ma:contentTypeDescription="Crie um novo documento." ma:contentTypeScope="" ma:versionID="c9a07a85f9bbe1034efe5e6534b02c29">
  <xsd:schema xmlns:xsd="http://www.w3.org/2001/XMLSchema" xmlns:xs="http://www.w3.org/2001/XMLSchema" xmlns:p="http://schemas.microsoft.com/office/2006/metadata/properties" xmlns:ns2="bd9ef65a-4fb4-4d26-8119-aa55bd2e187d" targetNamespace="http://schemas.microsoft.com/office/2006/metadata/properties" ma:root="true" ma:fieldsID="0944d1351a30f3a04a6323d526533c22" ns2:_="">
    <xsd:import namespace="bd9ef65a-4fb4-4d26-8119-aa55bd2e18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9ef65a-4fb4-4d26-8119-aa55bd2e18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bd9ef65a-4fb4-4d26-8119-aa55bd2e187d" xsi:nil="true"/>
  </documentManagement>
</p:properties>
</file>

<file path=customXml/itemProps1.xml><?xml version="1.0" encoding="utf-8"?>
<ds:datastoreItem xmlns:ds="http://schemas.openxmlformats.org/officeDocument/2006/customXml" ds:itemID="{2256C68D-442C-4DEF-B06A-94289668E7FB}">
  <ds:schemaRefs>
    <ds:schemaRef ds:uri="http://schemas.openxmlformats.org/officeDocument/2006/bibliography"/>
  </ds:schemaRefs>
</ds:datastoreItem>
</file>

<file path=customXml/itemProps2.xml><?xml version="1.0" encoding="utf-8"?>
<ds:datastoreItem xmlns:ds="http://schemas.openxmlformats.org/officeDocument/2006/customXml" ds:itemID="{7A348E2E-E4F4-4F8B-9D4C-19F88B45D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9ef65a-4fb4-4d26-8119-aa55bd2e18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9B6A9E-8ED5-4940-BBD3-CD7D867E67DC}">
  <ds:schemaRefs>
    <ds:schemaRef ds:uri="http://schemas.microsoft.com/sharepoint/v3/contenttype/forms"/>
  </ds:schemaRefs>
</ds:datastoreItem>
</file>

<file path=customXml/itemProps4.xml><?xml version="1.0" encoding="utf-8"?>
<ds:datastoreItem xmlns:ds="http://schemas.openxmlformats.org/officeDocument/2006/customXml" ds:itemID="{247A008D-76F7-4533-9021-060F46BE8DE1}">
  <ds:schemaRefs>
    <ds:schemaRef ds:uri="http://schemas.microsoft.com/office/2006/metadata/properties"/>
    <ds:schemaRef ds:uri="http://schemas.microsoft.com/office/infopath/2007/PartnerControls"/>
    <ds:schemaRef ds:uri="bd9ef65a-4fb4-4d26-8119-aa55bd2e187d"/>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19</Pages>
  <Words>4662</Words>
  <Characters>25181</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PROPOSTA TG PRÉ TEXTO 2012</vt:lpstr>
      <vt:lpstr>PROPOSTA TG PRÉ TEXTO 2012</vt:lpstr>
    </vt:vector>
  </TitlesOfParts>
  <Company>FRInfo</Company>
  <LinksUpToDate>false</LinksUpToDate>
  <CharactersWithSpaces>29784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Luís Pedro Dutra Carrocini</cp:lastModifiedBy>
  <cp:revision>460</cp:revision>
  <cp:lastPrinted>2016-03-17T09:59:00Z</cp:lastPrinted>
  <dcterms:created xsi:type="dcterms:W3CDTF">2024-09-25T22:35:00Z</dcterms:created>
  <dcterms:modified xsi:type="dcterms:W3CDTF">2025-04-14T23:16:00Z</dcterms:modified>
</cp:coreProperties>
</file>